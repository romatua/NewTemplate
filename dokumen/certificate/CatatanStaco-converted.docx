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4"/>
        <w:rPr>
          <w:rFonts w:ascii="Times New Roman"/>
          <w:sz w:val="10"/>
        </w:rPr>
      </w:pPr>
    </w:p>
    <w:p>
      <w:pPr>
        <w:pStyle w:val="5"/>
        <w:spacing w:before="94"/>
        <w:ind w:left="3809"/>
      </w:pPr>
      <w:r>
        <w:rPr>
          <w:w w:val="95"/>
        </w:rPr>
        <w:t>CATATAN PENTING</w:t>
      </w:r>
    </w:p>
    <w:p>
      <w:pPr>
        <w:pStyle w:val="2"/>
        <w:rPr>
          <w:b/>
          <w:sz w:val="21"/>
        </w:rPr>
      </w:pPr>
    </w:p>
    <w:p>
      <w:pPr>
        <w:pStyle w:val="6"/>
        <w:numPr>
          <w:ilvl w:val="0"/>
          <w:numId w:val="1"/>
        </w:numPr>
        <w:tabs>
          <w:tab w:val="left" w:pos="1169"/>
          <w:tab w:val="left" w:pos="1170"/>
        </w:tabs>
        <w:spacing w:before="1" w:after="0" w:line="252" w:lineRule="auto"/>
        <w:ind w:left="1169" w:right="166" w:hanging="677"/>
        <w:jc w:val="both"/>
        <w:rPr>
          <w:sz w:val="19"/>
        </w:rPr>
      </w:pPr>
      <w:r>
        <w:rPr>
          <w:w w:val="95"/>
          <w:sz w:val="19"/>
        </w:rPr>
        <w:t>Pemegang</w:t>
      </w:r>
      <w:r>
        <w:rPr>
          <w:spacing w:val="-37"/>
          <w:w w:val="95"/>
          <w:sz w:val="19"/>
        </w:rPr>
        <w:t xml:space="preserve"> </w:t>
      </w:r>
      <w:r>
        <w:rPr>
          <w:w w:val="95"/>
          <w:sz w:val="19"/>
        </w:rPr>
        <w:t>Polis</w:t>
      </w:r>
      <w:r>
        <w:rPr>
          <w:spacing w:val="-37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Tertanggung/Kreditur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wajib</w:t>
      </w:r>
      <w:r>
        <w:rPr>
          <w:spacing w:val="-37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membaca</w:t>
      </w:r>
      <w:r>
        <w:rPr>
          <w:spacing w:val="-32"/>
          <w:w w:val="95"/>
          <w:sz w:val="19"/>
        </w:rPr>
        <w:t xml:space="preserve"> </w:t>
      </w:r>
      <w:r>
        <w:rPr>
          <w:w w:val="95"/>
          <w:sz w:val="19"/>
        </w:rPr>
        <w:t>seluruh</w:t>
      </w:r>
      <w:r>
        <w:rPr>
          <w:spacing w:val="-37"/>
          <w:w w:val="95"/>
          <w:sz w:val="19"/>
        </w:rPr>
        <w:t xml:space="preserve"> </w:t>
      </w:r>
      <w:r>
        <w:rPr>
          <w:w w:val="95"/>
          <w:sz w:val="19"/>
        </w:rPr>
        <w:t>syarat</w:t>
      </w:r>
      <w:r>
        <w:rPr>
          <w:spacing w:val="-34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dan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kondisi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Polis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untuk memastikan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bahwa</w:t>
      </w:r>
      <w:r>
        <w:rPr>
          <w:spacing w:val="-10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semua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hal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tercantum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di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dalam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polis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telah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dimengerti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dan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telah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 xml:space="preserve">sesuai </w:t>
      </w:r>
      <w:r>
        <w:rPr>
          <w:w w:val="90"/>
          <w:sz w:val="19"/>
        </w:rPr>
        <w:t xml:space="preserve">dengan Surat Permintaan Penutupan Asuransi (SPPA) yang telah ditandatangani oleh Pemegang </w:t>
      </w:r>
      <w:r>
        <w:rPr>
          <w:w w:val="95"/>
          <w:sz w:val="19"/>
        </w:rPr>
        <w:t>Polis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Tertanggung/Kreditur</w:t>
      </w:r>
      <w:r>
        <w:rPr>
          <w:spacing w:val="-39"/>
          <w:w w:val="95"/>
          <w:sz w:val="19"/>
        </w:rPr>
        <w:t xml:space="preserve"> </w:t>
      </w:r>
      <w:r>
        <w:rPr>
          <w:w w:val="95"/>
          <w:sz w:val="19"/>
        </w:rPr>
        <w:t>.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Apabila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dalam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waktu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14</w:t>
      </w:r>
      <w:r>
        <w:rPr>
          <w:spacing w:val="-37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(empat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>belas)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hari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setelah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Polis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 xml:space="preserve">diterima </w:t>
      </w:r>
      <w:r>
        <w:rPr>
          <w:w w:val="90"/>
          <w:sz w:val="19"/>
        </w:rPr>
        <w:t xml:space="preserve">tidak </w:t>
      </w:r>
      <w:r>
        <w:rPr>
          <w:spacing w:val="-3"/>
          <w:w w:val="90"/>
          <w:sz w:val="19"/>
        </w:rPr>
        <w:t xml:space="preserve">ada </w:t>
      </w:r>
      <w:r>
        <w:rPr>
          <w:w w:val="90"/>
          <w:sz w:val="19"/>
        </w:rPr>
        <w:t xml:space="preserve">tanggapan, maka </w:t>
      </w:r>
      <w:r>
        <w:rPr>
          <w:spacing w:val="-3"/>
          <w:w w:val="90"/>
          <w:sz w:val="19"/>
        </w:rPr>
        <w:t xml:space="preserve">Pemegang </w:t>
      </w:r>
      <w:r>
        <w:rPr>
          <w:w w:val="90"/>
          <w:sz w:val="19"/>
        </w:rPr>
        <w:t xml:space="preserve">Polis atau Tertanggung/Kreditur dianggap telah menyetujui </w:t>
      </w:r>
      <w:r>
        <w:rPr>
          <w:sz w:val="19"/>
        </w:rPr>
        <w:t>seluruh</w:t>
      </w:r>
      <w:r>
        <w:rPr>
          <w:spacing w:val="-16"/>
          <w:sz w:val="19"/>
        </w:rPr>
        <w:t xml:space="preserve"> </w:t>
      </w:r>
      <w:r>
        <w:rPr>
          <w:sz w:val="19"/>
        </w:rPr>
        <w:t>syarat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dan</w:t>
      </w:r>
      <w:r>
        <w:rPr>
          <w:spacing w:val="-16"/>
          <w:sz w:val="19"/>
        </w:rPr>
        <w:t xml:space="preserve"> </w:t>
      </w:r>
      <w:r>
        <w:rPr>
          <w:sz w:val="19"/>
        </w:rPr>
        <w:t>kondisi</w:t>
      </w:r>
      <w:r>
        <w:rPr>
          <w:spacing w:val="-12"/>
          <w:sz w:val="19"/>
        </w:rPr>
        <w:t xml:space="preserve"> </w:t>
      </w:r>
      <w:r>
        <w:rPr>
          <w:sz w:val="19"/>
        </w:rPr>
        <w:t>Polis</w:t>
      </w:r>
      <w:r>
        <w:rPr>
          <w:spacing w:val="-13"/>
          <w:sz w:val="19"/>
        </w:rPr>
        <w:t xml:space="preserve"> </w:t>
      </w:r>
      <w:r>
        <w:rPr>
          <w:sz w:val="19"/>
        </w:rPr>
        <w:t>tersebut.</w:t>
      </w:r>
    </w:p>
    <w:p>
      <w:pPr>
        <w:pStyle w:val="6"/>
        <w:numPr>
          <w:ilvl w:val="0"/>
          <w:numId w:val="1"/>
        </w:numPr>
        <w:tabs>
          <w:tab w:val="left" w:pos="1169"/>
          <w:tab w:val="left" w:pos="1170"/>
        </w:tabs>
        <w:spacing w:before="0" w:after="0" w:line="252" w:lineRule="auto"/>
        <w:ind w:left="1169" w:right="183" w:hanging="677"/>
        <w:jc w:val="both"/>
        <w:rPr>
          <w:sz w:val="19"/>
        </w:rPr>
      </w:pPr>
      <w:r>
        <w:rPr>
          <w:w w:val="90"/>
          <w:sz w:val="19"/>
        </w:rPr>
        <w:t>Surat</w:t>
      </w:r>
      <w:r>
        <w:rPr>
          <w:spacing w:val="-4"/>
          <w:w w:val="90"/>
          <w:sz w:val="19"/>
        </w:rPr>
        <w:t xml:space="preserve"> </w:t>
      </w:r>
      <w:r>
        <w:rPr>
          <w:w w:val="90"/>
          <w:sz w:val="19"/>
        </w:rPr>
        <w:t>Permintaan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>Penutupan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>Asuransi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(SPPA),</w:t>
      </w:r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seluruh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>korespondensi,</w:t>
      </w:r>
      <w:r>
        <w:rPr>
          <w:spacing w:val="-2"/>
          <w:w w:val="90"/>
          <w:sz w:val="19"/>
        </w:rPr>
        <w:t xml:space="preserve"> Skedul</w:t>
      </w:r>
      <w:r>
        <w:rPr>
          <w:spacing w:val="-5"/>
          <w:w w:val="90"/>
          <w:sz w:val="19"/>
        </w:rPr>
        <w:t xml:space="preserve"> </w:t>
      </w:r>
      <w:r>
        <w:rPr>
          <w:w w:val="90"/>
          <w:sz w:val="19"/>
        </w:rPr>
        <w:t>Polis,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Klausul</w:t>
      </w:r>
      <w:r>
        <w:rPr>
          <w:spacing w:val="-5"/>
          <w:w w:val="90"/>
          <w:sz w:val="19"/>
        </w:rPr>
        <w:t xml:space="preserve"> </w:t>
      </w:r>
      <w:r>
        <w:rPr>
          <w:w w:val="90"/>
          <w:sz w:val="19"/>
        </w:rPr>
        <w:t xml:space="preserve">serta </w:t>
      </w:r>
      <w:r>
        <w:rPr>
          <w:i/>
          <w:w w:val="95"/>
          <w:sz w:val="19"/>
        </w:rPr>
        <w:t>Warranty</w:t>
      </w:r>
      <w:r>
        <w:rPr>
          <w:i/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melekat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>di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>dalam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Polis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merupakan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satu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kesatuan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kontrak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asuransi</w:t>
      </w:r>
      <w:r>
        <w:rPr>
          <w:spacing w:val="-32"/>
          <w:w w:val="95"/>
          <w:sz w:val="19"/>
        </w:rPr>
        <w:t xml:space="preserve"> </w:t>
      </w:r>
      <w:r>
        <w:rPr>
          <w:w w:val="95"/>
          <w:sz w:val="19"/>
        </w:rPr>
        <w:t>dan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 xml:space="preserve">merupakan </w:t>
      </w:r>
      <w:r>
        <w:rPr>
          <w:sz w:val="19"/>
        </w:rPr>
        <w:t>bagian</w:t>
      </w:r>
      <w:r>
        <w:rPr>
          <w:spacing w:val="-16"/>
          <w:sz w:val="19"/>
        </w:rPr>
        <w:t xml:space="preserve"> </w:t>
      </w:r>
      <w:r>
        <w:rPr>
          <w:sz w:val="19"/>
        </w:rPr>
        <w:t>yang</w:t>
      </w:r>
      <w:r>
        <w:rPr>
          <w:spacing w:val="-15"/>
          <w:sz w:val="19"/>
        </w:rPr>
        <w:t xml:space="preserve"> </w:t>
      </w:r>
      <w:r>
        <w:rPr>
          <w:sz w:val="19"/>
        </w:rPr>
        <w:t>tidak</w:t>
      </w:r>
      <w:r>
        <w:rPr>
          <w:spacing w:val="-12"/>
          <w:sz w:val="19"/>
        </w:rPr>
        <w:t xml:space="preserve"> </w:t>
      </w:r>
      <w:r>
        <w:rPr>
          <w:sz w:val="19"/>
        </w:rPr>
        <w:t>terpisahkan</w:t>
      </w:r>
      <w:r>
        <w:rPr>
          <w:spacing w:val="-12"/>
          <w:sz w:val="19"/>
        </w:rPr>
        <w:t xml:space="preserve"> </w:t>
      </w:r>
      <w:r>
        <w:rPr>
          <w:sz w:val="19"/>
        </w:rPr>
        <w:t>dari</w:t>
      </w:r>
      <w:r>
        <w:rPr>
          <w:spacing w:val="-8"/>
          <w:sz w:val="19"/>
        </w:rPr>
        <w:t xml:space="preserve"> </w:t>
      </w:r>
      <w:r>
        <w:rPr>
          <w:sz w:val="19"/>
        </w:rPr>
        <w:t>Polis.</w:t>
      </w:r>
    </w:p>
    <w:p>
      <w:pPr>
        <w:pStyle w:val="6"/>
        <w:numPr>
          <w:ilvl w:val="0"/>
          <w:numId w:val="1"/>
        </w:numPr>
        <w:tabs>
          <w:tab w:val="left" w:pos="1169"/>
          <w:tab w:val="left" w:pos="1170"/>
        </w:tabs>
        <w:spacing w:before="0" w:after="0" w:line="252" w:lineRule="auto"/>
        <w:ind w:left="1169" w:right="167" w:hanging="677"/>
        <w:jc w:val="both"/>
        <w:rPr>
          <w:sz w:val="19"/>
        </w:rPr>
      </w:pPr>
      <w:r>
        <w:rPr>
          <w:w w:val="90"/>
          <w:sz w:val="19"/>
        </w:rPr>
        <w:t xml:space="preserve">Penanggung dapat membatalkan Polis </w:t>
      </w:r>
      <w:r>
        <w:rPr>
          <w:spacing w:val="-3"/>
          <w:w w:val="90"/>
          <w:sz w:val="19"/>
        </w:rPr>
        <w:t xml:space="preserve">dan </w:t>
      </w:r>
      <w:r>
        <w:rPr>
          <w:w w:val="90"/>
          <w:sz w:val="19"/>
        </w:rPr>
        <w:t xml:space="preserve">atau dibebaskan dari tanggung jawab membayar ganti </w:t>
      </w:r>
      <w:r>
        <w:rPr>
          <w:spacing w:val="-3"/>
          <w:w w:val="95"/>
          <w:sz w:val="19"/>
        </w:rPr>
        <w:t>rugi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bila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ternyata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Pemegang</w:t>
      </w:r>
      <w:r>
        <w:rPr>
          <w:spacing w:val="-24"/>
          <w:w w:val="95"/>
          <w:sz w:val="19"/>
        </w:rPr>
        <w:t xml:space="preserve"> </w:t>
      </w:r>
      <w:r>
        <w:rPr>
          <w:w w:val="95"/>
          <w:sz w:val="19"/>
        </w:rPr>
        <w:t>Polis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Tertanggung/Kreditur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dengan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sengaja</w:t>
      </w:r>
      <w:r>
        <w:rPr>
          <w:spacing w:val="-24"/>
          <w:w w:val="95"/>
          <w:sz w:val="19"/>
        </w:rPr>
        <w:t xml:space="preserve"> </w:t>
      </w:r>
      <w:r>
        <w:rPr>
          <w:w w:val="95"/>
          <w:sz w:val="19"/>
        </w:rPr>
        <w:t>menyembunyikan atau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tidak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melaporkan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fakta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penting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diketahuinya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dan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memberikan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keterangan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 xml:space="preserve">tidak </w:t>
      </w:r>
      <w:r>
        <w:rPr>
          <w:sz w:val="19"/>
        </w:rPr>
        <w:t>benar</w:t>
      </w:r>
      <w:r>
        <w:rPr>
          <w:spacing w:val="-16"/>
          <w:sz w:val="19"/>
        </w:rPr>
        <w:t xml:space="preserve"> </w:t>
      </w:r>
      <w:r>
        <w:rPr>
          <w:sz w:val="19"/>
        </w:rPr>
        <w:t>sebelum</w:t>
      </w:r>
      <w:r>
        <w:rPr>
          <w:spacing w:val="-15"/>
          <w:sz w:val="19"/>
        </w:rPr>
        <w:t xml:space="preserve"> </w:t>
      </w:r>
      <w:r>
        <w:rPr>
          <w:sz w:val="19"/>
        </w:rPr>
        <w:t>dan</w:t>
      </w:r>
      <w:r>
        <w:rPr>
          <w:spacing w:val="-19"/>
          <w:sz w:val="19"/>
        </w:rPr>
        <w:t xml:space="preserve"> </w:t>
      </w:r>
      <w:r>
        <w:rPr>
          <w:sz w:val="19"/>
        </w:rPr>
        <w:t>selama</w:t>
      </w:r>
      <w:r>
        <w:rPr>
          <w:spacing w:val="-17"/>
          <w:sz w:val="19"/>
        </w:rPr>
        <w:t xml:space="preserve"> </w:t>
      </w:r>
      <w:r>
        <w:rPr>
          <w:sz w:val="19"/>
        </w:rPr>
        <w:t>periode</w:t>
      </w:r>
      <w:r>
        <w:rPr>
          <w:spacing w:val="-19"/>
          <w:sz w:val="19"/>
        </w:rPr>
        <w:t xml:space="preserve"> </w:t>
      </w:r>
      <w:r>
        <w:rPr>
          <w:sz w:val="19"/>
        </w:rPr>
        <w:t>pertanggungan</w:t>
      </w:r>
      <w:r>
        <w:rPr>
          <w:spacing w:val="-19"/>
          <w:sz w:val="19"/>
        </w:rPr>
        <w:t xml:space="preserve"> </w:t>
      </w:r>
      <w:r>
        <w:rPr>
          <w:sz w:val="19"/>
        </w:rPr>
        <w:t>asuransi.</w:t>
      </w:r>
    </w:p>
    <w:p>
      <w:pPr>
        <w:pStyle w:val="6"/>
        <w:numPr>
          <w:ilvl w:val="0"/>
          <w:numId w:val="1"/>
        </w:numPr>
        <w:tabs>
          <w:tab w:val="left" w:pos="1169"/>
          <w:tab w:val="left" w:pos="1170"/>
        </w:tabs>
        <w:spacing w:before="0" w:after="0" w:line="252" w:lineRule="auto"/>
        <w:ind w:left="1169" w:right="167" w:hanging="677"/>
        <w:jc w:val="both"/>
        <w:rPr>
          <w:sz w:val="19"/>
        </w:rPr>
      </w:pPr>
      <w:r>
        <w:rPr>
          <w:sz w:val="19"/>
        </w:rPr>
        <w:t>Kecuali</w:t>
      </w:r>
      <w:r>
        <w:rPr>
          <w:spacing w:val="-26"/>
          <w:sz w:val="19"/>
        </w:rPr>
        <w:t xml:space="preserve"> </w:t>
      </w:r>
      <w:r>
        <w:rPr>
          <w:sz w:val="19"/>
        </w:rPr>
        <w:t>diatur</w:t>
      </w:r>
      <w:r>
        <w:rPr>
          <w:spacing w:val="-24"/>
          <w:sz w:val="19"/>
        </w:rPr>
        <w:t xml:space="preserve"> </w:t>
      </w:r>
      <w:r>
        <w:rPr>
          <w:sz w:val="19"/>
        </w:rPr>
        <w:t>lain</w:t>
      </w:r>
      <w:r>
        <w:rPr>
          <w:spacing w:val="-29"/>
          <w:sz w:val="19"/>
        </w:rPr>
        <w:t xml:space="preserve"> </w:t>
      </w:r>
      <w:r>
        <w:rPr>
          <w:sz w:val="19"/>
        </w:rPr>
        <w:t>dalam</w:t>
      </w:r>
      <w:r>
        <w:rPr>
          <w:spacing w:val="-26"/>
          <w:sz w:val="19"/>
        </w:rPr>
        <w:t xml:space="preserve"> </w:t>
      </w:r>
      <w:r>
        <w:rPr>
          <w:sz w:val="19"/>
        </w:rPr>
        <w:t>ketentuan</w:t>
      </w:r>
      <w:r>
        <w:rPr>
          <w:spacing w:val="-27"/>
          <w:sz w:val="19"/>
        </w:rPr>
        <w:t xml:space="preserve"> </w:t>
      </w:r>
      <w:r>
        <w:rPr>
          <w:sz w:val="19"/>
        </w:rPr>
        <w:t>pembayaran</w:t>
      </w:r>
      <w:r>
        <w:rPr>
          <w:spacing w:val="-25"/>
          <w:sz w:val="19"/>
        </w:rPr>
        <w:t xml:space="preserve"> </w:t>
      </w:r>
      <w:r>
        <w:rPr>
          <w:spacing w:val="-3"/>
          <w:sz w:val="19"/>
        </w:rPr>
        <w:t>premi</w:t>
      </w:r>
      <w:r>
        <w:rPr>
          <w:spacing w:val="-16"/>
          <w:sz w:val="19"/>
        </w:rPr>
        <w:t xml:space="preserve"> </w:t>
      </w:r>
      <w:r>
        <w:rPr>
          <w:sz w:val="19"/>
        </w:rPr>
        <w:t>di</w:t>
      </w:r>
      <w:r>
        <w:rPr>
          <w:spacing w:val="-24"/>
          <w:sz w:val="19"/>
        </w:rPr>
        <w:t xml:space="preserve"> </w:t>
      </w:r>
      <w:r>
        <w:rPr>
          <w:sz w:val="19"/>
        </w:rPr>
        <w:t>dalam</w:t>
      </w:r>
      <w:r>
        <w:rPr>
          <w:spacing w:val="-26"/>
          <w:sz w:val="19"/>
        </w:rPr>
        <w:t xml:space="preserve"> </w:t>
      </w:r>
      <w:r>
        <w:rPr>
          <w:sz w:val="19"/>
        </w:rPr>
        <w:t>Polis,</w:t>
      </w:r>
      <w:r>
        <w:rPr>
          <w:spacing w:val="-26"/>
          <w:sz w:val="19"/>
        </w:rPr>
        <w:t xml:space="preserve"> </w:t>
      </w:r>
      <w:r>
        <w:rPr>
          <w:sz w:val="19"/>
        </w:rPr>
        <w:t>premi</w:t>
      </w:r>
      <w:r>
        <w:rPr>
          <w:spacing w:val="-24"/>
          <w:sz w:val="19"/>
        </w:rPr>
        <w:t xml:space="preserve"> </w:t>
      </w:r>
      <w:r>
        <w:rPr>
          <w:sz w:val="19"/>
        </w:rPr>
        <w:t>harus</w:t>
      </w:r>
      <w:r>
        <w:rPr>
          <w:spacing w:val="-25"/>
          <w:sz w:val="19"/>
        </w:rPr>
        <w:t xml:space="preserve"> </w:t>
      </w:r>
      <w:r>
        <w:rPr>
          <w:sz w:val="19"/>
        </w:rPr>
        <w:t xml:space="preserve">langsung </w:t>
      </w:r>
      <w:r>
        <w:rPr>
          <w:w w:val="95"/>
          <w:sz w:val="19"/>
        </w:rPr>
        <w:t>dibayar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oleh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Pemegang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Polis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Tertanggung/Kreditur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sewaktu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penyerahan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Polis,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 xml:space="preserve">walaupun </w:t>
      </w:r>
      <w:r>
        <w:rPr>
          <w:sz w:val="19"/>
        </w:rPr>
        <w:t>tidak</w:t>
      </w:r>
      <w:r>
        <w:rPr>
          <w:spacing w:val="-12"/>
          <w:sz w:val="19"/>
        </w:rPr>
        <w:t xml:space="preserve"> </w:t>
      </w:r>
      <w:r>
        <w:rPr>
          <w:sz w:val="19"/>
        </w:rPr>
        <w:t>ada</w:t>
      </w:r>
      <w:r>
        <w:rPr>
          <w:spacing w:val="-11"/>
          <w:sz w:val="19"/>
        </w:rPr>
        <w:t xml:space="preserve"> </w:t>
      </w:r>
      <w:r>
        <w:rPr>
          <w:sz w:val="19"/>
        </w:rPr>
        <w:t>pemberitahuan</w:t>
      </w:r>
      <w:r>
        <w:rPr>
          <w:spacing w:val="-8"/>
          <w:sz w:val="19"/>
        </w:rPr>
        <w:t xml:space="preserve"> </w:t>
      </w:r>
      <w:r>
        <w:rPr>
          <w:sz w:val="19"/>
        </w:rPr>
        <w:t>lisan</w:t>
      </w:r>
      <w:r>
        <w:rPr>
          <w:spacing w:val="-11"/>
          <w:sz w:val="19"/>
        </w:rPr>
        <w:t xml:space="preserve"> </w:t>
      </w:r>
      <w:r>
        <w:rPr>
          <w:sz w:val="19"/>
        </w:rPr>
        <w:t>maupun</w:t>
      </w:r>
      <w:r>
        <w:rPr>
          <w:spacing w:val="-11"/>
          <w:sz w:val="19"/>
        </w:rPr>
        <w:t xml:space="preserve"> </w:t>
      </w:r>
      <w:r>
        <w:rPr>
          <w:sz w:val="19"/>
        </w:rPr>
        <w:t>tertulis</w:t>
      </w:r>
      <w:r>
        <w:rPr>
          <w:spacing w:val="-10"/>
          <w:sz w:val="19"/>
        </w:rPr>
        <w:t xml:space="preserve"> </w:t>
      </w:r>
      <w:r>
        <w:rPr>
          <w:sz w:val="19"/>
        </w:rPr>
        <w:t>dari</w:t>
      </w:r>
      <w:r>
        <w:rPr>
          <w:spacing w:val="-11"/>
          <w:sz w:val="19"/>
        </w:rPr>
        <w:t xml:space="preserve"> </w:t>
      </w:r>
      <w:r>
        <w:rPr>
          <w:sz w:val="19"/>
        </w:rPr>
        <w:t>Penanggung</w:t>
      </w:r>
      <w:r>
        <w:rPr>
          <w:spacing w:val="-11"/>
          <w:sz w:val="19"/>
        </w:rPr>
        <w:t xml:space="preserve"> </w:t>
      </w:r>
      <w:r>
        <w:rPr>
          <w:sz w:val="19"/>
        </w:rPr>
        <w:t>mengenai</w:t>
      </w:r>
      <w:r>
        <w:rPr>
          <w:spacing w:val="-10"/>
          <w:sz w:val="19"/>
        </w:rPr>
        <w:t xml:space="preserve"> </w:t>
      </w:r>
      <w:r>
        <w:rPr>
          <w:sz w:val="19"/>
        </w:rPr>
        <w:t xml:space="preserve">keterlambatan </w:t>
      </w:r>
      <w:r>
        <w:rPr>
          <w:w w:val="95"/>
          <w:sz w:val="19"/>
        </w:rPr>
        <w:t>pembayaran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Polis.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Penanggung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dibebaskan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dari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tanggung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jawab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membayar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ganti</w:t>
      </w:r>
      <w:r>
        <w:rPr>
          <w:spacing w:val="-9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rugi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 xml:space="preserve">apabila terjadi klaim jika Pemegang Polis atau Tertanggung/Kreditur tidak melaksanakan ketentuan </w:t>
      </w:r>
      <w:r>
        <w:rPr>
          <w:sz w:val="19"/>
        </w:rPr>
        <w:t>pembayaran premi</w:t>
      </w:r>
      <w:r>
        <w:rPr>
          <w:spacing w:val="-20"/>
          <w:sz w:val="19"/>
        </w:rPr>
        <w:t xml:space="preserve"> </w:t>
      </w:r>
      <w:r>
        <w:rPr>
          <w:sz w:val="19"/>
        </w:rPr>
        <w:t>ini.</w:t>
      </w:r>
    </w:p>
    <w:p>
      <w:pPr>
        <w:spacing w:after="0" w:line="252" w:lineRule="auto"/>
        <w:jc w:val="both"/>
        <w:rPr>
          <w:sz w:val="19"/>
        </w:rPr>
        <w:sectPr>
          <w:headerReference r:id="rId4" w:type="default"/>
          <w:footerReference r:id="rId5" w:type="default"/>
          <w:type w:val="continuous"/>
          <w:pgSz w:w="12240" w:h="15840"/>
          <w:pgMar w:top="1120" w:right="1720" w:bottom="1580" w:left="1720" w:header="149" w:footer="1393" w:gutter="0"/>
          <w:pgNumType w:fmt="decimal" w:start="1"/>
          <w:cols w:space="720" w:num="1"/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120" w:right="1720" w:bottom="1580" w:left="1720" w:header="149" w:footer="1393" w:gutter="0"/>
          <w:pgNumType w:fmt="decimal"/>
          <w:cols w:space="720" w:num="1"/>
        </w:sectPr>
      </w:pPr>
    </w:p>
    <w:p>
      <w:pPr>
        <w:pStyle w:val="5"/>
        <w:spacing w:before="94"/>
        <w:ind w:left="588"/>
      </w:pPr>
      <w:r>
        <w:rPr>
          <w:w w:val="90"/>
        </w:rPr>
        <w:t>POLIS ASURANSI KREDIT STACO AMAN</w:t>
      </w:r>
    </w:p>
    <w:p>
      <w:pPr>
        <w:pStyle w:val="2"/>
        <w:rPr>
          <w:b/>
          <w:sz w:val="21"/>
        </w:rPr>
      </w:pPr>
    </w:p>
    <w:p>
      <w:pPr>
        <w:pStyle w:val="2"/>
        <w:spacing w:before="1" w:line="252" w:lineRule="auto"/>
        <w:ind w:left="151" w:right="38"/>
        <w:jc w:val="both"/>
      </w:pPr>
      <w:r>
        <w:rPr>
          <w:w w:val="90"/>
        </w:rPr>
        <w:t xml:space="preserve">Bahwa Pemegang Polis atau Tertanggung/Kreditur </w:t>
      </w:r>
      <w:r>
        <w:t xml:space="preserve">yang disebutkan dalam ikhtisar polis ini telah mengajukan kepada Penanggung suatu permohonan tertulis yang dilengkapi dengan </w:t>
      </w:r>
      <w:r>
        <w:rPr>
          <w:w w:val="95"/>
        </w:rPr>
        <w:t>keterangan</w:t>
      </w:r>
      <w:r>
        <w:rPr>
          <w:spacing w:val="-33"/>
          <w:w w:val="95"/>
        </w:rPr>
        <w:t xml:space="preserve"> </w:t>
      </w:r>
      <w:r>
        <w:rPr>
          <w:w w:val="95"/>
        </w:rPr>
        <w:t>tertulis</w:t>
      </w:r>
      <w:r>
        <w:rPr>
          <w:spacing w:val="-31"/>
          <w:w w:val="95"/>
        </w:rPr>
        <w:t xml:space="preserve"> </w:t>
      </w:r>
      <w:r>
        <w:rPr>
          <w:w w:val="95"/>
        </w:rPr>
        <w:t>lainnya</w:t>
      </w:r>
      <w:r>
        <w:rPr>
          <w:spacing w:val="-31"/>
          <w:w w:val="95"/>
        </w:rPr>
        <w:t xml:space="preserve"> </w:t>
      </w:r>
      <w:r>
        <w:rPr>
          <w:w w:val="95"/>
        </w:rPr>
        <w:t>yang</w:t>
      </w:r>
      <w:r>
        <w:rPr>
          <w:spacing w:val="-32"/>
          <w:w w:val="95"/>
        </w:rPr>
        <w:t xml:space="preserve"> </w:t>
      </w:r>
      <w:r>
        <w:rPr>
          <w:w w:val="95"/>
        </w:rPr>
        <w:t>menjadi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dasar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dan </w:t>
      </w:r>
      <w:r>
        <w:rPr>
          <w:w w:val="90"/>
        </w:rPr>
        <w:t xml:space="preserve">merupakan bagian yang tidak terpisahkan dari polis </w:t>
      </w:r>
      <w:r>
        <w:t xml:space="preserve">ini, maka dengan syarat Pemegang Polis atau </w:t>
      </w:r>
      <w:r>
        <w:rPr>
          <w:w w:val="90"/>
        </w:rPr>
        <w:t xml:space="preserve">Tertangung/Peserta telah membayar premi kepada Penanggung sebagaimana disebutkan dalam polis </w:t>
      </w:r>
      <w:r>
        <w:t xml:space="preserve">dan tunduk </w:t>
      </w:r>
      <w:r>
        <w:rPr>
          <w:spacing w:val="-3"/>
        </w:rPr>
        <w:t xml:space="preserve">pada </w:t>
      </w:r>
      <w:r>
        <w:t xml:space="preserve">syarat -syarat, pengecualian- pengecualian dan ketentuan-ketentuan yang terkandung </w:t>
      </w:r>
      <w:r>
        <w:rPr>
          <w:spacing w:val="-4"/>
        </w:rPr>
        <w:t xml:space="preserve">di </w:t>
      </w:r>
      <w:r>
        <w:t xml:space="preserve">dalamnya atau ditambahkan padanya, Penanggung akan membayar klaim asuransi </w:t>
      </w:r>
      <w:r>
        <w:rPr>
          <w:spacing w:val="-3"/>
        </w:rPr>
        <w:t xml:space="preserve">kepada </w:t>
      </w:r>
      <w:r>
        <w:t xml:space="preserve">Pemegang Polis atau Tertanggung/Kreditur </w:t>
      </w:r>
      <w:r>
        <w:rPr>
          <w:spacing w:val="-2"/>
        </w:rPr>
        <w:t xml:space="preserve">sesuai </w:t>
      </w:r>
      <w:r>
        <w:t xml:space="preserve">dengan cara dan ketentuan-ketentuan dalam Polis ini bilamana </w:t>
      </w:r>
      <w:r>
        <w:rPr>
          <w:b/>
          <w:i/>
        </w:rPr>
        <w:t xml:space="preserve">Debitur </w:t>
      </w:r>
      <w:r>
        <w:t xml:space="preserve">gagal memenuhi perjanjian kreditnya </w:t>
      </w:r>
      <w:r>
        <w:rPr>
          <w:w w:val="90"/>
        </w:rPr>
        <w:t>sehingga</w:t>
      </w:r>
      <w:r>
        <w:rPr>
          <w:spacing w:val="-9"/>
          <w:w w:val="90"/>
        </w:rPr>
        <w:t xml:space="preserve"> </w:t>
      </w:r>
      <w:r>
        <w:rPr>
          <w:w w:val="90"/>
        </w:rPr>
        <w:t>timbul</w:t>
      </w:r>
      <w:r>
        <w:rPr>
          <w:spacing w:val="-8"/>
          <w:w w:val="90"/>
        </w:rPr>
        <w:t xml:space="preserve"> </w:t>
      </w:r>
      <w:r>
        <w:rPr>
          <w:w w:val="90"/>
        </w:rPr>
        <w:t>risiko</w:t>
      </w:r>
      <w:r>
        <w:rPr>
          <w:spacing w:val="-9"/>
          <w:w w:val="90"/>
        </w:rPr>
        <w:t xml:space="preserve"> </w:t>
      </w:r>
      <w:r>
        <w:rPr>
          <w:w w:val="90"/>
        </w:rPr>
        <w:t>kredit</w:t>
      </w:r>
      <w:r>
        <w:rPr>
          <w:spacing w:val="10"/>
          <w:w w:val="90"/>
        </w:rPr>
        <w:t xml:space="preserve"> </w:t>
      </w:r>
      <w:r>
        <w:rPr>
          <w:w w:val="90"/>
        </w:rPr>
        <w:t>yang</w:t>
      </w:r>
      <w:r>
        <w:rPr>
          <w:spacing w:val="-12"/>
          <w:w w:val="90"/>
        </w:rPr>
        <w:t xml:space="preserve"> </w:t>
      </w:r>
      <w:r>
        <w:rPr>
          <w:w w:val="90"/>
        </w:rPr>
        <w:t>ditegaskan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dalam syarat serta kondisi polis, yang tercetak, dilekatkan, dicantumkan dan/atau dibuatkan </w:t>
      </w:r>
      <w:r>
        <w:rPr>
          <w:i/>
          <w:w w:val="90"/>
        </w:rPr>
        <w:t xml:space="preserve">endosemen </w:t>
      </w:r>
      <w:r>
        <w:rPr>
          <w:w w:val="90"/>
        </w:rPr>
        <w:t xml:space="preserve">pada </w:t>
      </w:r>
      <w:r>
        <w:t>Polis</w:t>
      </w:r>
      <w:r>
        <w:rPr>
          <w:spacing w:val="-8"/>
        </w:rPr>
        <w:t xml:space="preserve"> </w:t>
      </w:r>
      <w:r>
        <w:t>ini.</w:t>
      </w:r>
    </w:p>
    <w:p>
      <w:pPr>
        <w:pStyle w:val="2"/>
        <w:spacing w:before="8"/>
      </w:pPr>
    </w:p>
    <w:p>
      <w:pPr>
        <w:pStyle w:val="5"/>
        <w:ind w:left="1601" w:right="1493"/>
        <w:jc w:val="center"/>
      </w:pPr>
      <w:r>
        <w:t>BAB I</w:t>
      </w:r>
    </w:p>
    <w:p>
      <w:pPr>
        <w:spacing w:before="12" w:line="247" w:lineRule="auto"/>
        <w:ind w:left="1601" w:right="1493" w:firstLine="0"/>
        <w:jc w:val="center"/>
        <w:rPr>
          <w:b/>
          <w:sz w:val="19"/>
        </w:rPr>
      </w:pPr>
      <w:r>
        <w:rPr>
          <w:b/>
          <w:w w:val="95"/>
          <w:sz w:val="19"/>
        </w:rPr>
        <w:t>J</w:t>
      </w:r>
      <w:r>
        <w:rPr>
          <w:b/>
          <w:spacing w:val="-24"/>
          <w:w w:val="95"/>
          <w:sz w:val="19"/>
        </w:rPr>
        <w:t xml:space="preserve"> </w:t>
      </w:r>
      <w:r>
        <w:rPr>
          <w:b/>
          <w:w w:val="95"/>
          <w:sz w:val="19"/>
        </w:rPr>
        <w:t>A</w:t>
      </w:r>
      <w:r>
        <w:rPr>
          <w:b/>
          <w:spacing w:val="-15"/>
          <w:w w:val="95"/>
          <w:sz w:val="19"/>
        </w:rPr>
        <w:t xml:space="preserve"> </w:t>
      </w:r>
      <w:r>
        <w:rPr>
          <w:b/>
          <w:w w:val="95"/>
          <w:sz w:val="19"/>
        </w:rPr>
        <w:t>M</w:t>
      </w:r>
      <w:r>
        <w:rPr>
          <w:b/>
          <w:spacing w:val="-19"/>
          <w:w w:val="95"/>
          <w:sz w:val="19"/>
        </w:rPr>
        <w:t xml:space="preserve"> </w:t>
      </w:r>
      <w:r>
        <w:rPr>
          <w:b/>
          <w:w w:val="95"/>
          <w:sz w:val="19"/>
        </w:rPr>
        <w:t>I</w:t>
      </w:r>
      <w:r>
        <w:rPr>
          <w:b/>
          <w:spacing w:val="-22"/>
          <w:w w:val="95"/>
          <w:sz w:val="19"/>
        </w:rPr>
        <w:t xml:space="preserve"> </w:t>
      </w:r>
      <w:r>
        <w:rPr>
          <w:b/>
          <w:w w:val="95"/>
          <w:sz w:val="19"/>
        </w:rPr>
        <w:t>N</w:t>
      </w:r>
      <w:r>
        <w:rPr>
          <w:b/>
          <w:spacing w:val="-23"/>
          <w:w w:val="95"/>
          <w:sz w:val="19"/>
        </w:rPr>
        <w:t xml:space="preserve"> </w:t>
      </w:r>
      <w:r>
        <w:rPr>
          <w:b/>
          <w:w w:val="95"/>
          <w:sz w:val="19"/>
        </w:rPr>
        <w:t>A</w:t>
      </w:r>
      <w:r>
        <w:rPr>
          <w:b/>
          <w:spacing w:val="-19"/>
          <w:w w:val="95"/>
          <w:sz w:val="19"/>
        </w:rPr>
        <w:t xml:space="preserve"> </w:t>
      </w:r>
      <w:r>
        <w:rPr>
          <w:b/>
          <w:w w:val="95"/>
          <w:sz w:val="19"/>
        </w:rPr>
        <w:t>N PASAL</w:t>
      </w:r>
      <w:r>
        <w:rPr>
          <w:b/>
          <w:spacing w:val="-31"/>
          <w:w w:val="95"/>
          <w:sz w:val="19"/>
        </w:rPr>
        <w:t xml:space="preserve"> </w:t>
      </w:r>
      <w:r>
        <w:rPr>
          <w:b/>
          <w:w w:val="95"/>
          <w:sz w:val="19"/>
        </w:rPr>
        <w:t>1</w:t>
      </w:r>
    </w:p>
    <w:p>
      <w:pPr>
        <w:spacing w:before="6"/>
        <w:ind w:left="1231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RISIKO YANG DIJAMIN</w:t>
      </w:r>
    </w:p>
    <w:p>
      <w:pPr>
        <w:pStyle w:val="2"/>
        <w:spacing w:before="1"/>
        <w:rPr>
          <w:b/>
          <w:sz w:val="21"/>
        </w:rPr>
      </w:pPr>
    </w:p>
    <w:p>
      <w:pPr>
        <w:pStyle w:val="2"/>
        <w:spacing w:line="252" w:lineRule="auto"/>
        <w:ind w:left="151" w:right="41"/>
        <w:jc w:val="both"/>
      </w:pPr>
      <w:r>
        <w:t xml:space="preserve">Polis ini memberikan penggantian </w:t>
      </w:r>
      <w:r>
        <w:rPr>
          <w:spacing w:val="-3"/>
        </w:rPr>
        <w:t xml:space="preserve">kepada </w:t>
      </w:r>
      <w:r>
        <w:rPr>
          <w:w w:val="90"/>
        </w:rPr>
        <w:t xml:space="preserve">Pemegang Polis atau Tertanggung/Kreditur apabila </w:t>
      </w:r>
      <w:r>
        <w:rPr>
          <w:w w:val="95"/>
        </w:rPr>
        <w:t>fasilitas</w:t>
      </w:r>
      <w:r>
        <w:rPr>
          <w:spacing w:val="-24"/>
          <w:w w:val="95"/>
        </w:rPr>
        <w:t xml:space="preserve"> </w:t>
      </w:r>
      <w:r>
        <w:rPr>
          <w:w w:val="95"/>
        </w:rPr>
        <w:t>pinjaman</w:t>
      </w:r>
      <w:r>
        <w:rPr>
          <w:spacing w:val="-25"/>
          <w:w w:val="95"/>
        </w:rPr>
        <w:t xml:space="preserve"> </w:t>
      </w:r>
      <w:r>
        <w:rPr>
          <w:w w:val="95"/>
        </w:rPr>
        <w:t>yang</w:t>
      </w:r>
      <w:r>
        <w:rPr>
          <w:spacing w:val="-26"/>
          <w:w w:val="95"/>
        </w:rPr>
        <w:t xml:space="preserve"> </w:t>
      </w:r>
      <w:r>
        <w:rPr>
          <w:w w:val="95"/>
        </w:rPr>
        <w:t>disalurkan</w:t>
      </w:r>
      <w:r>
        <w:rPr>
          <w:spacing w:val="-24"/>
          <w:w w:val="95"/>
        </w:rPr>
        <w:t xml:space="preserve"> </w:t>
      </w:r>
      <w:r>
        <w:rPr>
          <w:w w:val="95"/>
        </w:rPr>
        <w:t>oleh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Pemegang Polis atau Tertanggung/Kreditur kepada </w:t>
      </w:r>
      <w:r>
        <w:rPr>
          <w:b/>
          <w:i/>
          <w:w w:val="95"/>
        </w:rPr>
        <w:t xml:space="preserve">Debitur </w:t>
      </w:r>
      <w:r>
        <w:rPr>
          <w:w w:val="90"/>
        </w:rPr>
        <w:t xml:space="preserve">mengalami risiko kredit dan dinyatakan bermasalah </w:t>
      </w:r>
      <w:r>
        <w:t>sehingga masuk dalam kualitas kolektibiltas 2 (dalam perhatian khusus) dan/atau kualitas kolektibiltas</w:t>
      </w:r>
      <w:r>
        <w:rPr>
          <w:spacing w:val="-12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(kurang</w:t>
      </w:r>
      <w:r>
        <w:rPr>
          <w:spacing w:val="-14"/>
        </w:rPr>
        <w:t xml:space="preserve"> </w:t>
      </w:r>
      <w:r>
        <w:t>lancar)</w:t>
      </w:r>
      <w:r>
        <w:rPr>
          <w:spacing w:val="-14"/>
        </w:rPr>
        <w:t xml:space="preserve"> </w:t>
      </w:r>
      <w:r>
        <w:t>sesuai</w:t>
      </w:r>
      <w:r>
        <w:rPr>
          <w:spacing w:val="-13"/>
        </w:rPr>
        <w:t xml:space="preserve"> </w:t>
      </w:r>
      <w:r>
        <w:t xml:space="preserve">ketentuan </w:t>
      </w:r>
      <w:r>
        <w:rPr>
          <w:w w:val="90"/>
        </w:rPr>
        <w:t xml:space="preserve">Bank Indonesia minimal lama tunggakan </w:t>
      </w:r>
      <w:r>
        <w:rPr>
          <w:spacing w:val="-3"/>
          <w:w w:val="90"/>
        </w:rPr>
        <w:t xml:space="preserve">45 </w:t>
      </w:r>
      <w:r>
        <w:rPr>
          <w:w w:val="90"/>
        </w:rPr>
        <w:t xml:space="preserve">(empat </w:t>
      </w:r>
      <w:r>
        <w:rPr>
          <w:w w:val="95"/>
        </w:rPr>
        <w:t>puluh</w:t>
      </w:r>
      <w:r>
        <w:rPr>
          <w:spacing w:val="-20"/>
          <w:w w:val="95"/>
        </w:rPr>
        <w:t xml:space="preserve"> </w:t>
      </w:r>
      <w:r>
        <w:rPr>
          <w:w w:val="95"/>
        </w:rPr>
        <w:t>lima)</w:t>
      </w:r>
      <w:r>
        <w:rPr>
          <w:spacing w:val="-15"/>
          <w:w w:val="95"/>
        </w:rPr>
        <w:t xml:space="preserve"> </w:t>
      </w:r>
      <w:r>
        <w:rPr>
          <w:w w:val="95"/>
        </w:rPr>
        <w:t>hari</w:t>
      </w:r>
      <w:r>
        <w:rPr>
          <w:spacing w:val="-15"/>
          <w:w w:val="95"/>
        </w:rPr>
        <w:t xml:space="preserve"> </w:t>
      </w:r>
      <w:r>
        <w:rPr>
          <w:w w:val="95"/>
        </w:rPr>
        <w:t>maksimal</w:t>
      </w:r>
      <w:r>
        <w:rPr>
          <w:spacing w:val="-13"/>
          <w:w w:val="95"/>
        </w:rPr>
        <w:t xml:space="preserve"> </w:t>
      </w:r>
      <w:r>
        <w:rPr>
          <w:w w:val="95"/>
        </w:rPr>
        <w:t>120</w:t>
      </w:r>
      <w:r>
        <w:rPr>
          <w:spacing w:val="-19"/>
          <w:w w:val="95"/>
        </w:rPr>
        <w:t xml:space="preserve"> </w:t>
      </w:r>
      <w:r>
        <w:rPr>
          <w:w w:val="95"/>
        </w:rPr>
        <w:t>(seratus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dua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puluh) </w:t>
      </w:r>
      <w:r>
        <w:rPr>
          <w:w w:val="90"/>
        </w:rPr>
        <w:t xml:space="preserve">hari, sepanjang tidak termasuk dalam pengecualian </w:t>
      </w:r>
      <w:r>
        <w:t>umum</w:t>
      </w:r>
      <w:r>
        <w:rPr>
          <w:spacing w:val="-27"/>
        </w:rPr>
        <w:t xml:space="preserve"> </w:t>
      </w:r>
      <w:r>
        <w:t>dan/atau</w:t>
      </w:r>
      <w:r>
        <w:rPr>
          <w:spacing w:val="-27"/>
        </w:rPr>
        <w:t xml:space="preserve"> </w:t>
      </w:r>
      <w:r>
        <w:t>pengecualian</w:t>
      </w:r>
      <w:r>
        <w:rPr>
          <w:spacing w:val="-29"/>
        </w:rPr>
        <w:t xml:space="preserve"> </w:t>
      </w:r>
      <w:r>
        <w:t>khusus</w:t>
      </w:r>
      <w:r>
        <w:rPr>
          <w:spacing w:val="-29"/>
        </w:rPr>
        <w:t xml:space="preserve"> </w:t>
      </w:r>
      <w:r>
        <w:t>polis.</w:t>
      </w:r>
    </w:p>
    <w:p>
      <w:pPr>
        <w:pStyle w:val="2"/>
        <w:spacing w:before="9"/>
      </w:pPr>
    </w:p>
    <w:p>
      <w:pPr>
        <w:pStyle w:val="2"/>
        <w:spacing w:before="1" w:line="252" w:lineRule="auto"/>
        <w:ind w:left="151" w:right="48"/>
        <w:jc w:val="both"/>
      </w:pPr>
      <w:r>
        <w:rPr>
          <w:w w:val="95"/>
        </w:rPr>
        <w:t>Besarnya ganti rugi adalah sebesar seluruh Sisa Pinjaman/Outstanding</w:t>
      </w:r>
      <w:r>
        <w:rPr>
          <w:spacing w:val="-27"/>
          <w:w w:val="95"/>
        </w:rPr>
        <w:t xml:space="preserve"> </w:t>
      </w:r>
      <w:r>
        <w:rPr>
          <w:w w:val="95"/>
        </w:rPr>
        <w:t>Kredit</w:t>
      </w:r>
      <w:r>
        <w:rPr>
          <w:spacing w:val="-25"/>
          <w:w w:val="95"/>
        </w:rPr>
        <w:t xml:space="preserve"> </w:t>
      </w:r>
      <w:r>
        <w:rPr>
          <w:w w:val="95"/>
        </w:rPr>
        <w:t>yang</w:t>
      </w:r>
      <w:r>
        <w:rPr>
          <w:spacing w:val="-27"/>
          <w:w w:val="95"/>
        </w:rPr>
        <w:t xml:space="preserve"> </w:t>
      </w:r>
      <w:r>
        <w:rPr>
          <w:w w:val="95"/>
        </w:rPr>
        <w:t>telah</w:t>
      </w:r>
      <w:r>
        <w:rPr>
          <w:spacing w:val="-27"/>
          <w:w w:val="95"/>
        </w:rPr>
        <w:t xml:space="preserve"> </w:t>
      </w:r>
      <w:r>
        <w:rPr>
          <w:w w:val="95"/>
        </w:rPr>
        <w:t>tersetting sebelumnya dalam system Pemegang Polis</w:t>
      </w:r>
      <w:r>
        <w:rPr>
          <w:spacing w:val="-13"/>
          <w:w w:val="95"/>
        </w:rPr>
        <w:t xml:space="preserve"> </w:t>
      </w:r>
      <w:r>
        <w:rPr>
          <w:w w:val="95"/>
        </w:rPr>
        <w:t>atau Tertanggung/Kreditur</w:t>
      </w:r>
      <w:r>
        <w:rPr>
          <w:spacing w:val="-12"/>
          <w:w w:val="95"/>
        </w:rPr>
        <w:t xml:space="preserve"> </w:t>
      </w:r>
      <w:r>
        <w:rPr>
          <w:w w:val="95"/>
        </w:rPr>
        <w:t>yang</w:t>
      </w:r>
      <w:r>
        <w:rPr>
          <w:spacing w:val="-23"/>
          <w:w w:val="95"/>
        </w:rPr>
        <w:t xml:space="preserve"> </w:t>
      </w:r>
      <w:r>
        <w:rPr>
          <w:w w:val="95"/>
        </w:rPr>
        <w:t>harus</w:t>
      </w:r>
      <w:r>
        <w:rPr>
          <w:spacing w:val="-24"/>
          <w:w w:val="95"/>
        </w:rPr>
        <w:t xml:space="preserve"> </w:t>
      </w:r>
      <w:r>
        <w:rPr>
          <w:w w:val="95"/>
        </w:rPr>
        <w:t>dibayarkan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oleh </w:t>
      </w:r>
      <w:r>
        <w:rPr>
          <w:b/>
          <w:i/>
        </w:rPr>
        <w:t xml:space="preserve">Debitur </w:t>
      </w:r>
      <w:r>
        <w:rPr>
          <w:spacing w:val="-3"/>
        </w:rPr>
        <w:t xml:space="preserve">kepada </w:t>
      </w:r>
      <w:r>
        <w:t xml:space="preserve">Pemegang Polis atau Tertanggung/Kreditur (untuk pembuktian Sisa </w:t>
      </w:r>
      <w:r>
        <w:rPr>
          <w:w w:val="95"/>
        </w:rPr>
        <w:t>Pinjaman/Outstanding</w:t>
      </w:r>
      <w:r>
        <w:rPr>
          <w:spacing w:val="-17"/>
          <w:w w:val="95"/>
        </w:rPr>
        <w:t xml:space="preserve"> </w:t>
      </w:r>
      <w:r>
        <w:rPr>
          <w:w w:val="95"/>
        </w:rPr>
        <w:t>Kredit)</w:t>
      </w:r>
      <w:r>
        <w:rPr>
          <w:spacing w:val="-2"/>
          <w:w w:val="95"/>
        </w:rPr>
        <w:t xml:space="preserve"> </w:t>
      </w:r>
      <w:r>
        <w:rPr>
          <w:w w:val="95"/>
        </w:rPr>
        <w:t>dan</w:t>
      </w:r>
      <w:r>
        <w:rPr>
          <w:spacing w:val="-17"/>
          <w:w w:val="95"/>
        </w:rPr>
        <w:t xml:space="preserve"> </w:t>
      </w:r>
      <w:r>
        <w:rPr>
          <w:w w:val="95"/>
        </w:rPr>
        <w:t>tidak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termasuk </w:t>
      </w:r>
      <w:r>
        <w:t>tunggakkan</w:t>
      </w:r>
      <w:r>
        <w:rPr>
          <w:spacing w:val="-19"/>
        </w:rPr>
        <w:t xml:space="preserve"> </w:t>
      </w:r>
      <w:r>
        <w:t>cicilan</w:t>
      </w:r>
      <w:r>
        <w:rPr>
          <w:spacing w:val="-19"/>
        </w:rPr>
        <w:t xml:space="preserve"> </w:t>
      </w:r>
      <w:r>
        <w:t>dan</w:t>
      </w:r>
      <w:r>
        <w:rPr>
          <w:spacing w:val="-18"/>
        </w:rPr>
        <w:t xml:space="preserve"> </w:t>
      </w:r>
      <w:r>
        <w:t>denda.</w:t>
      </w:r>
    </w:p>
    <w:p>
      <w:pPr>
        <w:pStyle w:val="2"/>
        <w:rPr>
          <w:sz w:val="20"/>
        </w:rPr>
      </w:pPr>
    </w:p>
    <w:p>
      <w:pPr>
        <w:pStyle w:val="2"/>
        <w:spacing w:before="10"/>
      </w:pPr>
    </w:p>
    <w:p>
      <w:pPr>
        <w:pStyle w:val="5"/>
        <w:ind w:left="1596" w:right="1493"/>
        <w:jc w:val="center"/>
      </w:pPr>
      <w:r>
        <w:t>BAB II</w:t>
      </w:r>
    </w:p>
    <w:p>
      <w:pPr>
        <w:spacing w:before="12" w:line="249" w:lineRule="auto"/>
        <w:ind w:left="1251" w:right="1148" w:firstLine="0"/>
        <w:jc w:val="center"/>
        <w:rPr>
          <w:b/>
          <w:sz w:val="19"/>
        </w:rPr>
      </w:pPr>
      <w:r>
        <w:rPr>
          <w:b/>
          <w:w w:val="90"/>
          <w:sz w:val="19"/>
        </w:rPr>
        <w:t>P</w:t>
      </w:r>
      <w:r>
        <w:rPr>
          <w:b/>
          <w:spacing w:val="-17"/>
          <w:w w:val="90"/>
          <w:sz w:val="19"/>
        </w:rPr>
        <w:t xml:space="preserve"> </w:t>
      </w:r>
      <w:r>
        <w:rPr>
          <w:b/>
          <w:w w:val="90"/>
          <w:sz w:val="19"/>
        </w:rPr>
        <w:t>E</w:t>
      </w:r>
      <w:r>
        <w:rPr>
          <w:b/>
          <w:spacing w:val="-14"/>
          <w:w w:val="90"/>
          <w:sz w:val="19"/>
        </w:rPr>
        <w:t xml:space="preserve"> </w:t>
      </w:r>
      <w:r>
        <w:rPr>
          <w:b/>
          <w:w w:val="90"/>
          <w:sz w:val="19"/>
        </w:rPr>
        <w:t>N</w:t>
      </w:r>
      <w:r>
        <w:rPr>
          <w:b/>
          <w:spacing w:val="-21"/>
          <w:w w:val="90"/>
          <w:sz w:val="19"/>
        </w:rPr>
        <w:t xml:space="preserve"> </w:t>
      </w:r>
      <w:r>
        <w:rPr>
          <w:b/>
          <w:w w:val="90"/>
          <w:sz w:val="19"/>
        </w:rPr>
        <w:t>G</w:t>
      </w:r>
      <w:r>
        <w:rPr>
          <w:b/>
          <w:spacing w:val="-17"/>
          <w:w w:val="90"/>
          <w:sz w:val="19"/>
        </w:rPr>
        <w:t xml:space="preserve"> </w:t>
      </w:r>
      <w:r>
        <w:rPr>
          <w:b/>
          <w:w w:val="90"/>
          <w:sz w:val="19"/>
        </w:rPr>
        <w:t>E</w:t>
      </w:r>
      <w:r>
        <w:rPr>
          <w:b/>
          <w:spacing w:val="-18"/>
          <w:w w:val="90"/>
          <w:sz w:val="19"/>
        </w:rPr>
        <w:t xml:space="preserve"> </w:t>
      </w:r>
      <w:r>
        <w:rPr>
          <w:b/>
          <w:w w:val="90"/>
          <w:sz w:val="19"/>
        </w:rPr>
        <w:t>C</w:t>
      </w:r>
      <w:r>
        <w:rPr>
          <w:b/>
          <w:spacing w:val="-16"/>
          <w:w w:val="90"/>
          <w:sz w:val="19"/>
        </w:rPr>
        <w:t xml:space="preserve"> </w:t>
      </w:r>
      <w:r>
        <w:rPr>
          <w:b/>
          <w:w w:val="90"/>
          <w:sz w:val="19"/>
        </w:rPr>
        <w:t>U</w:t>
      </w:r>
      <w:r>
        <w:rPr>
          <w:b/>
          <w:spacing w:val="-22"/>
          <w:w w:val="90"/>
          <w:sz w:val="19"/>
        </w:rPr>
        <w:t xml:space="preserve"> </w:t>
      </w:r>
      <w:r>
        <w:rPr>
          <w:b/>
          <w:w w:val="90"/>
          <w:sz w:val="19"/>
        </w:rPr>
        <w:t>A</w:t>
      </w:r>
      <w:r>
        <w:rPr>
          <w:b/>
          <w:spacing w:val="-13"/>
          <w:w w:val="90"/>
          <w:sz w:val="19"/>
        </w:rPr>
        <w:t xml:space="preserve"> </w:t>
      </w:r>
      <w:r>
        <w:rPr>
          <w:b/>
          <w:w w:val="90"/>
          <w:sz w:val="19"/>
        </w:rPr>
        <w:t>L</w:t>
      </w:r>
      <w:r>
        <w:rPr>
          <w:b/>
          <w:spacing w:val="-16"/>
          <w:w w:val="90"/>
          <w:sz w:val="19"/>
        </w:rPr>
        <w:t xml:space="preserve"> </w:t>
      </w:r>
      <w:r>
        <w:rPr>
          <w:b/>
          <w:w w:val="90"/>
          <w:sz w:val="19"/>
        </w:rPr>
        <w:t>I</w:t>
      </w:r>
      <w:r>
        <w:rPr>
          <w:b/>
          <w:spacing w:val="-22"/>
          <w:w w:val="90"/>
          <w:sz w:val="19"/>
        </w:rPr>
        <w:t xml:space="preserve"> </w:t>
      </w:r>
      <w:r>
        <w:rPr>
          <w:b/>
          <w:w w:val="90"/>
          <w:sz w:val="19"/>
        </w:rPr>
        <w:t>A</w:t>
      </w:r>
      <w:r>
        <w:rPr>
          <w:b/>
          <w:spacing w:val="-19"/>
          <w:w w:val="90"/>
          <w:sz w:val="19"/>
        </w:rPr>
        <w:t xml:space="preserve"> </w:t>
      </w:r>
      <w:r>
        <w:rPr>
          <w:b/>
          <w:w w:val="90"/>
          <w:sz w:val="19"/>
        </w:rPr>
        <w:t>N PASAL 2 PENGECUALIAN</w:t>
      </w:r>
    </w:p>
    <w:p>
      <w:pPr>
        <w:pStyle w:val="2"/>
        <w:spacing w:before="2"/>
        <w:rPr>
          <w:b/>
          <w:sz w:val="28"/>
        </w:rPr>
      </w:pPr>
      <w:r>
        <w:br w:type="column"/>
      </w:r>
    </w:p>
    <w:p>
      <w:pPr>
        <w:spacing w:before="0"/>
        <w:ind w:left="151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Pengecualian Umum :</w:t>
      </w:r>
    </w:p>
    <w:p>
      <w:pPr>
        <w:pStyle w:val="6"/>
        <w:numPr>
          <w:ilvl w:val="0"/>
          <w:numId w:val="2"/>
        </w:numPr>
        <w:tabs>
          <w:tab w:val="left" w:pos="493"/>
        </w:tabs>
        <w:spacing w:before="17" w:after="0" w:line="252" w:lineRule="auto"/>
        <w:ind w:left="492" w:right="159" w:hanging="340"/>
        <w:jc w:val="both"/>
        <w:rPr>
          <w:b/>
          <w:i/>
          <w:sz w:val="20"/>
        </w:rPr>
      </w:pPr>
      <w:r>
        <w:rPr>
          <w:b/>
          <w:i/>
          <w:w w:val="90"/>
          <w:sz w:val="19"/>
        </w:rPr>
        <w:t xml:space="preserve">Pemegang Polis atau Tertanggung/Kreditur tidak </w:t>
      </w:r>
      <w:r>
        <w:rPr>
          <w:b/>
          <w:i/>
          <w:spacing w:val="-3"/>
          <w:w w:val="90"/>
          <w:sz w:val="19"/>
        </w:rPr>
        <w:t xml:space="preserve">membayar </w:t>
      </w:r>
      <w:r>
        <w:rPr>
          <w:b/>
          <w:i/>
          <w:w w:val="90"/>
          <w:sz w:val="19"/>
        </w:rPr>
        <w:t>premi sampai dengan</w:t>
      </w:r>
      <w:r>
        <w:rPr>
          <w:b/>
          <w:i/>
          <w:spacing w:val="-22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batas waktu</w:t>
      </w:r>
      <w:r>
        <w:rPr>
          <w:b/>
          <w:i/>
          <w:spacing w:val="-1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yang</w:t>
      </w:r>
      <w:r>
        <w:rPr>
          <w:b/>
          <w:i/>
          <w:spacing w:val="-1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ditentukan</w:t>
      </w:r>
      <w:r>
        <w:rPr>
          <w:b/>
          <w:i/>
          <w:spacing w:val="-1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dan</w:t>
      </w:r>
      <w:r>
        <w:rPr>
          <w:b/>
          <w:i/>
          <w:spacing w:val="-15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/</w:t>
      </w:r>
      <w:r>
        <w:rPr>
          <w:b/>
          <w:i/>
          <w:spacing w:val="4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  <w:r>
        <w:rPr>
          <w:b/>
          <w:i/>
          <w:spacing w:val="-15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 xml:space="preserve">kadaluarsa </w:t>
      </w:r>
      <w:r>
        <w:rPr>
          <w:b/>
          <w:i/>
          <w:sz w:val="19"/>
        </w:rPr>
        <w:t>klaim dan /atau tuntutan ganti</w:t>
      </w:r>
      <w:r>
        <w:rPr>
          <w:b/>
          <w:i/>
          <w:spacing w:val="-39"/>
          <w:sz w:val="19"/>
        </w:rPr>
        <w:t xml:space="preserve"> </w:t>
      </w:r>
      <w:r>
        <w:rPr>
          <w:b/>
          <w:i/>
          <w:spacing w:val="-3"/>
          <w:sz w:val="19"/>
        </w:rPr>
        <w:t xml:space="preserve">rugi </w:t>
      </w:r>
      <w:r>
        <w:rPr>
          <w:b/>
          <w:i/>
          <w:sz w:val="19"/>
        </w:rPr>
        <w:t>tidak memenuhi syarat dan kondisi polis / endosemen;</w:t>
      </w:r>
      <w:r>
        <w:rPr>
          <w:b/>
          <w:i/>
          <w:spacing w:val="-14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2"/>
        </w:numPr>
        <w:tabs>
          <w:tab w:val="left" w:pos="493"/>
        </w:tabs>
        <w:spacing w:before="8" w:after="0" w:line="240" w:lineRule="auto"/>
        <w:ind w:left="492" w:right="0" w:hanging="340"/>
        <w:jc w:val="left"/>
        <w:rPr>
          <w:b/>
          <w:i/>
          <w:sz w:val="20"/>
        </w:rPr>
      </w:pPr>
      <w:r>
        <w:rPr>
          <w:b/>
          <w:i/>
          <w:w w:val="90"/>
          <w:sz w:val="19"/>
        </w:rPr>
        <w:t>Huru</w:t>
      </w:r>
      <w:r>
        <w:rPr>
          <w:b/>
          <w:i/>
          <w:spacing w:val="-28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Hara,</w:t>
      </w:r>
      <w:r>
        <w:rPr>
          <w:b/>
          <w:i/>
          <w:spacing w:val="-2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Terorisme</w:t>
      </w:r>
      <w:r>
        <w:rPr>
          <w:b/>
          <w:i/>
          <w:spacing w:val="-24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  <w:r>
        <w:rPr>
          <w:b/>
          <w:i/>
          <w:spacing w:val="-26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Sabotase;</w:t>
      </w:r>
      <w:r>
        <w:rPr>
          <w:b/>
          <w:i/>
          <w:spacing w:val="-23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</w:p>
    <w:p>
      <w:pPr>
        <w:pStyle w:val="6"/>
        <w:numPr>
          <w:ilvl w:val="0"/>
          <w:numId w:val="2"/>
        </w:numPr>
        <w:tabs>
          <w:tab w:val="left" w:pos="493"/>
        </w:tabs>
        <w:spacing w:before="15" w:after="0" w:line="252" w:lineRule="auto"/>
        <w:ind w:left="492" w:right="159" w:hanging="340"/>
        <w:jc w:val="both"/>
        <w:rPr>
          <w:b/>
          <w:i/>
          <w:sz w:val="20"/>
        </w:rPr>
      </w:pPr>
      <w:r>
        <w:rPr>
          <w:b/>
          <w:i/>
          <w:w w:val="90"/>
          <w:sz w:val="19"/>
        </w:rPr>
        <w:t>Perang</w:t>
      </w:r>
      <w:r>
        <w:rPr>
          <w:b/>
          <w:i/>
          <w:spacing w:val="-13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  <w:r>
        <w:rPr>
          <w:b/>
          <w:i/>
          <w:spacing w:val="-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keadaan</w:t>
      </w:r>
      <w:r>
        <w:rPr>
          <w:b/>
          <w:i/>
          <w:spacing w:val="-10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yang</w:t>
      </w:r>
      <w:r>
        <w:rPr>
          <w:b/>
          <w:i/>
          <w:spacing w:val="-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dapat</w:t>
      </w:r>
      <w:r>
        <w:rPr>
          <w:b/>
          <w:i/>
          <w:spacing w:val="-4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 xml:space="preserve">disamakan </w:t>
      </w:r>
      <w:r>
        <w:rPr>
          <w:b/>
          <w:i/>
          <w:sz w:val="19"/>
        </w:rPr>
        <w:t xml:space="preserve">dengan itu, Pembangkitan Rakyat, </w:t>
      </w:r>
      <w:r>
        <w:rPr>
          <w:b/>
          <w:i/>
          <w:w w:val="95"/>
          <w:sz w:val="19"/>
        </w:rPr>
        <w:t xml:space="preserve">Pengambil-alihan Kekuasaan, Revolusi, Pemberontakan, Kekuatan Militer, Invasi, </w:t>
      </w:r>
      <w:r>
        <w:rPr>
          <w:b/>
          <w:i/>
          <w:w w:val="90"/>
          <w:sz w:val="19"/>
        </w:rPr>
        <w:t xml:space="preserve">Perang Saudara, Perang dan Permusuhan, </w:t>
      </w:r>
      <w:r>
        <w:rPr>
          <w:b/>
          <w:i/>
          <w:sz w:val="19"/>
        </w:rPr>
        <w:t>Makar;</w:t>
      </w:r>
      <w:r>
        <w:rPr>
          <w:b/>
          <w:i/>
          <w:spacing w:val="-11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2"/>
        </w:numPr>
        <w:tabs>
          <w:tab w:val="left" w:pos="493"/>
        </w:tabs>
        <w:spacing w:before="9" w:after="0" w:line="249" w:lineRule="auto"/>
        <w:ind w:left="492" w:right="163" w:hanging="340"/>
        <w:jc w:val="both"/>
        <w:rPr>
          <w:b/>
          <w:i/>
          <w:sz w:val="20"/>
        </w:rPr>
      </w:pPr>
      <w:r>
        <w:rPr>
          <w:b/>
          <w:i/>
          <w:w w:val="85"/>
          <w:sz w:val="19"/>
        </w:rPr>
        <w:t xml:space="preserve">Baik langsung maupun tidak langsung karena </w:t>
      </w:r>
      <w:r>
        <w:rPr>
          <w:b/>
          <w:i/>
          <w:w w:val="90"/>
          <w:sz w:val="19"/>
        </w:rPr>
        <w:t xml:space="preserve">atau terjadi pada reaksi-reaksi inti atom dan </w:t>
      </w:r>
      <w:r>
        <w:rPr>
          <w:b/>
          <w:i/>
          <w:sz w:val="19"/>
        </w:rPr>
        <w:t>atau nuklir;</w:t>
      </w:r>
      <w:r>
        <w:rPr>
          <w:b/>
          <w:i/>
          <w:spacing w:val="-21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2"/>
        </w:numPr>
        <w:tabs>
          <w:tab w:val="left" w:pos="493"/>
        </w:tabs>
        <w:spacing w:before="7" w:after="0" w:line="240" w:lineRule="auto"/>
        <w:ind w:left="492" w:right="0" w:hanging="340"/>
        <w:jc w:val="left"/>
        <w:rPr>
          <w:b/>
          <w:i/>
          <w:sz w:val="20"/>
        </w:rPr>
      </w:pPr>
      <w:r>
        <w:rPr>
          <w:b/>
          <w:i/>
          <w:sz w:val="19"/>
        </w:rPr>
        <w:t>Bencana alam;</w:t>
      </w:r>
      <w:r>
        <w:rPr>
          <w:b/>
          <w:i/>
          <w:spacing w:val="-23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2"/>
        </w:numPr>
        <w:tabs>
          <w:tab w:val="left" w:pos="493"/>
        </w:tabs>
        <w:spacing w:before="19" w:after="0" w:line="252" w:lineRule="auto"/>
        <w:ind w:left="492" w:right="160" w:hanging="340"/>
        <w:jc w:val="both"/>
        <w:rPr>
          <w:b/>
          <w:i/>
          <w:sz w:val="20"/>
        </w:rPr>
      </w:pPr>
      <w:r>
        <w:rPr>
          <w:b/>
          <w:i/>
          <w:w w:val="90"/>
          <w:sz w:val="19"/>
        </w:rPr>
        <w:t>Pemberian Kredit melanggar</w:t>
      </w:r>
      <w:r>
        <w:rPr>
          <w:b/>
          <w:i/>
          <w:spacing w:val="-15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 xml:space="preserve">prinsip-prinsip </w:t>
      </w:r>
      <w:r>
        <w:rPr>
          <w:b/>
          <w:i/>
          <w:sz w:val="19"/>
        </w:rPr>
        <w:t xml:space="preserve">pemberian kredit dan atau melanggar </w:t>
      </w:r>
      <w:r>
        <w:rPr>
          <w:b/>
          <w:i/>
          <w:w w:val="95"/>
          <w:sz w:val="19"/>
        </w:rPr>
        <w:t>peraturan dan perundang-undangan</w:t>
      </w:r>
      <w:r>
        <w:rPr>
          <w:b/>
          <w:i/>
          <w:spacing w:val="-19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 xml:space="preserve">yang berlaku termasuk dan tidak terbatas pada </w:t>
      </w:r>
      <w:r>
        <w:rPr>
          <w:b/>
          <w:i/>
          <w:w w:val="90"/>
          <w:sz w:val="19"/>
        </w:rPr>
        <w:t>peraturan perundang-undangan perbankan yang</w:t>
      </w:r>
      <w:r>
        <w:rPr>
          <w:b/>
          <w:i/>
          <w:spacing w:val="-2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diterbitkan</w:t>
      </w:r>
      <w:r>
        <w:rPr>
          <w:b/>
          <w:i/>
          <w:spacing w:val="-31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oleh</w:t>
      </w:r>
      <w:r>
        <w:rPr>
          <w:b/>
          <w:i/>
          <w:spacing w:val="-30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Otoritas</w:t>
      </w:r>
      <w:r>
        <w:rPr>
          <w:b/>
          <w:i/>
          <w:spacing w:val="-31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Jasa</w:t>
      </w:r>
      <w:r>
        <w:rPr>
          <w:b/>
          <w:i/>
          <w:spacing w:val="-28"/>
          <w:w w:val="90"/>
          <w:sz w:val="19"/>
        </w:rPr>
        <w:t xml:space="preserve"> </w:t>
      </w:r>
      <w:r>
        <w:rPr>
          <w:b/>
          <w:i/>
          <w:spacing w:val="-3"/>
          <w:w w:val="90"/>
          <w:sz w:val="19"/>
        </w:rPr>
        <w:t xml:space="preserve">Keuangan </w:t>
      </w:r>
      <w:r>
        <w:rPr>
          <w:b/>
          <w:i/>
          <w:sz w:val="19"/>
        </w:rPr>
        <w:t>dan</w:t>
      </w:r>
      <w:r>
        <w:rPr>
          <w:b/>
          <w:i/>
          <w:spacing w:val="-17"/>
          <w:sz w:val="19"/>
        </w:rPr>
        <w:t xml:space="preserve"> </w:t>
      </w:r>
      <w:r>
        <w:rPr>
          <w:b/>
          <w:i/>
          <w:sz w:val="19"/>
        </w:rPr>
        <w:t>Bank</w:t>
      </w:r>
      <w:r>
        <w:rPr>
          <w:b/>
          <w:i/>
          <w:spacing w:val="-17"/>
          <w:sz w:val="19"/>
        </w:rPr>
        <w:t xml:space="preserve"> </w:t>
      </w:r>
      <w:r>
        <w:rPr>
          <w:b/>
          <w:i/>
          <w:sz w:val="19"/>
        </w:rPr>
        <w:t>Indonesia;</w:t>
      </w:r>
      <w:r>
        <w:rPr>
          <w:b/>
          <w:i/>
          <w:spacing w:val="-17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2"/>
        </w:numPr>
        <w:tabs>
          <w:tab w:val="left" w:pos="493"/>
        </w:tabs>
        <w:spacing w:before="5" w:after="0" w:line="252" w:lineRule="auto"/>
        <w:ind w:left="492" w:right="158" w:hanging="340"/>
        <w:jc w:val="both"/>
        <w:rPr>
          <w:b/>
          <w:i/>
          <w:sz w:val="20"/>
        </w:rPr>
      </w:pPr>
      <w:r>
        <w:rPr>
          <w:b/>
          <w:i/>
          <w:w w:val="90"/>
          <w:sz w:val="19"/>
        </w:rPr>
        <w:t>Segala</w:t>
      </w:r>
      <w:r>
        <w:rPr>
          <w:b/>
          <w:i/>
          <w:spacing w:val="-13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bentuk</w:t>
      </w:r>
      <w:r>
        <w:rPr>
          <w:b/>
          <w:i/>
          <w:spacing w:val="-16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perbuatan</w:t>
      </w:r>
      <w:r>
        <w:rPr>
          <w:b/>
          <w:i/>
          <w:spacing w:val="-13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yang</w:t>
      </w:r>
      <w:r>
        <w:rPr>
          <w:b/>
          <w:i/>
          <w:spacing w:val="-15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 xml:space="preserve">dilakukannya </w:t>
      </w:r>
      <w:r>
        <w:rPr>
          <w:b/>
          <w:i/>
          <w:w w:val="95"/>
          <w:sz w:val="19"/>
        </w:rPr>
        <w:t xml:space="preserve">dengan sengaja atau menyembunyikan </w:t>
      </w:r>
      <w:r>
        <w:rPr>
          <w:b/>
          <w:i/>
          <w:w w:val="90"/>
          <w:sz w:val="19"/>
        </w:rPr>
        <w:t xml:space="preserve">fakta/pemalsuan data oleh Debitur dan/atau Pemegang Polis atau Tertanggung/Kreditur </w:t>
      </w:r>
      <w:r>
        <w:rPr>
          <w:b/>
          <w:i/>
          <w:sz w:val="19"/>
        </w:rPr>
        <w:t>dan/atau yang berkepentingan dalam asuransi</w:t>
      </w:r>
      <w:r>
        <w:rPr>
          <w:b/>
          <w:i/>
          <w:spacing w:val="-11"/>
          <w:sz w:val="19"/>
        </w:rPr>
        <w:t xml:space="preserve"> </w:t>
      </w:r>
      <w:r>
        <w:rPr>
          <w:b/>
          <w:i/>
          <w:sz w:val="19"/>
        </w:rPr>
        <w:t>ini.</w:t>
      </w:r>
    </w:p>
    <w:p>
      <w:pPr>
        <w:pStyle w:val="2"/>
        <w:spacing w:before="10"/>
        <w:rPr>
          <w:b/>
          <w:i/>
        </w:rPr>
      </w:pPr>
    </w:p>
    <w:p>
      <w:pPr>
        <w:spacing w:before="0"/>
        <w:ind w:left="151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Pengecualian Khusus :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12" w:after="0" w:line="252" w:lineRule="auto"/>
        <w:ind w:left="492" w:right="159" w:hanging="340"/>
        <w:jc w:val="both"/>
        <w:rPr>
          <w:b/>
          <w:i/>
          <w:sz w:val="19"/>
        </w:rPr>
      </w:pPr>
      <w:r>
        <w:rPr>
          <w:b/>
          <w:i/>
          <w:w w:val="95"/>
          <w:sz w:val="19"/>
        </w:rPr>
        <w:t>Debitur</w:t>
      </w:r>
      <w:r>
        <w:rPr>
          <w:b/>
          <w:i/>
          <w:spacing w:val="-17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fiktif</w:t>
      </w:r>
      <w:r>
        <w:rPr>
          <w:b/>
          <w:i/>
          <w:spacing w:val="-16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atau</w:t>
      </w:r>
      <w:r>
        <w:rPr>
          <w:b/>
          <w:i/>
          <w:spacing w:val="-16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tidak</w:t>
      </w:r>
      <w:r>
        <w:rPr>
          <w:b/>
          <w:i/>
          <w:spacing w:val="-14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memiliki</w:t>
      </w:r>
      <w:r>
        <w:rPr>
          <w:b/>
          <w:i/>
          <w:spacing w:val="-17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izin</w:t>
      </w:r>
      <w:r>
        <w:rPr>
          <w:b/>
          <w:i/>
          <w:spacing w:val="-16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 xml:space="preserve">usaha </w:t>
      </w:r>
      <w:r>
        <w:rPr>
          <w:b/>
          <w:i/>
          <w:w w:val="90"/>
          <w:sz w:val="19"/>
        </w:rPr>
        <w:t xml:space="preserve">yang sesuai dengan peraturan perundang- </w:t>
      </w:r>
      <w:r>
        <w:rPr>
          <w:b/>
          <w:i/>
          <w:w w:val="95"/>
          <w:sz w:val="19"/>
        </w:rPr>
        <w:t xml:space="preserve">undangan atau telah dimasukkan dalam </w:t>
      </w:r>
      <w:r>
        <w:rPr>
          <w:b/>
          <w:i/>
          <w:w w:val="90"/>
          <w:sz w:val="19"/>
        </w:rPr>
        <w:t xml:space="preserve">Daftar Hitam Nasional oleh Bank Indonesia;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0" w:after="0" w:line="252" w:lineRule="auto"/>
        <w:ind w:left="492" w:right="165" w:hanging="340"/>
        <w:jc w:val="both"/>
        <w:rPr>
          <w:b/>
          <w:i/>
          <w:sz w:val="19"/>
        </w:rPr>
      </w:pPr>
      <w:r>
        <w:rPr>
          <w:b/>
          <w:i/>
          <w:w w:val="90"/>
          <w:sz w:val="19"/>
        </w:rPr>
        <w:t xml:space="preserve">Debitur memberikan keterangan yang tidak </w:t>
      </w:r>
      <w:r>
        <w:rPr>
          <w:b/>
          <w:i/>
          <w:w w:val="95"/>
          <w:sz w:val="19"/>
        </w:rPr>
        <w:t>benar tentang kondisi kesehatannya</w:t>
      </w:r>
      <w:r>
        <w:rPr>
          <w:b/>
          <w:i/>
          <w:spacing w:val="-38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 xml:space="preserve">pada </w:t>
      </w:r>
      <w:r>
        <w:rPr>
          <w:b/>
          <w:i/>
          <w:w w:val="90"/>
          <w:sz w:val="19"/>
        </w:rPr>
        <w:t>saat</w:t>
      </w:r>
      <w:r>
        <w:rPr>
          <w:b/>
          <w:i/>
          <w:spacing w:val="-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permintaan</w:t>
      </w:r>
      <w:r>
        <w:rPr>
          <w:b/>
          <w:i/>
          <w:spacing w:val="-15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penutupan</w:t>
      </w:r>
      <w:r>
        <w:rPr>
          <w:b/>
          <w:i/>
          <w:spacing w:val="-18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asuransi;</w:t>
      </w:r>
      <w:r>
        <w:rPr>
          <w:b/>
          <w:i/>
          <w:spacing w:val="-12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0" w:after="0" w:line="252" w:lineRule="auto"/>
        <w:ind w:left="492" w:right="160" w:hanging="340"/>
        <w:jc w:val="both"/>
        <w:rPr>
          <w:b/>
          <w:i/>
          <w:sz w:val="19"/>
        </w:rPr>
      </w:pPr>
      <w:r>
        <w:rPr>
          <w:b/>
          <w:i/>
          <w:sz w:val="19"/>
        </w:rPr>
        <w:t xml:space="preserve">Kecelakaan yang terjadi sebagai akibat langsung dari Debitur karena bertinju, </w:t>
      </w:r>
      <w:r>
        <w:rPr>
          <w:b/>
          <w:i/>
          <w:w w:val="90"/>
          <w:sz w:val="19"/>
        </w:rPr>
        <w:t>bergulat dan semua jenis olah raga beladiri, rugby,</w:t>
      </w:r>
      <w:r>
        <w:rPr>
          <w:b/>
          <w:i/>
          <w:spacing w:val="-22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hockey,</w:t>
      </w:r>
      <w:r>
        <w:rPr>
          <w:b/>
          <w:i/>
          <w:spacing w:val="-1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olah</w:t>
      </w:r>
      <w:r>
        <w:rPr>
          <w:b/>
          <w:i/>
          <w:spacing w:val="-26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raga</w:t>
      </w:r>
      <w:r>
        <w:rPr>
          <w:b/>
          <w:i/>
          <w:spacing w:val="-20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di</w:t>
      </w:r>
      <w:r>
        <w:rPr>
          <w:b/>
          <w:i/>
          <w:spacing w:val="-1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atas</w:t>
      </w:r>
      <w:r>
        <w:rPr>
          <w:b/>
          <w:i/>
          <w:spacing w:val="-23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es</w:t>
      </w:r>
      <w:r>
        <w:rPr>
          <w:b/>
          <w:i/>
          <w:spacing w:val="-23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  <w:r>
        <w:rPr>
          <w:b/>
          <w:i/>
          <w:spacing w:val="-21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 xml:space="preserve">salju, </w:t>
      </w:r>
      <w:r>
        <w:rPr>
          <w:b/>
          <w:i/>
          <w:spacing w:val="-3"/>
          <w:w w:val="90"/>
          <w:sz w:val="19"/>
        </w:rPr>
        <w:t xml:space="preserve">mendaki </w:t>
      </w:r>
      <w:r>
        <w:rPr>
          <w:b/>
          <w:i/>
          <w:w w:val="90"/>
          <w:sz w:val="19"/>
        </w:rPr>
        <w:t xml:space="preserve">gunung atau gunung </w:t>
      </w:r>
      <w:r>
        <w:rPr>
          <w:b/>
          <w:i/>
          <w:spacing w:val="-4"/>
          <w:w w:val="90"/>
          <w:sz w:val="19"/>
        </w:rPr>
        <w:t xml:space="preserve">es </w:t>
      </w:r>
      <w:r>
        <w:rPr>
          <w:b/>
          <w:i/>
          <w:w w:val="90"/>
          <w:sz w:val="19"/>
        </w:rPr>
        <w:t>dan</w:t>
      </w:r>
      <w:r>
        <w:rPr>
          <w:b/>
          <w:i/>
          <w:spacing w:val="-24"/>
          <w:w w:val="90"/>
          <w:sz w:val="19"/>
        </w:rPr>
        <w:t xml:space="preserve"> </w:t>
      </w:r>
      <w:r>
        <w:rPr>
          <w:b/>
          <w:i/>
          <w:spacing w:val="-3"/>
          <w:w w:val="90"/>
          <w:sz w:val="19"/>
        </w:rPr>
        <w:t xml:space="preserve">semua </w:t>
      </w:r>
      <w:r>
        <w:rPr>
          <w:b/>
          <w:i/>
          <w:w w:val="95"/>
          <w:sz w:val="19"/>
        </w:rPr>
        <w:t>jenis</w:t>
      </w:r>
      <w:r>
        <w:rPr>
          <w:b/>
          <w:i/>
          <w:spacing w:val="-23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olah</w:t>
      </w:r>
      <w:r>
        <w:rPr>
          <w:b/>
          <w:i/>
          <w:spacing w:val="-23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raga</w:t>
      </w:r>
      <w:r>
        <w:rPr>
          <w:b/>
          <w:i/>
          <w:spacing w:val="-24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kontak</w:t>
      </w:r>
      <w:r>
        <w:rPr>
          <w:b/>
          <w:i/>
          <w:spacing w:val="-24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fisik,</w:t>
      </w:r>
      <w:r>
        <w:rPr>
          <w:b/>
          <w:i/>
          <w:spacing w:val="-23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bungy</w:t>
      </w:r>
      <w:r>
        <w:rPr>
          <w:b/>
          <w:i/>
          <w:spacing w:val="-24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 xml:space="preserve">jumping dan sejenisnya, memasuki gua-gua atau </w:t>
      </w:r>
      <w:r>
        <w:rPr>
          <w:b/>
          <w:i/>
          <w:sz w:val="19"/>
        </w:rPr>
        <w:t xml:space="preserve">lubang-lubang yang dalam, berburu </w:t>
      </w:r>
      <w:r>
        <w:rPr>
          <w:b/>
          <w:i/>
          <w:w w:val="90"/>
          <w:sz w:val="19"/>
        </w:rPr>
        <w:t xml:space="preserve">binatang, atau jika Debitur berlayar seorang </w:t>
      </w:r>
      <w:r>
        <w:rPr>
          <w:b/>
          <w:i/>
          <w:sz w:val="19"/>
        </w:rPr>
        <w:t xml:space="preserve">diri, atau berlatih untuk atau turut serta dalam perlombaan kecepatan atau </w:t>
      </w:r>
      <w:r>
        <w:rPr>
          <w:b/>
          <w:i/>
          <w:w w:val="90"/>
          <w:sz w:val="19"/>
        </w:rPr>
        <w:t xml:space="preserve">ketangkasan mobil atau sepeda motor, olah </w:t>
      </w:r>
      <w:r>
        <w:rPr>
          <w:b/>
          <w:i/>
          <w:sz w:val="19"/>
        </w:rPr>
        <w:t>raga</w:t>
      </w:r>
      <w:r>
        <w:rPr>
          <w:b/>
          <w:i/>
          <w:spacing w:val="-20"/>
          <w:sz w:val="19"/>
        </w:rPr>
        <w:t xml:space="preserve"> </w:t>
      </w:r>
      <w:r>
        <w:rPr>
          <w:b/>
          <w:i/>
          <w:sz w:val="19"/>
        </w:rPr>
        <w:t>udara</w:t>
      </w:r>
      <w:r>
        <w:rPr>
          <w:b/>
          <w:i/>
          <w:spacing w:val="-24"/>
          <w:sz w:val="19"/>
        </w:rPr>
        <w:t xml:space="preserve"> </w:t>
      </w:r>
      <w:r>
        <w:rPr>
          <w:b/>
          <w:i/>
          <w:sz w:val="19"/>
        </w:rPr>
        <w:t>dan</w:t>
      </w:r>
      <w:r>
        <w:rPr>
          <w:b/>
          <w:i/>
          <w:spacing w:val="-24"/>
          <w:sz w:val="19"/>
        </w:rPr>
        <w:t xml:space="preserve"> </w:t>
      </w:r>
      <w:r>
        <w:rPr>
          <w:b/>
          <w:i/>
          <w:sz w:val="19"/>
        </w:rPr>
        <w:t>olah</w:t>
      </w:r>
      <w:r>
        <w:rPr>
          <w:b/>
          <w:i/>
          <w:spacing w:val="-24"/>
          <w:sz w:val="19"/>
        </w:rPr>
        <w:t xml:space="preserve"> </w:t>
      </w:r>
      <w:r>
        <w:rPr>
          <w:b/>
          <w:i/>
          <w:sz w:val="19"/>
        </w:rPr>
        <w:t>raga</w:t>
      </w:r>
      <w:r>
        <w:rPr>
          <w:b/>
          <w:i/>
          <w:spacing w:val="-22"/>
          <w:sz w:val="19"/>
        </w:rPr>
        <w:t xml:space="preserve"> </w:t>
      </w:r>
      <w:r>
        <w:rPr>
          <w:b/>
          <w:i/>
          <w:sz w:val="19"/>
        </w:rPr>
        <w:t>air;</w:t>
      </w:r>
      <w:r>
        <w:rPr>
          <w:b/>
          <w:i/>
          <w:spacing w:val="-20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spacing w:after="0" w:line="252" w:lineRule="auto"/>
        <w:jc w:val="both"/>
        <w:rPr>
          <w:sz w:val="19"/>
        </w:rPr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101" w:space="478"/>
            <w:col w:w="4221"/>
          </w:cols>
        </w:sectPr>
      </w:pPr>
    </w:p>
    <w:p>
      <w:pPr>
        <w:pStyle w:val="2"/>
        <w:spacing w:before="4"/>
        <w:rPr>
          <w:b/>
          <w:i/>
          <w:sz w:val="10"/>
        </w:rPr>
      </w:pPr>
    </w:p>
    <w:p>
      <w:pPr>
        <w:spacing w:after="0"/>
        <w:rPr>
          <w:sz w:val="10"/>
        </w:rPr>
        <w:sectPr>
          <w:footerReference r:id="rId6" w:type="default"/>
          <w:pgSz w:w="12240" w:h="15840"/>
          <w:pgMar w:top="1120" w:right="1720" w:bottom="1580" w:left="1720" w:header="149" w:footer="1393" w:gutter="0"/>
          <w:pgNumType w:fmt="decimal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493"/>
        </w:tabs>
        <w:spacing w:before="94" w:after="0" w:line="252" w:lineRule="auto"/>
        <w:ind w:left="492" w:right="39" w:hanging="340"/>
        <w:jc w:val="both"/>
        <w:rPr>
          <w:b/>
          <w:i/>
          <w:sz w:val="19"/>
        </w:rPr>
      </w:pPr>
      <w:r>
        <w:rPr>
          <w:b/>
          <w:i/>
          <w:sz w:val="19"/>
        </w:rPr>
        <w:t xml:space="preserve">Debitur mengalami kecelakaan dalam penerbangan non komersil kecuali </w:t>
      </w:r>
      <w:r>
        <w:rPr>
          <w:b/>
          <w:i/>
          <w:w w:val="90"/>
          <w:sz w:val="19"/>
        </w:rPr>
        <w:t>kecelakaan</w:t>
      </w:r>
      <w:r>
        <w:rPr>
          <w:b/>
          <w:i/>
          <w:spacing w:val="-2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dalam</w:t>
      </w:r>
      <w:r>
        <w:rPr>
          <w:b/>
          <w:i/>
          <w:spacing w:val="-31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penerbangan</w:t>
      </w:r>
      <w:r>
        <w:rPr>
          <w:b/>
          <w:i/>
          <w:spacing w:val="-2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karena</w:t>
      </w:r>
      <w:r>
        <w:rPr>
          <w:b/>
          <w:i/>
          <w:spacing w:val="-31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 xml:space="preserve">risiko </w:t>
      </w:r>
      <w:r>
        <w:rPr>
          <w:b/>
          <w:i/>
          <w:sz w:val="19"/>
        </w:rPr>
        <w:t>pekerjaan;</w:t>
      </w:r>
      <w:r>
        <w:rPr>
          <w:b/>
          <w:i/>
          <w:spacing w:val="-9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0" w:after="0" w:line="249" w:lineRule="auto"/>
        <w:ind w:left="492" w:right="46" w:hanging="340"/>
        <w:jc w:val="both"/>
        <w:rPr>
          <w:b/>
          <w:i/>
          <w:sz w:val="19"/>
        </w:rPr>
      </w:pPr>
      <w:r>
        <w:rPr>
          <w:b/>
          <w:i/>
          <w:w w:val="90"/>
          <w:sz w:val="19"/>
        </w:rPr>
        <w:t xml:space="preserve">Debitur terlibat dalam perkelahian dan tidak </w:t>
      </w:r>
      <w:r>
        <w:rPr>
          <w:b/>
          <w:i/>
          <w:w w:val="95"/>
          <w:sz w:val="19"/>
        </w:rPr>
        <w:t xml:space="preserve">dalam keadaan </w:t>
      </w:r>
      <w:r>
        <w:rPr>
          <w:b/>
          <w:i/>
          <w:spacing w:val="-3"/>
          <w:w w:val="95"/>
          <w:sz w:val="19"/>
        </w:rPr>
        <w:t xml:space="preserve">seseorang </w:t>
      </w:r>
      <w:r>
        <w:rPr>
          <w:b/>
          <w:i/>
          <w:w w:val="95"/>
          <w:sz w:val="19"/>
        </w:rPr>
        <w:t xml:space="preserve">yang sedang </w:t>
      </w:r>
      <w:r>
        <w:rPr>
          <w:b/>
          <w:i/>
          <w:sz w:val="19"/>
        </w:rPr>
        <w:t>mempertahankan diri;</w:t>
      </w:r>
      <w:r>
        <w:rPr>
          <w:b/>
          <w:i/>
          <w:spacing w:val="-35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4" w:after="0" w:line="252" w:lineRule="auto"/>
        <w:ind w:left="492" w:right="42" w:hanging="340"/>
        <w:jc w:val="both"/>
        <w:rPr>
          <w:b/>
          <w:i/>
          <w:sz w:val="19"/>
        </w:rPr>
      </w:pPr>
      <w:r>
        <w:rPr>
          <w:b/>
          <w:i/>
          <w:sz w:val="19"/>
        </w:rPr>
        <w:t xml:space="preserve">Debitur dengan sengaja melibatkan diri dalam tindak kejahatan, penganiayaan, </w:t>
      </w:r>
      <w:r>
        <w:rPr>
          <w:b/>
          <w:i/>
          <w:w w:val="90"/>
          <w:sz w:val="19"/>
        </w:rPr>
        <w:t xml:space="preserve">perbuatan kekerasan, pemberontakan, huru </w:t>
      </w:r>
      <w:r>
        <w:rPr>
          <w:b/>
          <w:i/>
          <w:w w:val="95"/>
          <w:sz w:val="19"/>
        </w:rPr>
        <w:t xml:space="preserve">hara, pengacauan atau perbuatan terror;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0" w:after="0" w:line="252" w:lineRule="auto"/>
        <w:ind w:left="492" w:right="38" w:hanging="340"/>
        <w:jc w:val="both"/>
        <w:rPr>
          <w:b/>
          <w:i/>
          <w:sz w:val="19"/>
        </w:rPr>
      </w:pPr>
      <w:r>
        <w:rPr>
          <w:b/>
          <w:i/>
          <w:w w:val="90"/>
          <w:sz w:val="19"/>
        </w:rPr>
        <w:t>Debitur terbukti mengkonsumsi obat-obat terlarang</w:t>
      </w:r>
      <w:r>
        <w:rPr>
          <w:b/>
          <w:i/>
          <w:spacing w:val="-27"/>
          <w:w w:val="90"/>
          <w:sz w:val="19"/>
        </w:rPr>
        <w:t xml:space="preserve"> </w:t>
      </w:r>
      <w:r>
        <w:rPr>
          <w:b/>
          <w:i/>
          <w:spacing w:val="-2"/>
          <w:w w:val="90"/>
          <w:sz w:val="19"/>
        </w:rPr>
        <w:t>sesuai</w:t>
      </w:r>
      <w:r>
        <w:rPr>
          <w:b/>
          <w:i/>
          <w:spacing w:val="-24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Undang-Undang</w:t>
      </w:r>
      <w:r>
        <w:rPr>
          <w:b/>
          <w:i/>
          <w:spacing w:val="-26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No.</w:t>
      </w:r>
      <w:r>
        <w:rPr>
          <w:b/>
          <w:i/>
          <w:spacing w:val="-2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5</w:t>
      </w:r>
      <w:r>
        <w:rPr>
          <w:b/>
          <w:i/>
          <w:spacing w:val="-24"/>
          <w:w w:val="90"/>
          <w:sz w:val="19"/>
        </w:rPr>
        <w:t xml:space="preserve"> </w:t>
      </w:r>
      <w:r>
        <w:rPr>
          <w:b/>
          <w:i/>
          <w:spacing w:val="-3"/>
          <w:w w:val="90"/>
          <w:sz w:val="19"/>
        </w:rPr>
        <w:t xml:space="preserve">Tahun </w:t>
      </w:r>
      <w:r>
        <w:rPr>
          <w:b/>
          <w:i/>
          <w:spacing w:val="-5"/>
          <w:sz w:val="19"/>
        </w:rPr>
        <w:t xml:space="preserve">1997 tentang </w:t>
      </w:r>
      <w:r>
        <w:rPr>
          <w:b/>
          <w:i/>
          <w:spacing w:val="-6"/>
          <w:sz w:val="19"/>
        </w:rPr>
        <w:t xml:space="preserve">Psikotropika, </w:t>
      </w:r>
      <w:r>
        <w:rPr>
          <w:b/>
          <w:i/>
          <w:spacing w:val="-5"/>
          <w:sz w:val="19"/>
        </w:rPr>
        <w:t xml:space="preserve">baik </w:t>
      </w:r>
      <w:r>
        <w:rPr>
          <w:b/>
          <w:i/>
          <w:spacing w:val="-7"/>
          <w:sz w:val="19"/>
        </w:rPr>
        <w:t xml:space="preserve">sebagai </w:t>
      </w:r>
      <w:r>
        <w:rPr>
          <w:b/>
          <w:i/>
          <w:spacing w:val="-6"/>
          <w:w w:val="95"/>
          <w:sz w:val="19"/>
        </w:rPr>
        <w:t xml:space="preserve">pengguna </w:t>
      </w:r>
      <w:r>
        <w:rPr>
          <w:b/>
          <w:i/>
          <w:w w:val="95"/>
          <w:sz w:val="19"/>
        </w:rPr>
        <w:t>maupun pengedar dan</w:t>
      </w:r>
      <w:r>
        <w:rPr>
          <w:b/>
          <w:i/>
          <w:spacing w:val="-12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 xml:space="preserve">Undang- </w:t>
      </w:r>
      <w:r>
        <w:rPr>
          <w:b/>
          <w:i/>
          <w:sz w:val="19"/>
        </w:rPr>
        <w:t>Undang No. 35 Tahun 2009 tentang Narkotika;</w:t>
      </w:r>
      <w:r>
        <w:rPr>
          <w:b/>
          <w:i/>
          <w:spacing w:val="-8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1" w:after="0" w:line="252" w:lineRule="auto"/>
        <w:ind w:left="492" w:right="46" w:hanging="340"/>
        <w:jc w:val="both"/>
        <w:rPr>
          <w:b/>
          <w:i/>
          <w:sz w:val="19"/>
        </w:rPr>
      </w:pPr>
      <w:r>
        <w:rPr>
          <w:b/>
          <w:i/>
          <w:w w:val="90"/>
          <w:sz w:val="19"/>
        </w:rPr>
        <w:t>Debitur</w:t>
      </w:r>
      <w:r>
        <w:rPr>
          <w:b/>
          <w:i/>
          <w:spacing w:val="-1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ikut</w:t>
      </w:r>
      <w:r>
        <w:rPr>
          <w:b/>
          <w:i/>
          <w:spacing w:val="-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melakukan</w:t>
      </w:r>
      <w:r>
        <w:rPr>
          <w:b/>
          <w:i/>
          <w:spacing w:val="-16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  <w:r>
        <w:rPr>
          <w:b/>
          <w:i/>
          <w:spacing w:val="-1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ikut</w:t>
      </w:r>
      <w:r>
        <w:rPr>
          <w:b/>
          <w:i/>
          <w:spacing w:val="-10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serta</w:t>
      </w:r>
      <w:r>
        <w:rPr>
          <w:b/>
          <w:i/>
          <w:spacing w:val="-1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 xml:space="preserve">dalam </w:t>
      </w:r>
      <w:r>
        <w:rPr>
          <w:b/>
          <w:i/>
          <w:sz w:val="19"/>
        </w:rPr>
        <w:t xml:space="preserve">tindakan melawan hukum dan / atau </w:t>
      </w:r>
      <w:r>
        <w:rPr>
          <w:b/>
          <w:i/>
          <w:w w:val="95"/>
          <w:sz w:val="19"/>
        </w:rPr>
        <w:t xml:space="preserve">peraturan yang berlaku di negara dimana </w:t>
      </w:r>
      <w:r>
        <w:rPr>
          <w:b/>
          <w:i/>
          <w:sz w:val="19"/>
        </w:rPr>
        <w:t>tindakan</w:t>
      </w:r>
      <w:r>
        <w:rPr>
          <w:b/>
          <w:i/>
          <w:spacing w:val="-30"/>
          <w:sz w:val="19"/>
        </w:rPr>
        <w:t xml:space="preserve"> </w:t>
      </w:r>
      <w:r>
        <w:rPr>
          <w:b/>
          <w:i/>
          <w:sz w:val="19"/>
        </w:rPr>
        <w:t>tersebut</w:t>
      </w:r>
      <w:r>
        <w:rPr>
          <w:b/>
          <w:i/>
          <w:spacing w:val="-22"/>
          <w:sz w:val="19"/>
        </w:rPr>
        <w:t xml:space="preserve"> </w:t>
      </w:r>
      <w:r>
        <w:rPr>
          <w:b/>
          <w:i/>
          <w:sz w:val="19"/>
        </w:rPr>
        <w:t>dilakukan;</w:t>
      </w:r>
      <w:r>
        <w:rPr>
          <w:b/>
          <w:i/>
          <w:spacing w:val="-21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0" w:after="0" w:line="252" w:lineRule="auto"/>
        <w:ind w:left="492" w:right="41" w:hanging="340"/>
        <w:jc w:val="both"/>
        <w:rPr>
          <w:b/>
          <w:i/>
          <w:sz w:val="19"/>
        </w:rPr>
      </w:pPr>
      <w:r>
        <w:rPr>
          <w:b/>
          <w:i/>
          <w:sz w:val="19"/>
        </w:rPr>
        <w:t xml:space="preserve">Debitur </w:t>
      </w:r>
      <w:r>
        <w:rPr>
          <w:b/>
          <w:i/>
          <w:spacing w:val="-3"/>
          <w:sz w:val="19"/>
        </w:rPr>
        <w:t xml:space="preserve">kehilangan </w:t>
      </w:r>
      <w:r>
        <w:rPr>
          <w:b/>
          <w:i/>
          <w:sz w:val="19"/>
        </w:rPr>
        <w:t xml:space="preserve">pekerjaan, dipecat, </w:t>
      </w:r>
      <w:r>
        <w:rPr>
          <w:b/>
          <w:i/>
          <w:w w:val="90"/>
          <w:sz w:val="19"/>
        </w:rPr>
        <w:t>mengundurkan diri atau pensiun termasuk pensiun</w:t>
      </w:r>
      <w:r>
        <w:rPr>
          <w:b/>
          <w:i/>
          <w:spacing w:val="-30"/>
          <w:w w:val="90"/>
          <w:sz w:val="19"/>
        </w:rPr>
        <w:t xml:space="preserve"> </w:t>
      </w:r>
      <w:r>
        <w:rPr>
          <w:b/>
          <w:i/>
          <w:spacing w:val="-3"/>
          <w:w w:val="90"/>
          <w:sz w:val="19"/>
        </w:rPr>
        <w:t>dini</w:t>
      </w:r>
      <w:r>
        <w:rPr>
          <w:b/>
          <w:i/>
          <w:spacing w:val="-27"/>
          <w:w w:val="90"/>
          <w:sz w:val="19"/>
        </w:rPr>
        <w:t xml:space="preserve"> </w:t>
      </w:r>
      <w:r>
        <w:rPr>
          <w:b/>
          <w:i/>
          <w:spacing w:val="-3"/>
          <w:w w:val="90"/>
          <w:sz w:val="19"/>
        </w:rPr>
        <w:t>dari</w:t>
      </w:r>
      <w:r>
        <w:rPr>
          <w:b/>
          <w:i/>
          <w:spacing w:val="-2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tempat</w:t>
      </w:r>
      <w:r>
        <w:rPr>
          <w:b/>
          <w:i/>
          <w:spacing w:val="-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Debitur</w:t>
      </w:r>
      <w:r>
        <w:rPr>
          <w:b/>
          <w:i/>
          <w:spacing w:val="-2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bekerja;</w:t>
      </w:r>
      <w:r>
        <w:rPr>
          <w:b/>
          <w:i/>
          <w:spacing w:val="-27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2" w:after="0" w:line="240" w:lineRule="auto"/>
        <w:ind w:left="492" w:right="0" w:hanging="340"/>
        <w:jc w:val="left"/>
        <w:rPr>
          <w:b/>
          <w:i/>
          <w:sz w:val="19"/>
        </w:rPr>
      </w:pPr>
      <w:r>
        <w:rPr>
          <w:b/>
          <w:i/>
          <w:w w:val="90"/>
          <w:sz w:val="19"/>
        </w:rPr>
        <w:t>Debitur</w:t>
      </w:r>
      <w:r>
        <w:rPr>
          <w:b/>
          <w:i/>
          <w:spacing w:val="-18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dihukum</w:t>
      </w:r>
      <w:r>
        <w:rPr>
          <w:b/>
          <w:i/>
          <w:spacing w:val="-18"/>
          <w:w w:val="90"/>
          <w:sz w:val="19"/>
        </w:rPr>
        <w:t xml:space="preserve"> </w:t>
      </w:r>
      <w:r>
        <w:rPr>
          <w:b/>
          <w:i/>
          <w:spacing w:val="-3"/>
          <w:w w:val="90"/>
          <w:sz w:val="19"/>
        </w:rPr>
        <w:t>mati</w:t>
      </w:r>
      <w:r>
        <w:rPr>
          <w:b/>
          <w:i/>
          <w:spacing w:val="-16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oleh</w:t>
      </w:r>
      <w:r>
        <w:rPr>
          <w:b/>
          <w:i/>
          <w:spacing w:val="-23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pengadilan;</w:t>
      </w:r>
      <w:r>
        <w:rPr>
          <w:b/>
          <w:i/>
          <w:spacing w:val="-10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7" w:after="0" w:line="252" w:lineRule="auto"/>
        <w:ind w:left="492" w:right="44" w:hanging="340"/>
        <w:jc w:val="both"/>
        <w:rPr>
          <w:b/>
          <w:i/>
          <w:sz w:val="19"/>
        </w:rPr>
      </w:pPr>
      <w:r>
        <w:rPr>
          <w:b/>
          <w:i/>
          <w:w w:val="90"/>
          <w:sz w:val="19"/>
        </w:rPr>
        <w:t>Debitur</w:t>
      </w:r>
      <w:r>
        <w:rPr>
          <w:b/>
          <w:i/>
          <w:spacing w:val="-8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meninggal</w:t>
      </w:r>
      <w:r>
        <w:rPr>
          <w:b/>
          <w:i/>
          <w:spacing w:val="-12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dunia</w:t>
      </w:r>
      <w:r>
        <w:rPr>
          <w:b/>
          <w:i/>
          <w:spacing w:val="-11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sebab</w:t>
      </w:r>
      <w:r>
        <w:rPr>
          <w:b/>
          <w:i/>
          <w:spacing w:val="-9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>apapun</w:t>
      </w:r>
      <w:r>
        <w:rPr>
          <w:b/>
          <w:i/>
          <w:spacing w:val="-8"/>
          <w:w w:val="90"/>
          <w:sz w:val="19"/>
        </w:rPr>
        <w:t xml:space="preserve"> </w:t>
      </w:r>
      <w:r>
        <w:rPr>
          <w:b/>
          <w:i/>
          <w:w w:val="90"/>
          <w:sz w:val="19"/>
        </w:rPr>
        <w:t xml:space="preserve">atau </w:t>
      </w:r>
      <w:r>
        <w:rPr>
          <w:b/>
          <w:i/>
          <w:sz w:val="19"/>
        </w:rPr>
        <w:t>bunuh diri;</w:t>
      </w:r>
      <w:r>
        <w:rPr>
          <w:b/>
          <w:i/>
          <w:spacing w:val="-26"/>
          <w:sz w:val="19"/>
        </w:rPr>
        <w:t xml:space="preserve"> </w:t>
      </w:r>
      <w:r>
        <w:rPr>
          <w:b/>
          <w:i/>
          <w:sz w:val="19"/>
        </w:rPr>
        <w:t>atau</w:t>
      </w:r>
    </w:p>
    <w:p>
      <w:pPr>
        <w:pStyle w:val="6"/>
        <w:numPr>
          <w:ilvl w:val="0"/>
          <w:numId w:val="3"/>
        </w:numPr>
        <w:tabs>
          <w:tab w:val="left" w:pos="493"/>
        </w:tabs>
        <w:spacing w:before="2" w:after="0" w:line="252" w:lineRule="auto"/>
        <w:ind w:left="492" w:right="43" w:hanging="340"/>
        <w:jc w:val="both"/>
        <w:rPr>
          <w:b/>
          <w:i/>
          <w:sz w:val="19"/>
        </w:rPr>
      </w:pPr>
      <w:r>
        <w:rPr>
          <w:b/>
          <w:i/>
          <w:sz w:val="19"/>
        </w:rPr>
        <w:t xml:space="preserve">Sebagai akibat perbuatan jahat yang </w:t>
      </w:r>
      <w:r>
        <w:rPr>
          <w:b/>
          <w:i/>
          <w:w w:val="95"/>
          <w:sz w:val="19"/>
        </w:rPr>
        <w:t>dilakukan oleh ahli waris atau pihak yang ditunjuk</w:t>
      </w:r>
      <w:r>
        <w:rPr>
          <w:b/>
          <w:i/>
          <w:spacing w:val="-14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dengan</w:t>
      </w:r>
      <w:r>
        <w:rPr>
          <w:b/>
          <w:i/>
          <w:spacing w:val="-11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atau</w:t>
      </w:r>
      <w:r>
        <w:rPr>
          <w:b/>
          <w:i/>
          <w:spacing w:val="-14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tanpa</w:t>
      </w:r>
      <w:r>
        <w:rPr>
          <w:b/>
          <w:i/>
          <w:spacing w:val="-13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bantuan</w:t>
      </w:r>
      <w:r>
        <w:rPr>
          <w:b/>
          <w:i/>
          <w:spacing w:val="-10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 xml:space="preserve">pihak </w:t>
      </w:r>
      <w:r>
        <w:rPr>
          <w:b/>
          <w:i/>
          <w:sz w:val="19"/>
        </w:rPr>
        <w:t>lain.</w:t>
      </w:r>
    </w:p>
    <w:p>
      <w:pPr>
        <w:pStyle w:val="2"/>
        <w:rPr>
          <w:b/>
          <w:i/>
          <w:sz w:val="20"/>
        </w:rPr>
      </w:pPr>
    </w:p>
    <w:p>
      <w:pPr>
        <w:spacing w:before="0"/>
        <w:ind w:left="1623" w:right="1518" w:firstLine="0"/>
        <w:jc w:val="center"/>
        <w:rPr>
          <w:b/>
          <w:sz w:val="19"/>
        </w:rPr>
      </w:pPr>
      <w:r>
        <w:rPr>
          <w:b/>
          <w:sz w:val="19"/>
        </w:rPr>
        <w:t>BAB III</w:t>
      </w:r>
    </w:p>
    <w:p>
      <w:pPr>
        <w:spacing w:before="7" w:line="252" w:lineRule="auto"/>
        <w:ind w:left="1625" w:right="1518" w:firstLine="0"/>
        <w:jc w:val="center"/>
        <w:rPr>
          <w:b/>
          <w:sz w:val="19"/>
        </w:rPr>
      </w:pPr>
      <w:r>
        <w:rPr>
          <w:b/>
          <w:w w:val="95"/>
          <w:sz w:val="19"/>
        </w:rPr>
        <w:t>D</w:t>
      </w:r>
      <w:r>
        <w:rPr>
          <w:b/>
          <w:spacing w:val="-22"/>
          <w:w w:val="95"/>
          <w:sz w:val="19"/>
        </w:rPr>
        <w:t xml:space="preserve"> </w:t>
      </w:r>
      <w:r>
        <w:rPr>
          <w:b/>
          <w:w w:val="95"/>
          <w:sz w:val="19"/>
        </w:rPr>
        <w:t>E</w:t>
      </w:r>
      <w:r>
        <w:rPr>
          <w:b/>
          <w:spacing w:val="-22"/>
          <w:w w:val="95"/>
          <w:sz w:val="19"/>
        </w:rPr>
        <w:t xml:space="preserve"> </w:t>
      </w:r>
      <w:r>
        <w:rPr>
          <w:b/>
          <w:w w:val="95"/>
          <w:sz w:val="19"/>
        </w:rPr>
        <w:t>F</w:t>
      </w:r>
      <w:r>
        <w:rPr>
          <w:b/>
          <w:spacing w:val="-22"/>
          <w:w w:val="95"/>
          <w:sz w:val="19"/>
        </w:rPr>
        <w:t xml:space="preserve"> </w:t>
      </w:r>
      <w:r>
        <w:rPr>
          <w:b/>
          <w:w w:val="95"/>
          <w:sz w:val="19"/>
        </w:rPr>
        <w:t>I</w:t>
      </w:r>
      <w:r>
        <w:rPr>
          <w:b/>
          <w:spacing w:val="-24"/>
          <w:w w:val="95"/>
          <w:sz w:val="19"/>
        </w:rPr>
        <w:t xml:space="preserve"> </w:t>
      </w:r>
      <w:r>
        <w:rPr>
          <w:b/>
          <w:w w:val="95"/>
          <w:sz w:val="19"/>
        </w:rPr>
        <w:t>N</w:t>
      </w:r>
      <w:r>
        <w:rPr>
          <w:b/>
          <w:spacing w:val="-25"/>
          <w:w w:val="95"/>
          <w:sz w:val="19"/>
        </w:rPr>
        <w:t xml:space="preserve"> </w:t>
      </w:r>
      <w:r>
        <w:rPr>
          <w:b/>
          <w:w w:val="95"/>
          <w:sz w:val="19"/>
        </w:rPr>
        <w:t>I</w:t>
      </w:r>
      <w:r>
        <w:rPr>
          <w:b/>
          <w:spacing w:val="-20"/>
          <w:w w:val="95"/>
          <w:sz w:val="19"/>
        </w:rPr>
        <w:t xml:space="preserve"> </w:t>
      </w:r>
      <w:r>
        <w:rPr>
          <w:b/>
          <w:w w:val="95"/>
          <w:sz w:val="19"/>
        </w:rPr>
        <w:t>S</w:t>
      </w:r>
      <w:r>
        <w:rPr>
          <w:b/>
          <w:spacing w:val="-24"/>
          <w:w w:val="95"/>
          <w:sz w:val="19"/>
        </w:rPr>
        <w:t xml:space="preserve"> </w:t>
      </w:r>
      <w:r>
        <w:rPr>
          <w:b/>
          <w:w w:val="95"/>
          <w:sz w:val="19"/>
        </w:rPr>
        <w:t xml:space="preserve">I PASAL 3 </w:t>
      </w:r>
      <w:r>
        <w:rPr>
          <w:b/>
          <w:w w:val="90"/>
          <w:sz w:val="19"/>
        </w:rPr>
        <w:t>DEFINISI</w:t>
      </w:r>
    </w:p>
    <w:p>
      <w:pPr>
        <w:pStyle w:val="2"/>
        <w:spacing w:before="3"/>
        <w:rPr>
          <w:b/>
          <w:sz w:val="20"/>
        </w:rPr>
      </w:pPr>
    </w:p>
    <w:p>
      <w:pPr>
        <w:pStyle w:val="2"/>
        <w:spacing w:line="252" w:lineRule="auto"/>
        <w:ind w:left="151" w:right="59"/>
        <w:jc w:val="both"/>
      </w:pPr>
      <w:r>
        <w:rPr>
          <w:w w:val="95"/>
        </w:rPr>
        <w:t>Menyimpang</w:t>
      </w:r>
      <w:r>
        <w:rPr>
          <w:spacing w:val="-22"/>
          <w:w w:val="95"/>
        </w:rPr>
        <w:t xml:space="preserve"> </w:t>
      </w:r>
      <w:r>
        <w:rPr>
          <w:w w:val="95"/>
        </w:rPr>
        <w:t>dari</w:t>
      </w:r>
      <w:r>
        <w:rPr>
          <w:spacing w:val="-22"/>
          <w:w w:val="95"/>
        </w:rPr>
        <w:t xml:space="preserve"> </w:t>
      </w:r>
      <w:r>
        <w:rPr>
          <w:w w:val="95"/>
        </w:rPr>
        <w:t>arti</w:t>
      </w:r>
      <w:r>
        <w:rPr>
          <w:spacing w:val="-21"/>
          <w:w w:val="95"/>
        </w:rPr>
        <w:t xml:space="preserve"> </w:t>
      </w:r>
      <w:r>
        <w:rPr>
          <w:w w:val="95"/>
        </w:rPr>
        <w:t>yang</w:t>
      </w:r>
      <w:r>
        <w:rPr>
          <w:spacing w:val="-24"/>
          <w:w w:val="95"/>
        </w:rPr>
        <w:t xml:space="preserve"> </w:t>
      </w:r>
      <w:r>
        <w:rPr>
          <w:w w:val="95"/>
        </w:rPr>
        <w:t>berbeda</w:t>
      </w:r>
      <w:r>
        <w:rPr>
          <w:spacing w:val="-20"/>
          <w:w w:val="95"/>
        </w:rPr>
        <w:t xml:space="preserve"> </w:t>
      </w:r>
      <w:r>
        <w:rPr>
          <w:w w:val="95"/>
        </w:rPr>
        <w:t>yang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mungkin </w:t>
      </w:r>
      <w:r>
        <w:t xml:space="preserve">diberikan oleh peraturan hukum yang berlaku, </w:t>
      </w:r>
      <w:r>
        <w:rPr>
          <w:w w:val="95"/>
        </w:rPr>
        <w:t>untuk</w:t>
      </w:r>
      <w:r>
        <w:rPr>
          <w:spacing w:val="-32"/>
          <w:w w:val="95"/>
        </w:rPr>
        <w:t xml:space="preserve"> </w:t>
      </w:r>
      <w:r>
        <w:rPr>
          <w:w w:val="95"/>
        </w:rPr>
        <w:t>keperluan</w:t>
      </w:r>
      <w:r>
        <w:rPr>
          <w:spacing w:val="-32"/>
          <w:w w:val="95"/>
        </w:rPr>
        <w:t xml:space="preserve"> </w:t>
      </w:r>
      <w:r>
        <w:rPr>
          <w:w w:val="95"/>
        </w:rPr>
        <w:t>Polis</w:t>
      </w:r>
      <w:r>
        <w:rPr>
          <w:spacing w:val="-32"/>
          <w:w w:val="95"/>
        </w:rPr>
        <w:t xml:space="preserve"> </w:t>
      </w:r>
      <w:r>
        <w:rPr>
          <w:w w:val="95"/>
        </w:rPr>
        <w:t>ini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semua</w:t>
      </w:r>
      <w:r>
        <w:rPr>
          <w:spacing w:val="-33"/>
          <w:w w:val="95"/>
        </w:rPr>
        <w:t xml:space="preserve"> </w:t>
      </w:r>
      <w:r>
        <w:rPr>
          <w:w w:val="95"/>
        </w:rPr>
        <w:t>istilah</w:t>
      </w:r>
      <w:r>
        <w:rPr>
          <w:spacing w:val="-34"/>
          <w:w w:val="95"/>
        </w:rPr>
        <w:t xml:space="preserve"> </w:t>
      </w:r>
      <w:r>
        <w:rPr>
          <w:w w:val="95"/>
        </w:rPr>
        <w:t>yang</w:t>
      </w:r>
      <w:r>
        <w:rPr>
          <w:spacing w:val="-33"/>
          <w:w w:val="95"/>
        </w:rPr>
        <w:t xml:space="preserve"> </w:t>
      </w:r>
      <w:r>
        <w:rPr>
          <w:w w:val="95"/>
        </w:rPr>
        <w:t>dicetak miring</w:t>
      </w:r>
      <w:r>
        <w:rPr>
          <w:spacing w:val="-36"/>
          <w:w w:val="95"/>
        </w:rPr>
        <w:t xml:space="preserve"> </w:t>
      </w:r>
      <w:r>
        <w:rPr>
          <w:w w:val="95"/>
        </w:rPr>
        <w:t>diartikan</w:t>
      </w:r>
      <w:r>
        <w:rPr>
          <w:spacing w:val="-36"/>
          <w:w w:val="95"/>
        </w:rPr>
        <w:t xml:space="preserve"> </w:t>
      </w:r>
      <w:r>
        <w:rPr>
          <w:w w:val="95"/>
        </w:rPr>
        <w:t>sebagaimana</w:t>
      </w:r>
      <w:r>
        <w:rPr>
          <w:spacing w:val="-35"/>
          <w:w w:val="95"/>
        </w:rPr>
        <w:t xml:space="preserve"> </w:t>
      </w:r>
      <w:r>
        <w:rPr>
          <w:w w:val="95"/>
        </w:rPr>
        <w:t>diuraikan</w:t>
      </w:r>
      <w:r>
        <w:rPr>
          <w:spacing w:val="-36"/>
          <w:w w:val="95"/>
        </w:rPr>
        <w:t xml:space="preserve"> </w:t>
      </w:r>
      <w:r>
        <w:rPr>
          <w:w w:val="95"/>
        </w:rPr>
        <w:t>berikut</w:t>
      </w:r>
      <w:r>
        <w:rPr>
          <w:spacing w:val="-32"/>
          <w:w w:val="95"/>
        </w:rPr>
        <w:t xml:space="preserve"> </w:t>
      </w:r>
      <w:r>
        <w:rPr>
          <w:w w:val="95"/>
        </w:rPr>
        <w:t>ini:</w:t>
      </w:r>
    </w:p>
    <w:p>
      <w:pPr>
        <w:pStyle w:val="2"/>
        <w:rPr>
          <w:sz w:val="20"/>
        </w:rPr>
      </w:pPr>
    </w:p>
    <w:p>
      <w:pPr>
        <w:pStyle w:val="2"/>
        <w:spacing w:line="252" w:lineRule="auto"/>
        <w:ind w:left="151" w:right="51"/>
        <w:jc w:val="both"/>
      </w:pPr>
      <w:r>
        <w:rPr>
          <w:b/>
          <w:i/>
          <w:w w:val="95"/>
        </w:rPr>
        <w:t xml:space="preserve">Pemegang Polis </w:t>
      </w:r>
      <w:r>
        <w:rPr>
          <w:w w:val="95"/>
        </w:rPr>
        <w:t xml:space="preserve">atau </w:t>
      </w:r>
      <w:r>
        <w:rPr>
          <w:b/>
          <w:i/>
          <w:w w:val="95"/>
        </w:rPr>
        <w:t xml:space="preserve">Tertanggung/Kreditur </w:t>
      </w:r>
      <w:r>
        <w:rPr>
          <w:w w:val="95"/>
        </w:rPr>
        <w:t>merupakan</w:t>
      </w:r>
      <w:r>
        <w:rPr>
          <w:spacing w:val="-18"/>
          <w:w w:val="95"/>
        </w:rPr>
        <w:t xml:space="preserve"> </w:t>
      </w:r>
      <w:r>
        <w:rPr>
          <w:w w:val="95"/>
        </w:rPr>
        <w:t>suatu</w:t>
      </w:r>
      <w:r>
        <w:rPr>
          <w:spacing w:val="-18"/>
          <w:w w:val="95"/>
        </w:rPr>
        <w:t xml:space="preserve"> </w:t>
      </w:r>
      <w:r>
        <w:rPr>
          <w:w w:val="95"/>
        </w:rPr>
        <w:t>badan</w:t>
      </w:r>
      <w:r>
        <w:rPr>
          <w:spacing w:val="-18"/>
          <w:w w:val="95"/>
        </w:rPr>
        <w:t xml:space="preserve"> </w:t>
      </w:r>
      <w:r>
        <w:rPr>
          <w:w w:val="95"/>
        </w:rPr>
        <w:t>usaha</w:t>
      </w:r>
      <w:r>
        <w:rPr>
          <w:spacing w:val="-16"/>
          <w:w w:val="95"/>
        </w:rPr>
        <w:t xml:space="preserve"> </w:t>
      </w:r>
      <w:r>
        <w:rPr>
          <w:w w:val="95"/>
        </w:rPr>
        <w:t>yang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memberikan fasilitas pinjaman kepada </w:t>
      </w:r>
      <w:r>
        <w:rPr>
          <w:b/>
          <w:i/>
          <w:w w:val="95"/>
        </w:rPr>
        <w:t xml:space="preserve">Debitur </w:t>
      </w:r>
      <w:r>
        <w:rPr>
          <w:w w:val="95"/>
        </w:rPr>
        <w:t>dan sekaligus sebagai pihak yang menerima manfaat asuransi kredit</w:t>
      </w:r>
      <w:r>
        <w:rPr>
          <w:spacing w:val="-10"/>
          <w:w w:val="95"/>
        </w:rPr>
        <w:t xml:space="preserve"> </w:t>
      </w:r>
      <w:r>
        <w:rPr>
          <w:w w:val="95"/>
        </w:rPr>
        <w:t>apabila</w:t>
      </w:r>
      <w:r>
        <w:rPr>
          <w:spacing w:val="-11"/>
          <w:w w:val="95"/>
        </w:rPr>
        <w:t xml:space="preserve"> </w:t>
      </w:r>
      <w:r>
        <w:rPr>
          <w:w w:val="95"/>
        </w:rPr>
        <w:t>terjadi</w:t>
      </w:r>
      <w:r>
        <w:rPr>
          <w:spacing w:val="-9"/>
          <w:w w:val="95"/>
        </w:rPr>
        <w:t xml:space="preserve"> </w:t>
      </w:r>
      <w:r>
        <w:rPr>
          <w:w w:val="95"/>
        </w:rPr>
        <w:t>suatu</w:t>
      </w:r>
      <w:r>
        <w:rPr>
          <w:spacing w:val="-14"/>
          <w:w w:val="95"/>
        </w:rPr>
        <w:t xml:space="preserve"> </w:t>
      </w:r>
      <w:r>
        <w:rPr>
          <w:w w:val="95"/>
        </w:rPr>
        <w:t>peristiwa</w:t>
      </w:r>
      <w:r>
        <w:rPr>
          <w:spacing w:val="-11"/>
          <w:w w:val="95"/>
        </w:rPr>
        <w:t xml:space="preserve"> </w:t>
      </w:r>
      <w:r>
        <w:rPr>
          <w:w w:val="95"/>
        </w:rPr>
        <w:t>yang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dijamin </w:t>
      </w:r>
      <w:r>
        <w:rPr>
          <w:w w:val="90"/>
        </w:rPr>
        <w:t>oleh</w:t>
      </w:r>
      <w:r>
        <w:rPr>
          <w:spacing w:val="-15"/>
          <w:w w:val="90"/>
        </w:rPr>
        <w:t xml:space="preserve"> </w:t>
      </w:r>
      <w:r>
        <w:rPr>
          <w:w w:val="90"/>
        </w:rPr>
        <w:t>syarat</w:t>
      </w:r>
      <w:r>
        <w:rPr>
          <w:spacing w:val="-9"/>
          <w:w w:val="90"/>
        </w:rPr>
        <w:t xml:space="preserve"> </w:t>
      </w:r>
      <w:r>
        <w:rPr>
          <w:w w:val="90"/>
        </w:rPr>
        <w:t>dan</w:t>
      </w:r>
      <w:r>
        <w:rPr>
          <w:spacing w:val="-15"/>
          <w:w w:val="90"/>
        </w:rPr>
        <w:t xml:space="preserve"> </w:t>
      </w:r>
      <w:r>
        <w:rPr>
          <w:w w:val="90"/>
        </w:rPr>
        <w:t>kondisi</w:t>
      </w:r>
      <w:r>
        <w:rPr>
          <w:spacing w:val="-8"/>
          <w:w w:val="90"/>
        </w:rPr>
        <w:t xml:space="preserve"> </w:t>
      </w:r>
      <w:r>
        <w:rPr>
          <w:w w:val="90"/>
        </w:rPr>
        <w:t>polis</w:t>
      </w:r>
      <w:r>
        <w:rPr>
          <w:spacing w:val="-10"/>
          <w:w w:val="90"/>
        </w:rPr>
        <w:t xml:space="preserve"> </w:t>
      </w:r>
      <w:r>
        <w:rPr>
          <w:w w:val="90"/>
        </w:rPr>
        <w:t>selama</w:t>
      </w:r>
      <w:r>
        <w:rPr>
          <w:spacing w:val="-12"/>
          <w:w w:val="90"/>
        </w:rPr>
        <w:t xml:space="preserve"> </w:t>
      </w:r>
      <w:r>
        <w:rPr>
          <w:w w:val="90"/>
        </w:rPr>
        <w:t>masa</w:t>
      </w:r>
      <w:r>
        <w:rPr>
          <w:spacing w:val="-15"/>
          <w:w w:val="90"/>
        </w:rPr>
        <w:t xml:space="preserve"> </w:t>
      </w:r>
      <w:r>
        <w:rPr>
          <w:w w:val="90"/>
        </w:rPr>
        <w:t>asuransi.</w:t>
      </w:r>
    </w:p>
    <w:p>
      <w:pPr>
        <w:pStyle w:val="2"/>
        <w:spacing w:before="8"/>
      </w:pPr>
    </w:p>
    <w:p>
      <w:pPr>
        <w:pStyle w:val="2"/>
        <w:spacing w:line="252" w:lineRule="auto"/>
        <w:ind w:left="151" w:right="45"/>
        <w:jc w:val="both"/>
      </w:pPr>
      <w:r>
        <w:rPr>
          <w:b/>
          <w:i/>
        </w:rPr>
        <w:t xml:space="preserve">Debitur </w:t>
      </w:r>
      <w:r>
        <w:t xml:space="preserve">adalah Pegawai Tetap (bukan </w:t>
      </w:r>
      <w:r>
        <w:rPr>
          <w:i/>
          <w:w w:val="95"/>
        </w:rPr>
        <w:t>Outsourcing</w:t>
      </w:r>
      <w:r>
        <w:rPr>
          <w:w w:val="95"/>
        </w:rPr>
        <w:t>/</w:t>
      </w:r>
      <w:r>
        <w:rPr>
          <w:spacing w:val="-41"/>
          <w:w w:val="95"/>
        </w:rPr>
        <w:t xml:space="preserve"> </w:t>
      </w:r>
      <w:r>
        <w:rPr>
          <w:w w:val="95"/>
        </w:rPr>
        <w:t>kontrak)</w:t>
      </w:r>
      <w:r>
        <w:rPr>
          <w:spacing w:val="-22"/>
          <w:w w:val="95"/>
        </w:rPr>
        <w:t xml:space="preserve"> </w:t>
      </w:r>
      <w:r>
        <w:rPr>
          <w:w w:val="95"/>
        </w:rPr>
        <w:t>dan</w:t>
      </w:r>
      <w:r>
        <w:rPr>
          <w:spacing w:val="-24"/>
          <w:w w:val="95"/>
        </w:rPr>
        <w:t xml:space="preserve"> </w:t>
      </w:r>
      <w:r>
        <w:rPr>
          <w:w w:val="95"/>
        </w:rPr>
        <w:t>atau</w:t>
      </w:r>
      <w:r>
        <w:rPr>
          <w:spacing w:val="-24"/>
          <w:w w:val="95"/>
        </w:rPr>
        <w:t xml:space="preserve"> </w:t>
      </w:r>
      <w:r>
        <w:rPr>
          <w:w w:val="95"/>
        </w:rPr>
        <w:t>yang</w:t>
      </w:r>
      <w:r>
        <w:rPr>
          <w:spacing w:val="-24"/>
          <w:w w:val="95"/>
        </w:rPr>
        <w:t xml:space="preserve"> </w:t>
      </w:r>
      <w:r>
        <w:rPr>
          <w:w w:val="95"/>
        </w:rPr>
        <w:t>tertera</w:t>
      </w:r>
      <w:r>
        <w:rPr>
          <w:spacing w:val="-22"/>
          <w:w w:val="95"/>
        </w:rPr>
        <w:t xml:space="preserve"> </w:t>
      </w:r>
      <w:r>
        <w:rPr>
          <w:w w:val="95"/>
        </w:rPr>
        <w:t>dalam perjanjian</w:t>
      </w:r>
      <w:r>
        <w:rPr>
          <w:spacing w:val="-35"/>
          <w:w w:val="95"/>
        </w:rPr>
        <w:t xml:space="preserve"> </w:t>
      </w:r>
      <w:r>
        <w:rPr>
          <w:w w:val="95"/>
        </w:rPr>
        <w:t>kredit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yang</w:t>
      </w:r>
      <w:r>
        <w:rPr>
          <w:spacing w:val="-34"/>
          <w:w w:val="95"/>
        </w:rPr>
        <w:t xml:space="preserve"> </w:t>
      </w:r>
      <w:r>
        <w:rPr>
          <w:w w:val="95"/>
        </w:rPr>
        <w:t>merupakan</w:t>
      </w:r>
      <w:r>
        <w:rPr>
          <w:spacing w:val="-35"/>
          <w:w w:val="95"/>
        </w:rPr>
        <w:t xml:space="preserve"> </w:t>
      </w:r>
      <w:r>
        <w:rPr>
          <w:w w:val="95"/>
        </w:rPr>
        <w:t>nasabah</w:t>
      </w:r>
      <w:r>
        <w:rPr>
          <w:spacing w:val="-35"/>
          <w:w w:val="95"/>
        </w:rPr>
        <w:t xml:space="preserve"> </w:t>
      </w:r>
      <w:r>
        <w:rPr>
          <w:w w:val="95"/>
        </w:rPr>
        <w:t>individu penerima fasilitas pinjaman dari Pemegang Polis atau</w:t>
      </w:r>
      <w:r>
        <w:rPr>
          <w:spacing w:val="-17"/>
          <w:w w:val="95"/>
        </w:rPr>
        <w:t xml:space="preserve"> </w:t>
      </w:r>
      <w:r>
        <w:rPr>
          <w:w w:val="95"/>
        </w:rPr>
        <w:t>Tertanggung/Kreditur</w:t>
      </w:r>
      <w:r>
        <w:rPr>
          <w:spacing w:val="-34"/>
          <w:w w:val="95"/>
        </w:rPr>
        <w:t xml:space="preserve"> </w:t>
      </w:r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yang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namanya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tertera </w:t>
      </w:r>
      <w:r>
        <w:t>pada deklarasi</w:t>
      </w:r>
      <w:r>
        <w:rPr>
          <w:spacing w:val="-26"/>
        </w:rPr>
        <w:t xml:space="preserve"> </w:t>
      </w:r>
      <w:r>
        <w:t>pertanggungan.</w:t>
      </w:r>
    </w:p>
    <w:p>
      <w:pPr>
        <w:pStyle w:val="2"/>
        <w:spacing w:before="2"/>
        <w:rPr>
          <w:sz w:val="28"/>
        </w:rPr>
      </w:pPr>
      <w:r>
        <w:br w:type="column"/>
      </w:r>
    </w:p>
    <w:p>
      <w:pPr>
        <w:pStyle w:val="2"/>
        <w:spacing w:line="252" w:lineRule="auto"/>
        <w:ind w:left="151" w:right="167"/>
        <w:jc w:val="both"/>
      </w:pPr>
      <w:r>
        <w:rPr>
          <w:b/>
          <w:i/>
          <w:w w:val="95"/>
        </w:rPr>
        <w:t xml:space="preserve">Deklarasi Pertanggungan </w:t>
      </w:r>
      <w:r>
        <w:rPr>
          <w:w w:val="95"/>
        </w:rPr>
        <w:t xml:space="preserve">adalah daftar </w:t>
      </w:r>
      <w:r>
        <w:rPr>
          <w:spacing w:val="-3"/>
          <w:w w:val="95"/>
        </w:rPr>
        <w:t xml:space="preserve">nama </w:t>
      </w:r>
      <w:r>
        <w:rPr>
          <w:b/>
          <w:i/>
        </w:rPr>
        <w:t>Debitur</w:t>
      </w:r>
      <w:r>
        <w:rPr>
          <w:b/>
          <w:i/>
          <w:spacing w:val="-17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telah</w:t>
      </w:r>
      <w:r>
        <w:rPr>
          <w:spacing w:val="-19"/>
        </w:rPr>
        <w:t xml:space="preserve"> </w:t>
      </w:r>
      <w:r>
        <w:t>disetujui</w:t>
      </w:r>
      <w:r>
        <w:rPr>
          <w:spacing w:val="-15"/>
        </w:rPr>
        <w:t xml:space="preserve"> </w:t>
      </w:r>
      <w:r>
        <w:t>realisasi</w:t>
      </w:r>
      <w:r>
        <w:rPr>
          <w:spacing w:val="-17"/>
        </w:rPr>
        <w:t xml:space="preserve"> </w:t>
      </w:r>
      <w:r>
        <w:t>kreditnya, yang diajukan Pemegang Polis atau Tertanggung/Kreditur</w:t>
      </w:r>
      <w:r>
        <w:rPr>
          <w:spacing w:val="-19"/>
        </w:rPr>
        <w:t xml:space="preserve"> </w:t>
      </w:r>
      <w:r>
        <w:t>kepada</w:t>
      </w:r>
      <w:r>
        <w:rPr>
          <w:spacing w:val="-33"/>
        </w:rPr>
        <w:t xml:space="preserve"> </w:t>
      </w:r>
      <w:r>
        <w:t>Penanggung.</w:t>
      </w:r>
    </w:p>
    <w:p>
      <w:pPr>
        <w:pStyle w:val="2"/>
        <w:spacing w:line="252" w:lineRule="auto"/>
        <w:ind w:left="151" w:right="165"/>
        <w:jc w:val="both"/>
      </w:pPr>
      <w:r>
        <w:rPr>
          <w:b/>
          <w:i/>
        </w:rPr>
        <w:t xml:space="preserve">Perjanjian Kredit </w:t>
      </w:r>
      <w:r>
        <w:t xml:space="preserve">adalah perikatan antara </w:t>
      </w:r>
      <w:r>
        <w:rPr>
          <w:w w:val="90"/>
        </w:rPr>
        <w:t>Pemegang Polis atau Tertanggung/Kreditur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dengan </w:t>
      </w:r>
      <w:r>
        <w:rPr>
          <w:b/>
          <w:i/>
          <w:w w:val="95"/>
        </w:rPr>
        <w:t xml:space="preserve">Debitur </w:t>
      </w:r>
      <w:r>
        <w:rPr>
          <w:w w:val="95"/>
        </w:rPr>
        <w:t xml:space="preserve">dalam rangka penyaluran Kredit, sesuai dengan syarat dan ketentuan yang </w:t>
      </w:r>
      <w:r>
        <w:rPr>
          <w:spacing w:val="-3"/>
          <w:w w:val="95"/>
        </w:rPr>
        <w:t xml:space="preserve">ber </w:t>
      </w:r>
      <w:r>
        <w:rPr>
          <w:w w:val="95"/>
        </w:rPr>
        <w:t>laku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pada </w:t>
      </w:r>
      <w:r>
        <w:t>Bank milik Pemegang Polis atau Tertanggung/Kreditur</w:t>
      </w:r>
      <w:r>
        <w:rPr>
          <w:spacing w:val="-27"/>
        </w:rPr>
        <w:t xml:space="preserve"> </w:t>
      </w:r>
      <w:r>
        <w:t>.</w:t>
      </w:r>
    </w:p>
    <w:p>
      <w:pPr>
        <w:pStyle w:val="2"/>
        <w:spacing w:before="8"/>
      </w:pPr>
    </w:p>
    <w:p>
      <w:pPr>
        <w:pStyle w:val="2"/>
        <w:spacing w:line="252" w:lineRule="auto"/>
        <w:ind w:left="151" w:right="161"/>
        <w:jc w:val="both"/>
      </w:pPr>
      <w:r>
        <w:rPr>
          <w:b/>
          <w:i/>
          <w:w w:val="90"/>
        </w:rPr>
        <w:t xml:space="preserve">Sisa Kredit </w:t>
      </w:r>
      <w:r>
        <w:rPr>
          <w:w w:val="90"/>
        </w:rPr>
        <w:t>adalah Jumlah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kewajiban </w:t>
      </w:r>
      <w:r>
        <w:rPr>
          <w:b/>
          <w:i/>
          <w:w w:val="90"/>
        </w:rPr>
        <w:t xml:space="preserve">Debitur </w:t>
      </w:r>
      <w:r>
        <w:rPr>
          <w:w w:val="90"/>
        </w:rPr>
        <w:t xml:space="preserve">yang </w:t>
      </w:r>
      <w:r>
        <w:rPr>
          <w:w w:val="95"/>
        </w:rPr>
        <w:t xml:space="preserve">tidak </w:t>
      </w:r>
      <w:r>
        <w:rPr>
          <w:spacing w:val="-3"/>
          <w:w w:val="95"/>
        </w:rPr>
        <w:t xml:space="preserve">dapat </w:t>
      </w:r>
      <w:r>
        <w:rPr>
          <w:w w:val="95"/>
        </w:rPr>
        <w:t xml:space="preserve">diselesaikan berdasarkan ketentuan </w:t>
      </w:r>
      <w:r>
        <w:t>akad</w:t>
      </w:r>
      <w:r>
        <w:rPr>
          <w:spacing w:val="-15"/>
        </w:rPr>
        <w:t xml:space="preserve"> </w:t>
      </w:r>
      <w:r>
        <w:t>kredit.</w:t>
      </w:r>
    </w:p>
    <w:p>
      <w:pPr>
        <w:pStyle w:val="2"/>
        <w:spacing w:before="3"/>
        <w:rPr>
          <w:sz w:val="20"/>
        </w:rPr>
      </w:pPr>
    </w:p>
    <w:p>
      <w:pPr>
        <w:pStyle w:val="2"/>
        <w:spacing w:line="249" w:lineRule="auto"/>
        <w:ind w:left="151" w:right="167"/>
        <w:jc w:val="both"/>
      </w:pPr>
      <w:r>
        <w:rPr>
          <w:b/>
          <w:i/>
          <w:w w:val="90"/>
        </w:rPr>
        <w:t>Hari</w:t>
      </w:r>
      <w:r>
        <w:rPr>
          <w:b/>
          <w:i/>
          <w:spacing w:val="-19"/>
          <w:w w:val="90"/>
        </w:rPr>
        <w:t xml:space="preserve"> </w:t>
      </w:r>
      <w:r>
        <w:rPr>
          <w:b/>
          <w:i/>
          <w:w w:val="90"/>
        </w:rPr>
        <w:t>Kalender</w:t>
      </w:r>
      <w:r>
        <w:rPr>
          <w:b/>
          <w:i/>
          <w:spacing w:val="-23"/>
          <w:w w:val="90"/>
        </w:rPr>
        <w:t xml:space="preserve"> </w:t>
      </w:r>
      <w:r>
        <w:rPr>
          <w:w w:val="90"/>
        </w:rPr>
        <w:t>adalah</w:t>
      </w:r>
      <w:r>
        <w:rPr>
          <w:spacing w:val="-26"/>
          <w:w w:val="90"/>
        </w:rPr>
        <w:t xml:space="preserve"> </w:t>
      </w:r>
      <w:r>
        <w:rPr>
          <w:w w:val="90"/>
        </w:rPr>
        <w:t>hari</w:t>
      </w:r>
      <w:r>
        <w:rPr>
          <w:spacing w:val="-18"/>
          <w:w w:val="90"/>
        </w:rPr>
        <w:t xml:space="preserve"> </w:t>
      </w:r>
      <w:r>
        <w:rPr>
          <w:w w:val="90"/>
        </w:rPr>
        <w:t>Senin</w:t>
      </w:r>
      <w:r>
        <w:rPr>
          <w:spacing w:val="-26"/>
          <w:w w:val="90"/>
        </w:rPr>
        <w:t xml:space="preserve"> </w:t>
      </w:r>
      <w:r>
        <w:rPr>
          <w:w w:val="90"/>
        </w:rPr>
        <w:t>sampai</w:t>
      </w:r>
      <w:r>
        <w:rPr>
          <w:spacing w:val="-19"/>
          <w:w w:val="90"/>
        </w:rPr>
        <w:t xml:space="preserve"> </w:t>
      </w:r>
      <w:r>
        <w:rPr>
          <w:w w:val="90"/>
        </w:rPr>
        <w:t>dengan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hari </w:t>
      </w:r>
      <w:r>
        <w:rPr>
          <w:w w:val="95"/>
        </w:rPr>
        <w:t xml:space="preserve">Minggu sebagaimana tercantum dalam kalender </w:t>
      </w:r>
      <w:r>
        <w:t>yang</w:t>
      </w:r>
      <w:r>
        <w:rPr>
          <w:spacing w:val="-26"/>
        </w:rPr>
        <w:t xml:space="preserve"> </w:t>
      </w:r>
      <w:r>
        <w:t>berlaku</w:t>
      </w:r>
      <w:r>
        <w:rPr>
          <w:spacing w:val="-27"/>
        </w:rPr>
        <w:t xml:space="preserve"> </w:t>
      </w:r>
      <w:r>
        <w:t>secara</w:t>
      </w:r>
      <w:r>
        <w:rPr>
          <w:spacing w:val="-27"/>
        </w:rPr>
        <w:t xml:space="preserve"> </w:t>
      </w:r>
      <w:r>
        <w:t>nasional</w:t>
      </w:r>
      <w:r>
        <w:rPr>
          <w:spacing w:val="-26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Indonesia.</w:t>
      </w:r>
    </w:p>
    <w:p>
      <w:pPr>
        <w:pStyle w:val="2"/>
        <w:rPr>
          <w:sz w:val="20"/>
        </w:rPr>
      </w:pPr>
    </w:p>
    <w:p>
      <w:pPr>
        <w:pStyle w:val="2"/>
        <w:spacing w:line="252" w:lineRule="auto"/>
        <w:ind w:left="151" w:right="163"/>
        <w:jc w:val="both"/>
      </w:pPr>
      <w:r>
        <w:rPr>
          <w:b/>
          <w:i/>
        </w:rPr>
        <w:t>Hari</w:t>
      </w:r>
      <w:r>
        <w:rPr>
          <w:b/>
          <w:i/>
          <w:spacing w:val="-23"/>
        </w:rPr>
        <w:t xml:space="preserve"> </w:t>
      </w:r>
      <w:r>
        <w:rPr>
          <w:b/>
          <w:i/>
        </w:rPr>
        <w:t>Kerja</w:t>
      </w:r>
      <w:r>
        <w:rPr>
          <w:b/>
          <w:i/>
          <w:spacing w:val="-25"/>
        </w:rPr>
        <w:t xml:space="preserve"> </w:t>
      </w:r>
      <w:r>
        <w:t>adalah</w:t>
      </w:r>
      <w:r>
        <w:rPr>
          <w:spacing w:val="-27"/>
        </w:rPr>
        <w:t xml:space="preserve"> </w:t>
      </w:r>
      <w:r>
        <w:t>hari</w:t>
      </w:r>
      <w:r>
        <w:rPr>
          <w:spacing w:val="-25"/>
        </w:rPr>
        <w:t xml:space="preserve"> </w:t>
      </w:r>
      <w:r>
        <w:t>dimana</w:t>
      </w:r>
      <w:r>
        <w:rPr>
          <w:spacing w:val="-23"/>
        </w:rPr>
        <w:t xml:space="preserve"> </w:t>
      </w:r>
      <w:r>
        <w:t>bank</w:t>
      </w:r>
      <w:r>
        <w:rPr>
          <w:spacing w:val="-23"/>
        </w:rPr>
        <w:t xml:space="preserve"> </w:t>
      </w:r>
      <w:r>
        <w:rPr>
          <w:spacing w:val="-3"/>
        </w:rPr>
        <w:t>umum</w:t>
      </w:r>
      <w:r>
        <w:rPr>
          <w:spacing w:val="-25"/>
        </w:rPr>
        <w:t xml:space="preserve"> </w:t>
      </w:r>
      <w:r>
        <w:t xml:space="preserve">buka </w:t>
      </w:r>
      <w:r>
        <w:rPr>
          <w:w w:val="95"/>
        </w:rPr>
        <w:t>untuk</w:t>
      </w:r>
      <w:r>
        <w:rPr>
          <w:spacing w:val="-8"/>
          <w:w w:val="95"/>
        </w:rPr>
        <w:t xml:space="preserve"> </w:t>
      </w:r>
      <w:r>
        <w:rPr>
          <w:w w:val="95"/>
        </w:rPr>
        <w:t>beroperasi</w:t>
      </w:r>
      <w:r>
        <w:rPr>
          <w:spacing w:val="-3"/>
          <w:w w:val="95"/>
        </w:rPr>
        <w:t xml:space="preserve"> </w:t>
      </w:r>
      <w:r>
        <w:rPr>
          <w:w w:val="95"/>
        </w:rPr>
        <w:t>dan</w:t>
      </w:r>
      <w:r>
        <w:rPr>
          <w:spacing w:val="-10"/>
          <w:w w:val="95"/>
        </w:rPr>
        <w:t xml:space="preserve"> </w:t>
      </w:r>
      <w:r>
        <w:rPr>
          <w:w w:val="95"/>
        </w:rPr>
        <w:t>melakukan</w:t>
      </w:r>
      <w:r>
        <w:rPr>
          <w:spacing w:val="-9"/>
          <w:w w:val="95"/>
        </w:rPr>
        <w:t xml:space="preserve"> </w:t>
      </w:r>
      <w:r>
        <w:rPr>
          <w:w w:val="95"/>
        </w:rPr>
        <w:t>kliring</w:t>
      </w:r>
      <w:r>
        <w:rPr>
          <w:spacing w:val="-10"/>
          <w:w w:val="95"/>
        </w:rPr>
        <w:t xml:space="preserve"> </w:t>
      </w:r>
      <w:r>
        <w:rPr>
          <w:spacing w:val="3"/>
          <w:w w:val="95"/>
        </w:rPr>
        <w:t>yaitu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hari </w:t>
      </w:r>
      <w:r>
        <w:t>Senin sampai dengan hari Jumat, kecuali hari tersebut merupakan hari libur Nasional atau dinyatakan sebagai hari Libur Nasional oleh pemerintah.</w:t>
      </w:r>
    </w:p>
    <w:p>
      <w:pPr>
        <w:pStyle w:val="2"/>
        <w:spacing w:before="2"/>
        <w:rPr>
          <w:sz w:val="20"/>
        </w:rPr>
      </w:pPr>
    </w:p>
    <w:p>
      <w:pPr>
        <w:pStyle w:val="2"/>
        <w:spacing w:line="252" w:lineRule="auto"/>
        <w:ind w:left="151" w:right="161"/>
        <w:jc w:val="both"/>
      </w:pPr>
      <w:r>
        <w:rPr>
          <w:b/>
          <w:i/>
          <w:w w:val="90"/>
        </w:rPr>
        <w:t xml:space="preserve">Kerusuhan </w:t>
      </w:r>
      <w:r>
        <w:rPr>
          <w:w w:val="90"/>
        </w:rPr>
        <w:t xml:space="preserve">adalah tindakan suatu kelompok orang </w:t>
      </w:r>
      <w:r>
        <w:rPr>
          <w:w w:val="95"/>
        </w:rPr>
        <w:t>minimal</w:t>
      </w:r>
      <w:r>
        <w:rPr>
          <w:spacing w:val="-35"/>
          <w:w w:val="95"/>
        </w:rPr>
        <w:t xml:space="preserve"> </w:t>
      </w:r>
      <w:r>
        <w:rPr>
          <w:w w:val="95"/>
        </w:rPr>
        <w:t>sebanyak</w:t>
      </w:r>
      <w:r>
        <w:rPr>
          <w:spacing w:val="-36"/>
          <w:w w:val="95"/>
        </w:rPr>
        <w:t xml:space="preserve"> </w:t>
      </w:r>
      <w:r>
        <w:rPr>
          <w:w w:val="95"/>
        </w:rPr>
        <w:t>12</w:t>
      </w:r>
      <w:r>
        <w:rPr>
          <w:spacing w:val="-35"/>
          <w:w w:val="95"/>
        </w:rPr>
        <w:t xml:space="preserve"> </w:t>
      </w:r>
      <w:r>
        <w:rPr>
          <w:w w:val="95"/>
        </w:rPr>
        <w:t>(dua</w:t>
      </w:r>
      <w:r>
        <w:rPr>
          <w:spacing w:val="-35"/>
          <w:w w:val="95"/>
        </w:rPr>
        <w:t xml:space="preserve"> </w:t>
      </w:r>
      <w:r>
        <w:rPr>
          <w:w w:val="95"/>
        </w:rPr>
        <w:t>belas)</w:t>
      </w:r>
      <w:r>
        <w:rPr>
          <w:spacing w:val="-35"/>
          <w:w w:val="95"/>
        </w:rPr>
        <w:t xml:space="preserve"> </w:t>
      </w:r>
      <w:r>
        <w:rPr>
          <w:w w:val="95"/>
        </w:rPr>
        <w:t>orang</w:t>
      </w:r>
      <w:r>
        <w:rPr>
          <w:spacing w:val="-36"/>
          <w:w w:val="95"/>
        </w:rPr>
        <w:t xml:space="preserve"> </w:t>
      </w:r>
      <w:r>
        <w:rPr>
          <w:w w:val="95"/>
        </w:rPr>
        <w:t>yang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dalam </w:t>
      </w:r>
      <w:r>
        <w:rPr>
          <w:w w:val="90"/>
        </w:rPr>
        <w:t xml:space="preserve">melaksanakan suatu tujuan bersama menimbulkan </w:t>
      </w:r>
      <w:r>
        <w:t xml:space="preserve">suasana gangguan ketertiban </w:t>
      </w:r>
      <w:r>
        <w:rPr>
          <w:spacing w:val="-3"/>
        </w:rPr>
        <w:t xml:space="preserve">umum </w:t>
      </w:r>
      <w:r>
        <w:t xml:space="preserve">dengan </w:t>
      </w:r>
      <w:r>
        <w:rPr>
          <w:w w:val="95"/>
        </w:rPr>
        <w:t>kegaduhan dan menggunakan kekerasan serta pengrusakan</w:t>
      </w:r>
      <w:r>
        <w:rPr>
          <w:spacing w:val="-10"/>
          <w:w w:val="95"/>
        </w:rPr>
        <w:t xml:space="preserve"> </w:t>
      </w:r>
      <w:r>
        <w:rPr>
          <w:w w:val="95"/>
        </w:rPr>
        <w:t>harta</w:t>
      </w:r>
      <w:r>
        <w:rPr>
          <w:spacing w:val="-7"/>
          <w:w w:val="95"/>
        </w:rPr>
        <w:t xml:space="preserve"> </w:t>
      </w:r>
      <w:r>
        <w:rPr>
          <w:w w:val="95"/>
        </w:rPr>
        <w:t>benda</w:t>
      </w:r>
      <w:r>
        <w:rPr>
          <w:spacing w:val="-10"/>
          <w:w w:val="95"/>
        </w:rPr>
        <w:t xml:space="preserve"> </w:t>
      </w:r>
      <w:r>
        <w:rPr>
          <w:w w:val="95"/>
        </w:rPr>
        <w:t>orang</w:t>
      </w:r>
      <w:r>
        <w:rPr>
          <w:spacing w:val="-9"/>
          <w:w w:val="95"/>
        </w:rPr>
        <w:t xml:space="preserve"> </w:t>
      </w:r>
      <w:r>
        <w:rPr>
          <w:w w:val="95"/>
        </w:rPr>
        <w:t>lain,</w:t>
      </w:r>
      <w:r>
        <w:rPr>
          <w:spacing w:val="-8"/>
          <w:w w:val="95"/>
        </w:rPr>
        <w:t xml:space="preserve"> </w:t>
      </w:r>
      <w:r>
        <w:rPr>
          <w:w w:val="95"/>
        </w:rPr>
        <w:t>yang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belum </w:t>
      </w:r>
      <w:r>
        <w:t>dianggap</w:t>
      </w:r>
      <w:r>
        <w:rPr>
          <w:spacing w:val="-22"/>
        </w:rPr>
        <w:t xml:space="preserve"> </w:t>
      </w:r>
      <w:r>
        <w:t>sebagai</w:t>
      </w:r>
      <w:r>
        <w:rPr>
          <w:spacing w:val="-16"/>
        </w:rPr>
        <w:t xml:space="preserve"> </w:t>
      </w:r>
      <w:r>
        <w:t>suatu</w:t>
      </w:r>
      <w:r>
        <w:rPr>
          <w:spacing w:val="-22"/>
        </w:rPr>
        <w:t xml:space="preserve"> </w:t>
      </w:r>
      <w:r>
        <w:t>Huru-hara.</w:t>
      </w:r>
    </w:p>
    <w:p>
      <w:pPr>
        <w:pStyle w:val="2"/>
        <w:spacing w:before="9"/>
      </w:pPr>
    </w:p>
    <w:p>
      <w:pPr>
        <w:pStyle w:val="2"/>
        <w:spacing w:line="252" w:lineRule="auto"/>
        <w:ind w:left="151" w:right="166"/>
        <w:jc w:val="both"/>
      </w:pPr>
      <w:r>
        <w:rPr>
          <w:b/>
          <w:i/>
          <w:w w:val="95"/>
        </w:rPr>
        <w:t xml:space="preserve">Pemogokan </w:t>
      </w:r>
      <w:r>
        <w:rPr>
          <w:w w:val="95"/>
        </w:rPr>
        <w:t xml:space="preserve">adalah tindakan pengrusakan yang </w:t>
      </w:r>
      <w:r>
        <w:t xml:space="preserve">disengaja oleh sekelompok pekerja, minimal </w:t>
      </w:r>
      <w:r>
        <w:rPr>
          <w:w w:val="95"/>
        </w:rPr>
        <w:t>sebanyak</w:t>
      </w:r>
      <w:r>
        <w:rPr>
          <w:spacing w:val="-25"/>
          <w:w w:val="95"/>
        </w:rPr>
        <w:t xml:space="preserve"> </w:t>
      </w:r>
      <w:r>
        <w:rPr>
          <w:w w:val="95"/>
        </w:rPr>
        <w:t>12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(dua</w:t>
      </w:r>
      <w:r>
        <w:rPr>
          <w:spacing w:val="-23"/>
          <w:w w:val="95"/>
        </w:rPr>
        <w:t xml:space="preserve"> </w:t>
      </w:r>
      <w:r>
        <w:rPr>
          <w:w w:val="95"/>
        </w:rPr>
        <w:t>belas)</w:t>
      </w:r>
      <w:r>
        <w:rPr>
          <w:spacing w:val="-23"/>
          <w:w w:val="95"/>
        </w:rPr>
        <w:t xml:space="preserve"> </w:t>
      </w:r>
      <w:r>
        <w:rPr>
          <w:w w:val="95"/>
        </w:rPr>
        <w:t>pekerja</w:t>
      </w:r>
      <w:r>
        <w:rPr>
          <w:spacing w:val="-25"/>
          <w:w w:val="95"/>
        </w:rPr>
        <w:t xml:space="preserve"> </w:t>
      </w:r>
      <w:r>
        <w:rPr>
          <w:w w:val="95"/>
        </w:rPr>
        <w:t>atau</w:t>
      </w:r>
      <w:r>
        <w:rPr>
          <w:spacing w:val="-22"/>
          <w:w w:val="95"/>
        </w:rPr>
        <w:t xml:space="preserve"> </w:t>
      </w:r>
      <w:r>
        <w:rPr>
          <w:w w:val="95"/>
        </w:rPr>
        <w:t>separuh</w:t>
      </w:r>
      <w:r>
        <w:rPr>
          <w:spacing w:val="-27"/>
          <w:w w:val="95"/>
        </w:rPr>
        <w:t xml:space="preserve"> </w:t>
      </w:r>
      <w:r>
        <w:rPr>
          <w:w w:val="95"/>
        </w:rPr>
        <w:t>dari jumlah</w:t>
      </w:r>
      <w:r>
        <w:rPr>
          <w:spacing w:val="-10"/>
          <w:w w:val="95"/>
        </w:rPr>
        <w:t xml:space="preserve"> </w:t>
      </w:r>
      <w:r>
        <w:rPr>
          <w:w w:val="95"/>
        </w:rPr>
        <w:t>pekerja</w:t>
      </w:r>
      <w:r>
        <w:rPr>
          <w:spacing w:val="-8"/>
          <w:w w:val="95"/>
        </w:rPr>
        <w:t xml:space="preserve"> </w:t>
      </w:r>
      <w:r>
        <w:rPr>
          <w:w w:val="95"/>
        </w:rPr>
        <w:t>(dalam</w:t>
      </w:r>
      <w:r>
        <w:rPr>
          <w:spacing w:val="-9"/>
          <w:w w:val="95"/>
        </w:rPr>
        <w:t xml:space="preserve"> </w:t>
      </w:r>
      <w:r>
        <w:rPr>
          <w:w w:val="95"/>
        </w:rPr>
        <w:t>hal</w:t>
      </w:r>
      <w:r>
        <w:rPr>
          <w:spacing w:val="-7"/>
          <w:w w:val="95"/>
        </w:rPr>
        <w:t xml:space="preserve"> </w:t>
      </w:r>
      <w:r>
        <w:rPr>
          <w:w w:val="95"/>
        </w:rPr>
        <w:t>jumlah</w:t>
      </w:r>
      <w:r>
        <w:rPr>
          <w:spacing w:val="-10"/>
          <w:w w:val="95"/>
        </w:rPr>
        <w:t xml:space="preserve"> </w:t>
      </w:r>
      <w:r>
        <w:rPr>
          <w:w w:val="95"/>
        </w:rPr>
        <w:t>seluruh</w:t>
      </w:r>
      <w:r>
        <w:rPr>
          <w:spacing w:val="-7"/>
          <w:w w:val="95"/>
        </w:rPr>
        <w:t xml:space="preserve"> </w:t>
      </w:r>
      <w:r>
        <w:rPr>
          <w:w w:val="95"/>
        </w:rPr>
        <w:t>pekerja kurang</w:t>
      </w:r>
      <w:r>
        <w:rPr>
          <w:spacing w:val="-28"/>
          <w:w w:val="95"/>
        </w:rPr>
        <w:t xml:space="preserve"> </w:t>
      </w:r>
      <w:r>
        <w:rPr>
          <w:w w:val="95"/>
        </w:rPr>
        <w:t>dari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dua</w:t>
      </w:r>
      <w:r>
        <w:rPr>
          <w:spacing w:val="-29"/>
          <w:w w:val="95"/>
        </w:rPr>
        <w:t xml:space="preserve"> </w:t>
      </w:r>
      <w:r>
        <w:rPr>
          <w:w w:val="95"/>
        </w:rPr>
        <w:t>puluh</w:t>
      </w:r>
      <w:r>
        <w:rPr>
          <w:spacing w:val="-30"/>
          <w:w w:val="95"/>
        </w:rPr>
        <w:t xml:space="preserve"> </w:t>
      </w:r>
      <w:r>
        <w:rPr>
          <w:w w:val="95"/>
        </w:rPr>
        <w:t>empat</w:t>
      </w:r>
      <w:r>
        <w:rPr>
          <w:spacing w:val="-27"/>
          <w:w w:val="95"/>
        </w:rPr>
        <w:t xml:space="preserve"> </w:t>
      </w:r>
      <w:r>
        <w:rPr>
          <w:w w:val="95"/>
        </w:rPr>
        <w:t>orang),</w:t>
      </w:r>
      <w:r>
        <w:rPr>
          <w:spacing w:val="-29"/>
          <w:w w:val="95"/>
        </w:rPr>
        <w:t xml:space="preserve"> </w:t>
      </w:r>
      <w:r>
        <w:rPr>
          <w:w w:val="95"/>
        </w:rPr>
        <w:t>yang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menolak </w:t>
      </w:r>
      <w:r>
        <w:rPr>
          <w:w w:val="90"/>
        </w:rPr>
        <w:t xml:space="preserve">bekerja sebagaimana biasanya dalam usaha untuk </w:t>
      </w:r>
      <w:r>
        <w:rPr>
          <w:w w:val="95"/>
        </w:rPr>
        <w:t>memaksa</w:t>
      </w:r>
      <w:r>
        <w:rPr>
          <w:spacing w:val="-33"/>
          <w:w w:val="95"/>
        </w:rPr>
        <w:t xml:space="preserve"> </w:t>
      </w:r>
      <w:r>
        <w:rPr>
          <w:w w:val="95"/>
        </w:rPr>
        <w:t>majikan</w:t>
      </w:r>
      <w:r>
        <w:rPr>
          <w:spacing w:val="-34"/>
          <w:w w:val="95"/>
        </w:rPr>
        <w:t xml:space="preserve"> </w:t>
      </w:r>
      <w:r>
        <w:rPr>
          <w:w w:val="95"/>
        </w:rPr>
        <w:t>memenuhi</w:t>
      </w:r>
      <w:r>
        <w:rPr>
          <w:spacing w:val="-30"/>
          <w:w w:val="95"/>
        </w:rPr>
        <w:t xml:space="preserve"> </w:t>
      </w:r>
      <w:r>
        <w:rPr>
          <w:w w:val="95"/>
        </w:rPr>
        <w:t>tuntutan</w:t>
      </w:r>
      <w:r>
        <w:rPr>
          <w:spacing w:val="-32"/>
          <w:w w:val="95"/>
        </w:rPr>
        <w:t xml:space="preserve"> </w:t>
      </w:r>
      <w:r>
        <w:rPr>
          <w:w w:val="95"/>
        </w:rPr>
        <w:t>dari</w:t>
      </w:r>
      <w:r>
        <w:rPr>
          <w:spacing w:val="-31"/>
          <w:w w:val="95"/>
        </w:rPr>
        <w:t xml:space="preserve"> </w:t>
      </w:r>
      <w:r>
        <w:rPr>
          <w:w w:val="95"/>
        </w:rPr>
        <w:t>pekerja atau</w:t>
      </w:r>
      <w:r>
        <w:rPr>
          <w:spacing w:val="-16"/>
          <w:w w:val="95"/>
        </w:rPr>
        <w:t xml:space="preserve"> </w:t>
      </w:r>
      <w:r>
        <w:rPr>
          <w:w w:val="95"/>
        </w:rPr>
        <w:t>dalam</w:t>
      </w:r>
      <w:r>
        <w:rPr>
          <w:spacing w:val="-15"/>
          <w:w w:val="95"/>
        </w:rPr>
        <w:t xml:space="preserve"> </w:t>
      </w:r>
      <w:r>
        <w:rPr>
          <w:w w:val="95"/>
        </w:rPr>
        <w:t>melakukan</w:t>
      </w:r>
      <w:r>
        <w:rPr>
          <w:spacing w:val="-16"/>
          <w:w w:val="95"/>
        </w:rPr>
        <w:t xml:space="preserve"> </w:t>
      </w:r>
      <w:r>
        <w:rPr>
          <w:w w:val="95"/>
        </w:rPr>
        <w:t>protes</w:t>
      </w:r>
      <w:r>
        <w:rPr>
          <w:spacing w:val="-14"/>
          <w:w w:val="95"/>
        </w:rPr>
        <w:t xml:space="preserve"> </w:t>
      </w:r>
      <w:r>
        <w:rPr>
          <w:w w:val="95"/>
        </w:rPr>
        <w:t>terhadap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peraturan </w:t>
      </w:r>
      <w:r>
        <w:t>atau persyaratan kerja yang diberlakukan oleh majikan.</w:t>
      </w:r>
    </w:p>
    <w:p>
      <w:pPr>
        <w:pStyle w:val="2"/>
        <w:spacing w:before="6"/>
        <w:rPr>
          <w:sz w:val="20"/>
        </w:rPr>
      </w:pPr>
    </w:p>
    <w:p>
      <w:pPr>
        <w:pStyle w:val="2"/>
        <w:spacing w:line="252" w:lineRule="auto"/>
        <w:ind w:left="151" w:right="166"/>
        <w:jc w:val="both"/>
      </w:pPr>
      <w:r>
        <w:rPr>
          <w:b/>
          <w:i/>
        </w:rPr>
        <w:t xml:space="preserve">Penghalangan bekerja </w:t>
      </w:r>
      <w:r>
        <w:t xml:space="preserve">adalah tindakan pengrusakan yang sengaja dilakukan oleh </w:t>
      </w:r>
      <w:r>
        <w:rPr>
          <w:w w:val="95"/>
        </w:rPr>
        <w:t xml:space="preserve">sekelompok pekerja, minimal sebanyak </w:t>
      </w:r>
      <w:r>
        <w:rPr>
          <w:spacing w:val="-3"/>
          <w:w w:val="95"/>
        </w:rPr>
        <w:t xml:space="preserve">12 </w:t>
      </w:r>
      <w:r>
        <w:rPr>
          <w:w w:val="95"/>
        </w:rPr>
        <w:t xml:space="preserve">(dua </w:t>
      </w:r>
      <w:r>
        <w:t>belas)</w:t>
      </w:r>
      <w:r>
        <w:rPr>
          <w:spacing w:val="-20"/>
        </w:rPr>
        <w:t xml:space="preserve"> </w:t>
      </w:r>
      <w:r>
        <w:t>pekerja</w:t>
      </w:r>
      <w:r>
        <w:rPr>
          <w:spacing w:val="-20"/>
        </w:rPr>
        <w:t xml:space="preserve"> </w:t>
      </w:r>
      <w:r>
        <w:t>atau</w:t>
      </w:r>
      <w:r>
        <w:rPr>
          <w:spacing w:val="-23"/>
        </w:rPr>
        <w:t xml:space="preserve"> </w:t>
      </w:r>
      <w:r>
        <w:t>separuh</w:t>
      </w:r>
      <w:r>
        <w:rPr>
          <w:spacing w:val="-22"/>
        </w:rPr>
        <w:t xml:space="preserve"> </w:t>
      </w:r>
      <w:r>
        <w:t>dari</w:t>
      </w:r>
      <w:r>
        <w:rPr>
          <w:spacing w:val="-19"/>
        </w:rPr>
        <w:t xml:space="preserve"> </w:t>
      </w:r>
      <w:r>
        <w:t>jumlah</w:t>
      </w:r>
      <w:r>
        <w:rPr>
          <w:spacing w:val="-20"/>
        </w:rPr>
        <w:t xml:space="preserve"> </w:t>
      </w:r>
      <w:r>
        <w:t xml:space="preserve">pekerja </w:t>
      </w:r>
      <w:r>
        <w:rPr>
          <w:w w:val="95"/>
        </w:rPr>
        <w:t>(dalam</w:t>
      </w:r>
      <w:r>
        <w:rPr>
          <w:spacing w:val="-20"/>
          <w:w w:val="95"/>
        </w:rPr>
        <w:t xml:space="preserve"> </w:t>
      </w:r>
      <w:r>
        <w:rPr>
          <w:w w:val="95"/>
        </w:rPr>
        <w:t>hal</w:t>
      </w:r>
      <w:r>
        <w:rPr>
          <w:spacing w:val="-13"/>
          <w:w w:val="95"/>
        </w:rPr>
        <w:t xml:space="preserve"> </w:t>
      </w:r>
      <w:r>
        <w:rPr>
          <w:w w:val="95"/>
        </w:rPr>
        <w:t>jumlah</w:t>
      </w:r>
      <w:r>
        <w:rPr>
          <w:spacing w:val="-20"/>
          <w:w w:val="95"/>
        </w:rPr>
        <w:t xml:space="preserve"> </w:t>
      </w:r>
      <w:r>
        <w:rPr>
          <w:w w:val="95"/>
        </w:rPr>
        <w:t>seluruh</w:t>
      </w:r>
      <w:r>
        <w:rPr>
          <w:spacing w:val="-17"/>
          <w:w w:val="95"/>
        </w:rPr>
        <w:t xml:space="preserve"> </w:t>
      </w:r>
      <w:r>
        <w:rPr>
          <w:w w:val="95"/>
        </w:rPr>
        <w:t>pekerja</w:t>
      </w:r>
      <w:r>
        <w:rPr>
          <w:spacing w:val="-13"/>
          <w:w w:val="95"/>
        </w:rPr>
        <w:t xml:space="preserve"> </w:t>
      </w:r>
      <w:r>
        <w:rPr>
          <w:w w:val="95"/>
        </w:rPr>
        <w:t>kurang</w:t>
      </w:r>
      <w:r>
        <w:rPr>
          <w:spacing w:val="-19"/>
          <w:w w:val="95"/>
        </w:rPr>
        <w:t xml:space="preserve"> </w:t>
      </w:r>
      <w:r>
        <w:rPr>
          <w:w w:val="95"/>
        </w:rPr>
        <w:t>dari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 xml:space="preserve">dua </w:t>
      </w:r>
      <w:r>
        <w:t>puluh</w:t>
      </w:r>
      <w:r>
        <w:rPr>
          <w:spacing w:val="-18"/>
        </w:rPr>
        <w:t xml:space="preserve"> </w:t>
      </w:r>
      <w:r>
        <w:t>empat</w:t>
      </w:r>
      <w:r>
        <w:rPr>
          <w:spacing w:val="-12"/>
        </w:rPr>
        <w:t xml:space="preserve"> </w:t>
      </w:r>
      <w:r>
        <w:t>orang),</w:t>
      </w:r>
      <w:r>
        <w:rPr>
          <w:spacing w:val="-13"/>
        </w:rPr>
        <w:t xml:space="preserve"> </w:t>
      </w:r>
      <w:r>
        <w:t>akibat</w:t>
      </w:r>
      <w:r>
        <w:rPr>
          <w:spacing w:val="-14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rPr>
          <w:spacing w:val="-2"/>
        </w:rPr>
        <w:t>adanya</w:t>
      </w:r>
      <w:r>
        <w:rPr>
          <w:spacing w:val="-13"/>
        </w:rPr>
        <w:t xml:space="preserve"> </w:t>
      </w:r>
      <w:r>
        <w:t>pekerja yang</w:t>
      </w:r>
      <w:r>
        <w:rPr>
          <w:spacing w:val="-8"/>
        </w:rPr>
        <w:t xml:space="preserve"> </w:t>
      </w:r>
      <w:r>
        <w:t>diberhentikan</w:t>
      </w:r>
      <w:r>
        <w:rPr>
          <w:spacing w:val="-10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dihalangi</w:t>
      </w:r>
      <w:r>
        <w:rPr>
          <w:spacing w:val="-7"/>
        </w:rPr>
        <w:t xml:space="preserve"> </w:t>
      </w:r>
      <w:r>
        <w:t>bekerja</w:t>
      </w:r>
      <w:r>
        <w:rPr>
          <w:spacing w:val="-6"/>
        </w:rPr>
        <w:t xml:space="preserve"> </w:t>
      </w:r>
      <w:r>
        <w:t>oleh majikan.</w:t>
      </w:r>
    </w:p>
    <w:p>
      <w:pPr>
        <w:spacing w:after="0" w:line="252" w:lineRule="auto"/>
        <w:jc w:val="both"/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104" w:space="475"/>
            <w:col w:w="4221"/>
          </w:cols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120" w:right="1720" w:bottom="1580" w:left="1720" w:header="149" w:footer="1393" w:gutter="0"/>
          <w:pgNumType w:fmt="decimal"/>
          <w:cols w:space="720" w:num="1"/>
        </w:sectPr>
      </w:pPr>
    </w:p>
    <w:p>
      <w:pPr>
        <w:pStyle w:val="2"/>
        <w:spacing w:before="94" w:line="252" w:lineRule="auto"/>
        <w:ind w:left="151" w:right="47"/>
        <w:jc w:val="both"/>
      </w:pPr>
      <w:r>
        <w:rPr>
          <w:b/>
          <w:i/>
          <w:w w:val="95"/>
        </w:rPr>
        <w:t>Perbuatan</w:t>
      </w:r>
      <w:r>
        <w:rPr>
          <w:b/>
          <w:i/>
          <w:spacing w:val="-24"/>
          <w:w w:val="95"/>
        </w:rPr>
        <w:t xml:space="preserve"> </w:t>
      </w:r>
      <w:r>
        <w:rPr>
          <w:b/>
          <w:i/>
          <w:w w:val="95"/>
        </w:rPr>
        <w:t>jahat</w:t>
      </w:r>
      <w:r>
        <w:rPr>
          <w:b/>
          <w:i/>
          <w:spacing w:val="-22"/>
          <w:w w:val="95"/>
        </w:rPr>
        <w:t xml:space="preserve"> </w:t>
      </w:r>
      <w:r>
        <w:rPr>
          <w:w w:val="95"/>
        </w:rPr>
        <w:t>adalah</w:t>
      </w:r>
      <w:r>
        <w:rPr>
          <w:spacing w:val="-26"/>
          <w:w w:val="95"/>
        </w:rPr>
        <w:t xml:space="preserve"> </w:t>
      </w:r>
      <w:r>
        <w:rPr>
          <w:w w:val="95"/>
        </w:rPr>
        <w:t>tindakan</w:t>
      </w:r>
      <w:r>
        <w:rPr>
          <w:spacing w:val="-27"/>
          <w:w w:val="95"/>
        </w:rPr>
        <w:t xml:space="preserve"> </w:t>
      </w:r>
      <w:r>
        <w:rPr>
          <w:w w:val="95"/>
        </w:rPr>
        <w:t>seseorang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yang dengan sengaja merusak harta </w:t>
      </w:r>
      <w:r>
        <w:rPr>
          <w:spacing w:val="-3"/>
          <w:w w:val="95"/>
        </w:rPr>
        <w:t xml:space="preserve">benda </w:t>
      </w:r>
      <w:r>
        <w:rPr>
          <w:w w:val="95"/>
        </w:rPr>
        <w:t>orang lain karena</w:t>
      </w:r>
      <w:r>
        <w:rPr>
          <w:spacing w:val="-11"/>
          <w:w w:val="95"/>
        </w:rPr>
        <w:t xml:space="preserve"> </w:t>
      </w:r>
      <w:r>
        <w:rPr>
          <w:w w:val="95"/>
        </w:rPr>
        <w:t>dendam,</w:t>
      </w:r>
      <w:r>
        <w:rPr>
          <w:spacing w:val="-11"/>
          <w:w w:val="95"/>
        </w:rPr>
        <w:t xml:space="preserve"> </w:t>
      </w:r>
      <w:r>
        <w:rPr>
          <w:w w:val="95"/>
        </w:rPr>
        <w:t>dengki,</w:t>
      </w:r>
      <w:r>
        <w:rPr>
          <w:spacing w:val="-7"/>
          <w:w w:val="95"/>
        </w:rPr>
        <w:t xml:space="preserve"> </w:t>
      </w:r>
      <w:r>
        <w:rPr>
          <w:w w:val="95"/>
        </w:rPr>
        <w:t>amarah</w:t>
      </w:r>
      <w:r>
        <w:rPr>
          <w:spacing w:val="-13"/>
          <w:w w:val="95"/>
        </w:rPr>
        <w:t xml:space="preserve"> </w:t>
      </w:r>
      <w:r>
        <w:rPr>
          <w:w w:val="95"/>
        </w:rPr>
        <w:t>atau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vandalistis, kecuali tindakan yang dilakukan oleh seseorang </w:t>
      </w:r>
      <w:r>
        <w:t xml:space="preserve">yang berada di bawah pengawasan atau atas perintah </w:t>
      </w:r>
      <w:r>
        <w:rPr>
          <w:b/>
          <w:i/>
        </w:rPr>
        <w:t xml:space="preserve">Debitur </w:t>
      </w:r>
      <w:r>
        <w:t xml:space="preserve">atau yang mengawasi atau menguasai harta </w:t>
      </w:r>
      <w:r>
        <w:rPr>
          <w:spacing w:val="-3"/>
        </w:rPr>
        <w:t xml:space="preserve">benda </w:t>
      </w:r>
      <w:r>
        <w:t>tersebut, atau oleh pencuri/perampok/</w:t>
      </w:r>
      <w:r>
        <w:rPr>
          <w:spacing w:val="-4"/>
        </w:rPr>
        <w:t xml:space="preserve"> </w:t>
      </w:r>
      <w:r>
        <w:t>penjarah.</w:t>
      </w:r>
    </w:p>
    <w:p>
      <w:pPr>
        <w:pStyle w:val="2"/>
        <w:spacing w:before="10"/>
      </w:pPr>
    </w:p>
    <w:p>
      <w:pPr>
        <w:pStyle w:val="2"/>
        <w:spacing w:line="252" w:lineRule="auto"/>
        <w:ind w:left="151" w:right="43"/>
        <w:jc w:val="both"/>
      </w:pPr>
      <w:r>
        <w:rPr>
          <w:b/>
          <w:i/>
        </w:rPr>
        <w:t xml:space="preserve">Pencegahan </w:t>
      </w:r>
      <w:r>
        <w:t xml:space="preserve">adalah tindakan </w:t>
      </w:r>
      <w:r>
        <w:rPr>
          <w:spacing w:val="-3"/>
        </w:rPr>
        <w:t xml:space="preserve">pihak </w:t>
      </w:r>
      <w:r>
        <w:t>yang berwenang dalam usaha menghalangi, menghentikan atau mengurangi dampak atau akibat</w:t>
      </w:r>
      <w:r>
        <w:rPr>
          <w:spacing w:val="-33"/>
        </w:rPr>
        <w:t xml:space="preserve"> </w:t>
      </w:r>
      <w:r>
        <w:t>dari</w:t>
      </w:r>
      <w:r>
        <w:rPr>
          <w:spacing w:val="-32"/>
        </w:rPr>
        <w:t xml:space="preserve"> </w:t>
      </w:r>
      <w:r>
        <w:t>terjadinya</w:t>
      </w:r>
      <w:r>
        <w:rPr>
          <w:spacing w:val="-34"/>
        </w:rPr>
        <w:t xml:space="preserve"> </w:t>
      </w:r>
      <w:r>
        <w:t>risiko-risiko</w:t>
      </w:r>
      <w:r>
        <w:rPr>
          <w:spacing w:val="-33"/>
        </w:rPr>
        <w:t xml:space="preserve"> </w:t>
      </w:r>
      <w:r>
        <w:t>yang</w:t>
      </w:r>
      <w:r>
        <w:rPr>
          <w:spacing w:val="-36"/>
        </w:rPr>
        <w:t xml:space="preserve"> </w:t>
      </w:r>
      <w:r>
        <w:t>dijamin.</w:t>
      </w:r>
    </w:p>
    <w:p>
      <w:pPr>
        <w:pStyle w:val="2"/>
        <w:spacing w:before="11"/>
      </w:pPr>
    </w:p>
    <w:p>
      <w:pPr>
        <w:pStyle w:val="2"/>
        <w:spacing w:line="252" w:lineRule="auto"/>
        <w:ind w:left="151" w:right="43"/>
        <w:jc w:val="both"/>
      </w:pPr>
      <w:r>
        <w:rPr>
          <w:b/>
          <w:i/>
        </w:rPr>
        <w:t>Huru-hara</w:t>
      </w:r>
      <w:r>
        <w:rPr>
          <w:b/>
          <w:i/>
          <w:spacing w:val="-23"/>
        </w:rPr>
        <w:t xml:space="preserve"> </w:t>
      </w:r>
      <w:r>
        <w:t>adalah</w:t>
      </w:r>
      <w:r>
        <w:rPr>
          <w:spacing w:val="-24"/>
        </w:rPr>
        <w:t xml:space="preserve"> </w:t>
      </w:r>
      <w:r>
        <w:t>keadaan</w:t>
      </w:r>
      <w:r>
        <w:rPr>
          <w:spacing w:val="-22"/>
        </w:rPr>
        <w:t xml:space="preserve"> </w:t>
      </w:r>
      <w:r>
        <w:rPr>
          <w:spacing w:val="-4"/>
        </w:rPr>
        <w:t>di</w:t>
      </w:r>
      <w:r>
        <w:rPr>
          <w:spacing w:val="-19"/>
        </w:rPr>
        <w:t xml:space="preserve"> </w:t>
      </w:r>
      <w:r>
        <w:t>satu</w:t>
      </w:r>
      <w:r>
        <w:rPr>
          <w:spacing w:val="-24"/>
        </w:rPr>
        <w:t xml:space="preserve"> </w:t>
      </w:r>
      <w:r>
        <w:t>kota</w:t>
      </w:r>
      <w:r>
        <w:rPr>
          <w:spacing w:val="-19"/>
        </w:rPr>
        <w:t xml:space="preserve"> </w:t>
      </w:r>
      <w:r>
        <w:rPr>
          <w:spacing w:val="-4"/>
        </w:rPr>
        <w:t>di</w:t>
      </w:r>
      <w:r>
        <w:rPr>
          <w:spacing w:val="-18"/>
        </w:rPr>
        <w:t xml:space="preserve"> </w:t>
      </w:r>
      <w:r>
        <w:rPr>
          <w:spacing w:val="-3"/>
        </w:rPr>
        <w:t xml:space="preserve">mana </w:t>
      </w:r>
      <w:r>
        <w:rPr>
          <w:w w:val="90"/>
        </w:rPr>
        <w:t xml:space="preserve">sejumlah besar massa secara bersama-sama atau </w:t>
      </w:r>
      <w:r>
        <w:t xml:space="preserve">dalam kelompok-kelompok kecil menimbulkan suasana gangguan ketertiban </w:t>
      </w:r>
      <w:r>
        <w:rPr>
          <w:spacing w:val="-3"/>
        </w:rPr>
        <w:t xml:space="preserve">dan </w:t>
      </w:r>
      <w:r>
        <w:t xml:space="preserve">keamanan </w:t>
      </w:r>
      <w:r>
        <w:rPr>
          <w:w w:val="90"/>
        </w:rPr>
        <w:t xml:space="preserve">masyarakat dengan kegaduhan dan menggunakan </w:t>
      </w:r>
      <w:r>
        <w:rPr>
          <w:w w:val="95"/>
        </w:rPr>
        <w:t xml:space="preserve">kekerasan serta rentetan pengrusakan sejumlah </w:t>
      </w:r>
      <w:r>
        <w:t>besar harta benda, sedemikian rupa sehingga timbul ketakutan umum, yang ditandai dengan terhentinya</w:t>
      </w:r>
      <w:r>
        <w:rPr>
          <w:spacing w:val="-4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separuh</w:t>
      </w:r>
      <w:r>
        <w:rPr>
          <w:spacing w:val="-6"/>
        </w:rPr>
        <w:t xml:space="preserve"> </w:t>
      </w:r>
      <w:r>
        <w:t>kegiatan</w:t>
      </w:r>
      <w:r>
        <w:rPr>
          <w:spacing w:val="-7"/>
        </w:rPr>
        <w:t xml:space="preserve"> </w:t>
      </w:r>
      <w:r>
        <w:t>no</w:t>
      </w:r>
      <w:r>
        <w:rPr>
          <w:spacing w:val="-43"/>
        </w:rPr>
        <w:t xml:space="preserve"> </w:t>
      </w:r>
      <w:r>
        <w:t xml:space="preserve">rmal </w:t>
      </w:r>
      <w:r>
        <w:rPr>
          <w:w w:val="95"/>
        </w:rPr>
        <w:t xml:space="preserve">pusat perdagangan/ pertokoan </w:t>
      </w:r>
      <w:r>
        <w:rPr>
          <w:spacing w:val="2"/>
          <w:w w:val="95"/>
        </w:rPr>
        <w:t xml:space="preserve">atau </w:t>
      </w:r>
      <w:r>
        <w:rPr>
          <w:w w:val="95"/>
        </w:rPr>
        <w:t xml:space="preserve">perkantoran </w:t>
      </w:r>
      <w:r>
        <w:t xml:space="preserve">atau sekoiah atau transportasi umum di kota </w:t>
      </w:r>
      <w:r>
        <w:rPr>
          <w:w w:val="95"/>
        </w:rPr>
        <w:t>tersebut</w:t>
      </w:r>
      <w:r>
        <w:rPr>
          <w:spacing w:val="-20"/>
          <w:w w:val="95"/>
        </w:rPr>
        <w:t xml:space="preserve"> </w:t>
      </w:r>
      <w:r>
        <w:rPr>
          <w:w w:val="95"/>
        </w:rPr>
        <w:t>selama</w:t>
      </w:r>
      <w:r>
        <w:rPr>
          <w:spacing w:val="-23"/>
          <w:w w:val="95"/>
        </w:rPr>
        <w:t xml:space="preserve"> </w:t>
      </w:r>
      <w:r>
        <w:rPr>
          <w:w w:val="95"/>
        </w:rPr>
        <w:t>minimal</w:t>
      </w:r>
      <w:r>
        <w:rPr>
          <w:spacing w:val="-21"/>
          <w:w w:val="95"/>
        </w:rPr>
        <w:t xml:space="preserve"> </w:t>
      </w:r>
      <w:r>
        <w:rPr>
          <w:w w:val="95"/>
        </w:rPr>
        <w:t>24</w:t>
      </w:r>
      <w:r>
        <w:rPr>
          <w:spacing w:val="-24"/>
          <w:w w:val="95"/>
        </w:rPr>
        <w:t xml:space="preserve"> </w:t>
      </w:r>
      <w:r>
        <w:rPr>
          <w:w w:val="95"/>
        </w:rPr>
        <w:t>(duapuluh</w:t>
      </w:r>
      <w:r>
        <w:rPr>
          <w:spacing w:val="-23"/>
          <w:w w:val="95"/>
        </w:rPr>
        <w:t xml:space="preserve"> </w:t>
      </w:r>
      <w:r>
        <w:rPr>
          <w:w w:val="95"/>
        </w:rPr>
        <w:t>empat)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jam </w:t>
      </w:r>
      <w:r>
        <w:t>secara terus-menerus yang dimulai sebelum, selama</w:t>
      </w:r>
      <w:r>
        <w:rPr>
          <w:spacing w:val="-21"/>
        </w:rPr>
        <w:t xml:space="preserve"> </w:t>
      </w:r>
      <w:r>
        <w:t>atau</w:t>
      </w:r>
      <w:r>
        <w:rPr>
          <w:spacing w:val="-24"/>
        </w:rPr>
        <w:t xml:space="preserve"> </w:t>
      </w:r>
      <w:r>
        <w:t>setelah</w:t>
      </w:r>
      <w:r>
        <w:rPr>
          <w:spacing w:val="-23"/>
        </w:rPr>
        <w:t xml:space="preserve"> </w:t>
      </w:r>
      <w:r>
        <w:t>kejadian</w:t>
      </w:r>
      <w:r>
        <w:rPr>
          <w:spacing w:val="-23"/>
        </w:rPr>
        <w:t xml:space="preserve"> </w:t>
      </w:r>
      <w:r>
        <w:t>tersebut.</w:t>
      </w:r>
    </w:p>
    <w:p>
      <w:pPr>
        <w:pStyle w:val="2"/>
        <w:rPr>
          <w:sz w:val="20"/>
        </w:rPr>
      </w:pPr>
    </w:p>
    <w:p>
      <w:pPr>
        <w:pStyle w:val="2"/>
        <w:spacing w:line="252" w:lineRule="auto"/>
        <w:ind w:left="151" w:right="38"/>
        <w:jc w:val="both"/>
      </w:pPr>
      <w:r>
        <w:rPr>
          <w:b/>
          <w:i/>
          <w:w w:val="95"/>
        </w:rPr>
        <w:t>Pembangkitan</w:t>
      </w:r>
      <w:r>
        <w:rPr>
          <w:b/>
          <w:i/>
          <w:spacing w:val="-14"/>
          <w:w w:val="95"/>
        </w:rPr>
        <w:t xml:space="preserve"> </w:t>
      </w:r>
      <w:r>
        <w:rPr>
          <w:b/>
          <w:i/>
          <w:w w:val="95"/>
        </w:rPr>
        <w:t>Rakyat</w:t>
      </w:r>
      <w:r>
        <w:rPr>
          <w:b/>
          <w:i/>
          <w:spacing w:val="-12"/>
          <w:w w:val="95"/>
        </w:rPr>
        <w:t xml:space="preserve"> </w:t>
      </w:r>
      <w:r>
        <w:rPr>
          <w:w w:val="95"/>
        </w:rPr>
        <w:t>adalah</w:t>
      </w:r>
      <w:r>
        <w:rPr>
          <w:spacing w:val="-13"/>
          <w:w w:val="95"/>
        </w:rPr>
        <w:t xml:space="preserve"> </w:t>
      </w:r>
      <w:r>
        <w:rPr>
          <w:w w:val="95"/>
        </w:rPr>
        <w:t>gerakan</w:t>
      </w:r>
      <w:r>
        <w:rPr>
          <w:spacing w:val="-16"/>
          <w:w w:val="95"/>
        </w:rPr>
        <w:t xml:space="preserve"> </w:t>
      </w:r>
      <w:r>
        <w:rPr>
          <w:w w:val="95"/>
        </w:rPr>
        <w:t>sebagian besar</w:t>
      </w:r>
      <w:r>
        <w:rPr>
          <w:spacing w:val="-23"/>
          <w:w w:val="95"/>
        </w:rPr>
        <w:t xml:space="preserve"> </w:t>
      </w:r>
      <w:r>
        <w:rPr>
          <w:w w:val="95"/>
        </w:rPr>
        <w:t>rakyat</w:t>
      </w:r>
      <w:r>
        <w:rPr>
          <w:spacing w:val="-24"/>
          <w:w w:val="95"/>
        </w:rPr>
        <w:t xml:space="preserve"> </w:t>
      </w:r>
      <w:r>
        <w:rPr>
          <w:w w:val="95"/>
        </w:rPr>
        <w:t>di</w:t>
      </w:r>
      <w:r>
        <w:rPr>
          <w:spacing w:val="-29"/>
          <w:w w:val="95"/>
        </w:rPr>
        <w:t xml:space="preserve"> </w:t>
      </w:r>
      <w:r>
        <w:rPr>
          <w:w w:val="95"/>
        </w:rPr>
        <w:t>Ibukota</w:t>
      </w:r>
      <w:r>
        <w:rPr>
          <w:spacing w:val="-27"/>
          <w:w w:val="95"/>
        </w:rPr>
        <w:t xml:space="preserve"> </w:t>
      </w:r>
      <w:r>
        <w:rPr>
          <w:w w:val="95"/>
        </w:rPr>
        <w:t>Negara,</w:t>
      </w:r>
      <w:r>
        <w:rPr>
          <w:spacing w:val="-23"/>
          <w:w w:val="95"/>
        </w:rPr>
        <w:t xml:space="preserve"> </w:t>
      </w:r>
      <w:r>
        <w:rPr>
          <w:w w:val="95"/>
        </w:rPr>
        <w:t>atau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w w:val="95"/>
        </w:rPr>
        <w:t>3</w:t>
      </w:r>
      <w:r>
        <w:rPr>
          <w:spacing w:val="-29"/>
          <w:w w:val="95"/>
        </w:rPr>
        <w:t xml:space="preserve"> </w:t>
      </w:r>
      <w:r>
        <w:rPr>
          <w:w w:val="95"/>
        </w:rPr>
        <w:t>(tiga)</w:t>
      </w:r>
      <w:r>
        <w:rPr>
          <w:spacing w:val="-27"/>
          <w:w w:val="95"/>
        </w:rPr>
        <w:t xml:space="preserve"> </w:t>
      </w:r>
      <w:r>
        <w:rPr>
          <w:w w:val="95"/>
        </w:rPr>
        <w:t>atau lebih</w:t>
      </w:r>
      <w:r>
        <w:rPr>
          <w:spacing w:val="-13"/>
          <w:w w:val="95"/>
        </w:rPr>
        <w:t xml:space="preserve"> </w:t>
      </w:r>
      <w:r>
        <w:rPr>
          <w:w w:val="95"/>
        </w:rPr>
        <w:t>Ibukota</w:t>
      </w:r>
      <w:r>
        <w:rPr>
          <w:spacing w:val="-10"/>
          <w:w w:val="95"/>
        </w:rPr>
        <w:t xml:space="preserve"> </w:t>
      </w:r>
      <w:r>
        <w:rPr>
          <w:w w:val="95"/>
        </w:rPr>
        <w:t>Propinsi</w:t>
      </w:r>
      <w:r>
        <w:rPr>
          <w:spacing w:val="-8"/>
          <w:w w:val="95"/>
        </w:rPr>
        <w:t xml:space="preserve"> </w:t>
      </w:r>
      <w:r>
        <w:rPr>
          <w:w w:val="95"/>
        </w:rPr>
        <w:t>dalam</w:t>
      </w:r>
      <w:r>
        <w:rPr>
          <w:spacing w:val="-12"/>
          <w:w w:val="95"/>
        </w:rPr>
        <w:t xml:space="preserve"> </w:t>
      </w:r>
      <w:r>
        <w:rPr>
          <w:w w:val="95"/>
        </w:rPr>
        <w:t>kurun</w:t>
      </w:r>
      <w:r>
        <w:rPr>
          <w:spacing w:val="-12"/>
          <w:w w:val="95"/>
        </w:rPr>
        <w:t xml:space="preserve"> </w:t>
      </w:r>
      <w:r>
        <w:rPr>
          <w:w w:val="95"/>
        </w:rPr>
        <w:t>waktu</w:t>
      </w:r>
      <w:r>
        <w:rPr>
          <w:spacing w:val="-13"/>
          <w:w w:val="95"/>
        </w:rPr>
        <w:t xml:space="preserve"> </w:t>
      </w:r>
      <w:r>
        <w:rPr>
          <w:w w:val="95"/>
        </w:rPr>
        <w:t>12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(dua </w:t>
      </w:r>
      <w:r>
        <w:t>belas) hari, yang menuntut penggantian Pemerintah</w:t>
      </w:r>
      <w:r>
        <w:rPr>
          <w:spacing w:val="-24"/>
        </w:rPr>
        <w:t xml:space="preserve"> </w:t>
      </w:r>
      <w:r>
        <w:t>yang</w:t>
      </w:r>
      <w:r>
        <w:rPr>
          <w:spacing w:val="-23"/>
        </w:rPr>
        <w:t xml:space="preserve"> </w:t>
      </w:r>
      <w:r>
        <w:t>sah</w:t>
      </w:r>
      <w:r>
        <w:rPr>
          <w:spacing w:val="-18"/>
        </w:rPr>
        <w:t xml:space="preserve"> </w:t>
      </w:r>
      <w:r>
        <w:rPr>
          <w:i/>
        </w:rPr>
        <w:t>de</w:t>
      </w:r>
      <w:r>
        <w:rPr>
          <w:i/>
          <w:spacing w:val="-22"/>
        </w:rPr>
        <w:t xml:space="preserve"> </w:t>
      </w:r>
      <w:r>
        <w:rPr>
          <w:i/>
        </w:rPr>
        <w:t>jure</w:t>
      </w:r>
      <w:r>
        <w:rPr>
          <w:i/>
          <w:spacing w:val="-19"/>
        </w:rPr>
        <w:t xml:space="preserve"> </w:t>
      </w:r>
      <w:r>
        <w:t>atau</w:t>
      </w:r>
      <w:r>
        <w:rPr>
          <w:spacing w:val="-19"/>
        </w:rPr>
        <w:t xml:space="preserve"> </w:t>
      </w:r>
      <w:r>
        <w:rPr>
          <w:i/>
        </w:rPr>
        <w:t>de</w:t>
      </w:r>
      <w:r>
        <w:rPr>
          <w:i/>
          <w:spacing w:val="-20"/>
        </w:rPr>
        <w:t xml:space="preserve"> </w:t>
      </w:r>
      <w:r>
        <w:rPr>
          <w:i/>
        </w:rPr>
        <w:t>facto</w:t>
      </w:r>
      <w:r>
        <w:t>,</w:t>
      </w:r>
      <w:r>
        <w:rPr>
          <w:spacing w:val="-17"/>
        </w:rPr>
        <w:t xml:space="preserve"> </w:t>
      </w:r>
      <w:r>
        <w:t xml:space="preserve">atau </w:t>
      </w:r>
      <w:r>
        <w:rPr>
          <w:w w:val="95"/>
        </w:rPr>
        <w:t xml:space="preserve">melakukan penolakan secara terbuka terhadap </w:t>
      </w:r>
      <w:r>
        <w:rPr>
          <w:spacing w:val="-4"/>
        </w:rPr>
        <w:t>Pemerintah</w:t>
      </w:r>
      <w:r>
        <w:rPr>
          <w:spacing w:val="-13"/>
        </w:rPr>
        <w:t xml:space="preserve"> </w:t>
      </w:r>
      <w:r>
        <w:rPr>
          <w:spacing w:val="-4"/>
        </w:rPr>
        <w:t>yang</w:t>
      </w:r>
      <w:r>
        <w:rPr>
          <w:spacing w:val="-13"/>
        </w:rPr>
        <w:t xml:space="preserve"> </w:t>
      </w:r>
      <w:r>
        <w:rPr>
          <w:spacing w:val="-3"/>
        </w:rPr>
        <w:t>sah</w:t>
      </w:r>
      <w:r>
        <w:rPr>
          <w:spacing w:val="-9"/>
        </w:rPr>
        <w:t xml:space="preserve"> </w:t>
      </w:r>
      <w:r>
        <w:rPr>
          <w:i/>
          <w:spacing w:val="-3"/>
        </w:rPr>
        <w:t>de</w:t>
      </w:r>
      <w:r>
        <w:rPr>
          <w:i/>
          <w:spacing w:val="-11"/>
        </w:rPr>
        <w:t xml:space="preserve"> </w:t>
      </w:r>
      <w:r>
        <w:rPr>
          <w:i/>
          <w:spacing w:val="-4"/>
        </w:rPr>
        <w:t>jure</w:t>
      </w:r>
      <w:r>
        <w:rPr>
          <w:i/>
          <w:spacing w:val="-10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rPr>
          <w:i/>
          <w:spacing w:val="-3"/>
        </w:rPr>
        <w:t>de</w:t>
      </w:r>
      <w:r>
        <w:rPr>
          <w:i/>
          <w:spacing w:val="-11"/>
        </w:rPr>
        <w:t xml:space="preserve"> </w:t>
      </w:r>
      <w:r>
        <w:rPr>
          <w:i/>
        </w:rPr>
        <w:t>facto</w:t>
      </w:r>
      <w:r>
        <w:t>,</w:t>
      </w:r>
      <w:r>
        <w:rPr>
          <w:spacing w:val="-11"/>
        </w:rPr>
        <w:t xml:space="preserve"> </w:t>
      </w:r>
      <w:r>
        <w:rPr>
          <w:spacing w:val="-5"/>
        </w:rPr>
        <w:t xml:space="preserve">yang </w:t>
      </w:r>
      <w:r>
        <w:rPr>
          <w:spacing w:val="-4"/>
        </w:rPr>
        <w:t>belum</w:t>
      </w:r>
      <w:r>
        <w:rPr>
          <w:spacing w:val="-40"/>
        </w:rPr>
        <w:t xml:space="preserve"> </w:t>
      </w:r>
      <w:r>
        <w:rPr>
          <w:spacing w:val="-4"/>
        </w:rPr>
        <w:t>dlanggap</w:t>
      </w:r>
      <w:r>
        <w:rPr>
          <w:spacing w:val="-39"/>
        </w:rPr>
        <w:t xml:space="preserve"> </w:t>
      </w:r>
      <w:r>
        <w:rPr>
          <w:spacing w:val="-6"/>
        </w:rPr>
        <w:t>sebagai</w:t>
      </w:r>
      <w:r>
        <w:rPr>
          <w:spacing w:val="-37"/>
        </w:rPr>
        <w:t xml:space="preserve"> </w:t>
      </w:r>
      <w:r>
        <w:t>suatu</w:t>
      </w:r>
      <w:r>
        <w:rPr>
          <w:spacing w:val="-42"/>
        </w:rPr>
        <w:t xml:space="preserve"> </w:t>
      </w:r>
      <w:r>
        <w:rPr>
          <w:spacing w:val="-4"/>
        </w:rPr>
        <w:t>Pemberontakan.</w:t>
      </w:r>
    </w:p>
    <w:p>
      <w:pPr>
        <w:pStyle w:val="2"/>
        <w:spacing w:line="252" w:lineRule="auto"/>
        <w:ind w:left="151" w:right="44"/>
        <w:jc w:val="both"/>
      </w:pPr>
      <w:r>
        <w:rPr>
          <w:b/>
          <w:i/>
          <w:w w:val="90"/>
        </w:rPr>
        <w:t>Pengambilalihan</w:t>
      </w:r>
      <w:r>
        <w:rPr>
          <w:b/>
          <w:i/>
          <w:spacing w:val="-26"/>
          <w:w w:val="90"/>
        </w:rPr>
        <w:t xml:space="preserve"> </w:t>
      </w:r>
      <w:r>
        <w:rPr>
          <w:b/>
          <w:i/>
          <w:w w:val="90"/>
        </w:rPr>
        <w:t>Kekuasaan</w:t>
      </w:r>
      <w:r>
        <w:rPr>
          <w:b/>
          <w:i/>
          <w:spacing w:val="-23"/>
          <w:w w:val="90"/>
        </w:rPr>
        <w:t xml:space="preserve"> </w:t>
      </w:r>
      <w:r>
        <w:rPr>
          <w:w w:val="90"/>
        </w:rPr>
        <w:t>adalah</w:t>
      </w:r>
      <w:r>
        <w:rPr>
          <w:spacing w:val="-26"/>
          <w:w w:val="90"/>
        </w:rPr>
        <w:t xml:space="preserve"> </w:t>
      </w:r>
      <w:r>
        <w:rPr>
          <w:w w:val="90"/>
        </w:rPr>
        <w:t>keadaan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yang </w:t>
      </w:r>
      <w:r>
        <w:rPr>
          <w:w w:val="95"/>
        </w:rPr>
        <w:t xml:space="preserve">memperlihatkan bahwa Pemerintah yang sah </w:t>
      </w:r>
      <w:r>
        <w:rPr>
          <w:i/>
          <w:spacing w:val="-3"/>
          <w:w w:val="95"/>
        </w:rPr>
        <w:t xml:space="preserve">de </w:t>
      </w:r>
      <w:r>
        <w:rPr>
          <w:i/>
          <w:w w:val="95"/>
        </w:rPr>
        <w:t>jure</w:t>
      </w:r>
      <w:r>
        <w:rPr>
          <w:i/>
          <w:spacing w:val="-17"/>
          <w:w w:val="95"/>
        </w:rPr>
        <w:t xml:space="preserve"> </w:t>
      </w:r>
      <w:r>
        <w:rPr>
          <w:w w:val="95"/>
        </w:rPr>
        <w:t>atau</w:t>
      </w:r>
      <w:r>
        <w:rPr>
          <w:spacing w:val="-20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-21"/>
          <w:w w:val="95"/>
        </w:rPr>
        <w:t xml:space="preserve"> </w:t>
      </w:r>
      <w:r>
        <w:rPr>
          <w:i/>
          <w:w w:val="95"/>
        </w:rPr>
        <w:t>facto</w:t>
      </w:r>
      <w:r>
        <w:rPr>
          <w:i/>
          <w:spacing w:val="-18"/>
          <w:w w:val="95"/>
        </w:rPr>
        <w:t xml:space="preserve"> </w:t>
      </w:r>
      <w:r>
        <w:rPr>
          <w:w w:val="95"/>
        </w:rPr>
        <w:t>telah</w:t>
      </w:r>
      <w:r>
        <w:rPr>
          <w:spacing w:val="-23"/>
          <w:w w:val="95"/>
        </w:rPr>
        <w:t xml:space="preserve"> </w:t>
      </w:r>
      <w:r>
        <w:rPr>
          <w:w w:val="95"/>
        </w:rPr>
        <w:t>digulingkan</w:t>
      </w:r>
      <w:r>
        <w:rPr>
          <w:spacing w:val="-24"/>
          <w:w w:val="95"/>
        </w:rPr>
        <w:t xml:space="preserve"> </w:t>
      </w:r>
      <w:r>
        <w:rPr>
          <w:w w:val="95"/>
        </w:rPr>
        <w:t>dan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digantikan </w:t>
      </w:r>
      <w:r>
        <w:rPr>
          <w:w w:val="90"/>
        </w:rPr>
        <w:t>oleh</w:t>
      </w:r>
      <w:r>
        <w:rPr>
          <w:spacing w:val="-14"/>
          <w:w w:val="90"/>
        </w:rPr>
        <w:t xml:space="preserve"> </w:t>
      </w:r>
      <w:r>
        <w:rPr>
          <w:w w:val="90"/>
        </w:rPr>
        <w:t>suatu</w:t>
      </w:r>
      <w:r>
        <w:rPr>
          <w:spacing w:val="-14"/>
          <w:w w:val="90"/>
        </w:rPr>
        <w:t xml:space="preserve"> </w:t>
      </w:r>
      <w:r>
        <w:rPr>
          <w:w w:val="90"/>
        </w:rPr>
        <w:t>kekuatan</w:t>
      </w:r>
      <w:r>
        <w:rPr>
          <w:spacing w:val="-13"/>
          <w:w w:val="90"/>
        </w:rPr>
        <w:t xml:space="preserve"> </w:t>
      </w:r>
      <w:r>
        <w:rPr>
          <w:spacing w:val="3"/>
          <w:w w:val="90"/>
        </w:rPr>
        <w:t>yang</w:t>
      </w:r>
      <w:r>
        <w:rPr>
          <w:spacing w:val="-13"/>
          <w:w w:val="90"/>
        </w:rPr>
        <w:t xml:space="preserve"> </w:t>
      </w:r>
      <w:r>
        <w:rPr>
          <w:w w:val="90"/>
        </w:rPr>
        <w:t>memberlakukan</w:t>
      </w:r>
      <w:r>
        <w:rPr>
          <w:spacing w:val="-7"/>
          <w:w w:val="90"/>
        </w:rPr>
        <w:t xml:space="preserve"> </w:t>
      </w:r>
      <w:r>
        <w:rPr>
          <w:w w:val="90"/>
        </w:rPr>
        <w:t>dan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atau </w:t>
      </w:r>
      <w:r>
        <w:rPr>
          <w:w w:val="95"/>
        </w:rPr>
        <w:t>memaksakan pemberlakuan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peraturan-peraturan </w:t>
      </w:r>
      <w:r>
        <w:t>mereka</w:t>
      </w:r>
      <w:r>
        <w:rPr>
          <w:spacing w:val="-12"/>
        </w:rPr>
        <w:t xml:space="preserve"> </w:t>
      </w:r>
      <w:r>
        <w:t>sendiri.</w:t>
      </w:r>
    </w:p>
    <w:p>
      <w:pPr>
        <w:pStyle w:val="2"/>
        <w:rPr>
          <w:sz w:val="20"/>
        </w:rPr>
      </w:pPr>
    </w:p>
    <w:p>
      <w:pPr>
        <w:pStyle w:val="2"/>
        <w:spacing w:line="252" w:lineRule="auto"/>
        <w:ind w:left="151" w:right="44"/>
        <w:jc w:val="both"/>
      </w:pPr>
      <w:r>
        <w:rPr>
          <w:b/>
          <w:i/>
          <w:w w:val="90"/>
        </w:rPr>
        <w:t xml:space="preserve">Revolusi </w:t>
      </w:r>
      <w:r>
        <w:rPr>
          <w:w w:val="90"/>
        </w:rPr>
        <w:t>adalah gerakan rakyat dengan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kekerasan </w:t>
      </w:r>
      <w:r>
        <w:t xml:space="preserve">untuk melakukan perubahan radikal terhadap sistem ketatanegaraan (pemerintahan atau </w:t>
      </w:r>
      <w:r>
        <w:rPr>
          <w:w w:val="95"/>
        </w:rPr>
        <w:t>keadaan sosial) atau menggulingkan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Pemerintah </w:t>
      </w:r>
      <w:r>
        <w:t xml:space="preserve">yang sah </w:t>
      </w:r>
      <w:r>
        <w:rPr>
          <w:i/>
        </w:rPr>
        <w:t xml:space="preserve">de jure </w:t>
      </w:r>
      <w:r>
        <w:t xml:space="preserve">atau </w:t>
      </w:r>
      <w:r>
        <w:rPr>
          <w:i/>
          <w:spacing w:val="-3"/>
        </w:rPr>
        <w:t xml:space="preserve">de </w:t>
      </w:r>
      <w:r>
        <w:rPr>
          <w:i/>
        </w:rPr>
        <w:t>facto</w:t>
      </w:r>
      <w:r>
        <w:t>, yang belum dianggap</w:t>
      </w:r>
      <w:r>
        <w:rPr>
          <w:spacing w:val="-29"/>
        </w:rPr>
        <w:t xml:space="preserve"> </w:t>
      </w:r>
      <w:r>
        <w:t>sebagai</w:t>
      </w:r>
      <w:r>
        <w:rPr>
          <w:spacing w:val="-23"/>
        </w:rPr>
        <w:t xml:space="preserve"> </w:t>
      </w:r>
      <w:r>
        <w:t>suatu</w:t>
      </w:r>
      <w:r>
        <w:rPr>
          <w:spacing w:val="-28"/>
        </w:rPr>
        <w:t xml:space="preserve"> </w:t>
      </w:r>
      <w:r>
        <w:t>Pemberontakan.</w:t>
      </w:r>
    </w:p>
    <w:p>
      <w:pPr>
        <w:pStyle w:val="2"/>
        <w:spacing w:before="8"/>
      </w:pPr>
    </w:p>
    <w:p>
      <w:pPr>
        <w:pStyle w:val="2"/>
        <w:spacing w:line="252" w:lineRule="auto"/>
        <w:ind w:left="151" w:right="42"/>
        <w:jc w:val="both"/>
      </w:pPr>
      <w:r>
        <w:rPr>
          <w:b/>
          <w:i/>
          <w:w w:val="90"/>
        </w:rPr>
        <w:t xml:space="preserve">Pemberontakan </w:t>
      </w:r>
      <w:r>
        <w:rPr>
          <w:w w:val="90"/>
        </w:rPr>
        <w:t xml:space="preserve">adalah tindakan terorganisasi dari </w:t>
      </w:r>
      <w:r>
        <w:t xml:space="preserve">suatu kelompok orang yang melakukan </w:t>
      </w:r>
      <w:r>
        <w:rPr>
          <w:w w:val="95"/>
        </w:rPr>
        <w:t>pembangkangan</w:t>
      </w:r>
      <w:r>
        <w:rPr>
          <w:spacing w:val="-19"/>
          <w:w w:val="95"/>
        </w:rPr>
        <w:t xml:space="preserve"> </w:t>
      </w:r>
      <w:r>
        <w:rPr>
          <w:w w:val="95"/>
        </w:rPr>
        <w:t>dan</w:t>
      </w:r>
      <w:r>
        <w:rPr>
          <w:spacing w:val="-21"/>
          <w:w w:val="95"/>
        </w:rPr>
        <w:t xml:space="preserve"> </w:t>
      </w:r>
      <w:r>
        <w:rPr>
          <w:w w:val="95"/>
        </w:rPr>
        <w:t>atau</w:t>
      </w:r>
      <w:r>
        <w:rPr>
          <w:spacing w:val="-17"/>
          <w:w w:val="95"/>
        </w:rPr>
        <w:t xml:space="preserve"> </w:t>
      </w:r>
      <w:r>
        <w:rPr>
          <w:w w:val="95"/>
        </w:rPr>
        <w:t>penentangan</w:t>
      </w:r>
      <w:r>
        <w:rPr>
          <w:spacing w:val="-20"/>
          <w:w w:val="95"/>
        </w:rPr>
        <w:t xml:space="preserve"> </w:t>
      </w:r>
      <w:r>
        <w:rPr>
          <w:w w:val="95"/>
        </w:rPr>
        <w:t>terhadap Pemerintah</w:t>
      </w:r>
      <w:r>
        <w:rPr>
          <w:spacing w:val="-25"/>
          <w:w w:val="95"/>
        </w:rPr>
        <w:t xml:space="preserve"> </w:t>
      </w:r>
      <w:r>
        <w:rPr>
          <w:w w:val="95"/>
        </w:rPr>
        <w:t>yang</w:t>
      </w:r>
      <w:r>
        <w:rPr>
          <w:spacing w:val="-23"/>
          <w:w w:val="95"/>
        </w:rPr>
        <w:t xml:space="preserve"> </w:t>
      </w:r>
      <w:r>
        <w:rPr>
          <w:w w:val="95"/>
        </w:rPr>
        <w:t>sah</w:t>
      </w:r>
      <w:r>
        <w:rPr>
          <w:spacing w:val="-20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-22"/>
          <w:w w:val="95"/>
        </w:rPr>
        <w:t xml:space="preserve"> </w:t>
      </w:r>
      <w:r>
        <w:rPr>
          <w:i/>
          <w:w w:val="95"/>
        </w:rPr>
        <w:t>jure</w:t>
      </w:r>
      <w:r>
        <w:rPr>
          <w:i/>
          <w:spacing w:val="-20"/>
          <w:w w:val="95"/>
        </w:rPr>
        <w:t xml:space="preserve"> </w:t>
      </w:r>
      <w:r>
        <w:rPr>
          <w:spacing w:val="2"/>
          <w:w w:val="95"/>
        </w:rPr>
        <w:t>atau</w:t>
      </w:r>
      <w:r>
        <w:rPr>
          <w:spacing w:val="-21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-21"/>
          <w:w w:val="95"/>
        </w:rPr>
        <w:t xml:space="preserve"> </w:t>
      </w:r>
      <w:r>
        <w:rPr>
          <w:i/>
          <w:w w:val="95"/>
        </w:rPr>
        <w:t>facto</w:t>
      </w:r>
      <w:r>
        <w:rPr>
          <w:i/>
          <w:spacing w:val="-19"/>
          <w:w w:val="95"/>
        </w:rPr>
        <w:t xml:space="preserve"> </w:t>
      </w:r>
      <w:r>
        <w:rPr>
          <w:w w:val="95"/>
        </w:rPr>
        <w:t>dengan kekerasan yang menggunakan senjata api,</w:t>
      </w:r>
      <w:r>
        <w:rPr>
          <w:spacing w:val="4"/>
          <w:w w:val="95"/>
        </w:rPr>
        <w:t xml:space="preserve"> </w:t>
      </w:r>
      <w:r>
        <w:rPr>
          <w:w w:val="95"/>
        </w:rPr>
        <w:t>yang</w:t>
      </w:r>
    </w:p>
    <w:p>
      <w:pPr>
        <w:pStyle w:val="2"/>
        <w:spacing w:before="94" w:line="252" w:lineRule="auto"/>
        <w:ind w:left="151" w:right="165"/>
        <w:jc w:val="both"/>
      </w:pPr>
      <w:r>
        <w:br w:type="column"/>
      </w:r>
      <w:r>
        <w:t xml:space="preserve">dapat menimbulkan ancaman terhadap </w:t>
      </w:r>
      <w:r>
        <w:rPr>
          <w:w w:val="95"/>
        </w:rPr>
        <w:t>kelangsungan</w:t>
      </w:r>
      <w:r>
        <w:rPr>
          <w:spacing w:val="-33"/>
          <w:w w:val="95"/>
        </w:rPr>
        <w:t xml:space="preserve"> </w:t>
      </w:r>
      <w:r>
        <w:rPr>
          <w:w w:val="95"/>
        </w:rPr>
        <w:t>Pemerintah</w:t>
      </w:r>
      <w:r>
        <w:rPr>
          <w:spacing w:val="-35"/>
          <w:w w:val="95"/>
        </w:rPr>
        <w:t xml:space="preserve"> </w:t>
      </w:r>
      <w:r>
        <w:rPr>
          <w:w w:val="95"/>
        </w:rPr>
        <w:t>yang</w:t>
      </w:r>
      <w:r>
        <w:rPr>
          <w:spacing w:val="-33"/>
          <w:w w:val="95"/>
        </w:rPr>
        <w:t xml:space="preserve"> </w:t>
      </w:r>
      <w:r>
        <w:rPr>
          <w:w w:val="95"/>
        </w:rPr>
        <w:t>sah</w:t>
      </w:r>
      <w:r>
        <w:rPr>
          <w:spacing w:val="-32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-34"/>
          <w:w w:val="95"/>
        </w:rPr>
        <w:t xml:space="preserve"> </w:t>
      </w:r>
      <w:r>
        <w:rPr>
          <w:i/>
          <w:w w:val="95"/>
        </w:rPr>
        <w:t>jure</w:t>
      </w:r>
      <w:r>
        <w:rPr>
          <w:i/>
          <w:spacing w:val="-32"/>
          <w:w w:val="95"/>
        </w:rPr>
        <w:t xml:space="preserve"> </w:t>
      </w:r>
      <w:r>
        <w:rPr>
          <w:w w:val="95"/>
        </w:rPr>
        <w:t>atau</w:t>
      </w:r>
      <w:r>
        <w:rPr>
          <w:spacing w:val="-33"/>
          <w:w w:val="95"/>
        </w:rPr>
        <w:t xml:space="preserve"> </w:t>
      </w:r>
      <w:r>
        <w:rPr>
          <w:i/>
          <w:spacing w:val="-3"/>
          <w:w w:val="95"/>
        </w:rPr>
        <w:t xml:space="preserve">de </w:t>
      </w:r>
      <w:r>
        <w:rPr>
          <w:i/>
        </w:rPr>
        <w:t>facto</w:t>
      </w:r>
      <w:r>
        <w:t>.</w:t>
      </w:r>
    </w:p>
    <w:p>
      <w:pPr>
        <w:pStyle w:val="2"/>
        <w:spacing w:before="10"/>
      </w:pPr>
    </w:p>
    <w:p>
      <w:pPr>
        <w:pStyle w:val="2"/>
        <w:spacing w:line="252" w:lineRule="auto"/>
        <w:ind w:left="151" w:right="159"/>
        <w:jc w:val="both"/>
      </w:pPr>
      <w:r>
        <w:rPr>
          <w:b/>
          <w:i/>
        </w:rPr>
        <w:t xml:space="preserve">Kekuatan Militer </w:t>
      </w:r>
      <w:r>
        <w:t xml:space="preserve">adalah kelompok angkatan </w:t>
      </w:r>
      <w:r>
        <w:rPr>
          <w:w w:val="95"/>
        </w:rPr>
        <w:t>bersenjata</w:t>
      </w:r>
      <w:r>
        <w:rPr>
          <w:spacing w:val="-24"/>
          <w:w w:val="95"/>
        </w:rPr>
        <w:t xml:space="preserve"> </w:t>
      </w:r>
      <w:r>
        <w:rPr>
          <w:w w:val="95"/>
        </w:rPr>
        <w:t>baik</w:t>
      </w:r>
      <w:r>
        <w:rPr>
          <w:spacing w:val="-26"/>
          <w:w w:val="95"/>
        </w:rPr>
        <w:t xml:space="preserve"> </w:t>
      </w:r>
      <w:r>
        <w:rPr>
          <w:w w:val="95"/>
        </w:rPr>
        <w:t>dalam</w:t>
      </w:r>
      <w:r>
        <w:rPr>
          <w:spacing w:val="-28"/>
          <w:w w:val="95"/>
        </w:rPr>
        <w:t xml:space="preserve"> </w:t>
      </w:r>
      <w:r>
        <w:rPr>
          <w:w w:val="95"/>
        </w:rPr>
        <w:t>maupun</w:t>
      </w:r>
      <w:r>
        <w:rPr>
          <w:spacing w:val="-28"/>
          <w:w w:val="95"/>
        </w:rPr>
        <w:t xml:space="preserve"> </w:t>
      </w:r>
      <w:r>
        <w:rPr>
          <w:w w:val="95"/>
        </w:rPr>
        <w:t>luar</w:t>
      </w:r>
      <w:r>
        <w:rPr>
          <w:spacing w:val="-25"/>
          <w:w w:val="95"/>
        </w:rPr>
        <w:t xml:space="preserve"> </w:t>
      </w:r>
      <w:r>
        <w:rPr>
          <w:w w:val="95"/>
        </w:rPr>
        <w:t>negeri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minimal </w:t>
      </w:r>
      <w:r>
        <w:rPr>
          <w:w w:val="90"/>
        </w:rPr>
        <w:t xml:space="preserve">sebanyak 30 (tiga </w:t>
      </w:r>
      <w:r>
        <w:rPr>
          <w:spacing w:val="-3"/>
          <w:w w:val="90"/>
        </w:rPr>
        <w:t xml:space="preserve">puluh) </w:t>
      </w:r>
      <w:r>
        <w:rPr>
          <w:w w:val="90"/>
        </w:rPr>
        <w:t xml:space="preserve">orang yang menggunakan </w:t>
      </w:r>
      <w:r>
        <w:rPr>
          <w:w w:val="95"/>
        </w:rPr>
        <w:t>kekerasan</w:t>
      </w:r>
      <w:r>
        <w:rPr>
          <w:spacing w:val="-23"/>
          <w:w w:val="95"/>
        </w:rPr>
        <w:t xml:space="preserve"> </w:t>
      </w:r>
      <w:r>
        <w:rPr>
          <w:w w:val="95"/>
        </w:rPr>
        <w:t>untuk</w:t>
      </w:r>
      <w:r>
        <w:rPr>
          <w:spacing w:val="-24"/>
          <w:w w:val="95"/>
        </w:rPr>
        <w:t xml:space="preserve"> </w:t>
      </w:r>
      <w:r>
        <w:rPr>
          <w:w w:val="95"/>
        </w:rPr>
        <w:t>menggulingkan</w:t>
      </w:r>
      <w:r>
        <w:rPr>
          <w:spacing w:val="-22"/>
          <w:w w:val="95"/>
        </w:rPr>
        <w:t xml:space="preserve"> </w:t>
      </w:r>
      <w:r>
        <w:rPr>
          <w:w w:val="95"/>
        </w:rPr>
        <w:t>Pemerintah</w:t>
      </w:r>
      <w:r>
        <w:rPr>
          <w:spacing w:val="-19"/>
          <w:w w:val="95"/>
        </w:rPr>
        <w:t xml:space="preserve"> </w:t>
      </w:r>
      <w:r>
        <w:rPr>
          <w:spacing w:val="-6"/>
          <w:w w:val="95"/>
        </w:rPr>
        <w:t xml:space="preserve">yang </w:t>
      </w:r>
      <w:r>
        <w:rPr>
          <w:spacing w:val="-4"/>
          <w:w w:val="95"/>
        </w:rPr>
        <w:t>sah</w:t>
      </w:r>
      <w:r>
        <w:rPr>
          <w:spacing w:val="-19"/>
          <w:w w:val="95"/>
        </w:rPr>
        <w:t xml:space="preserve"> </w:t>
      </w:r>
      <w:r>
        <w:rPr>
          <w:i/>
          <w:spacing w:val="-3"/>
          <w:w w:val="95"/>
        </w:rPr>
        <w:t>de</w:t>
      </w:r>
      <w:r>
        <w:rPr>
          <w:i/>
          <w:spacing w:val="-18"/>
          <w:w w:val="95"/>
        </w:rPr>
        <w:t xml:space="preserve"> </w:t>
      </w:r>
      <w:r>
        <w:rPr>
          <w:i/>
          <w:spacing w:val="-5"/>
          <w:w w:val="95"/>
        </w:rPr>
        <w:t>jure</w:t>
      </w:r>
      <w:r>
        <w:rPr>
          <w:i/>
          <w:spacing w:val="-18"/>
          <w:w w:val="95"/>
        </w:rPr>
        <w:t xml:space="preserve"> </w:t>
      </w:r>
      <w:r>
        <w:rPr>
          <w:spacing w:val="-4"/>
          <w:w w:val="95"/>
        </w:rPr>
        <w:t>atau</w:t>
      </w:r>
      <w:r>
        <w:rPr>
          <w:spacing w:val="-18"/>
          <w:w w:val="95"/>
        </w:rPr>
        <w:t xml:space="preserve"> </w:t>
      </w:r>
      <w:r>
        <w:rPr>
          <w:i/>
          <w:spacing w:val="-3"/>
          <w:w w:val="95"/>
        </w:rPr>
        <w:t>de</w:t>
      </w:r>
      <w:r>
        <w:rPr>
          <w:i/>
          <w:spacing w:val="-19"/>
          <w:w w:val="95"/>
        </w:rPr>
        <w:t xml:space="preserve"> </w:t>
      </w:r>
      <w:r>
        <w:rPr>
          <w:i/>
          <w:spacing w:val="-3"/>
          <w:w w:val="95"/>
        </w:rPr>
        <w:t>facto</w:t>
      </w:r>
      <w:r>
        <w:rPr>
          <w:i/>
          <w:spacing w:val="-18"/>
          <w:w w:val="95"/>
        </w:rPr>
        <w:t xml:space="preserve"> </w:t>
      </w:r>
      <w:r>
        <w:rPr>
          <w:spacing w:val="-3"/>
          <w:w w:val="95"/>
        </w:rPr>
        <w:t>atau</w:t>
      </w:r>
      <w:r>
        <w:rPr>
          <w:spacing w:val="-18"/>
          <w:w w:val="95"/>
        </w:rPr>
        <w:t xml:space="preserve"> </w:t>
      </w:r>
      <w:r>
        <w:rPr>
          <w:spacing w:val="-6"/>
          <w:w w:val="95"/>
        </w:rPr>
        <w:t>menimbulkan</w:t>
      </w:r>
      <w:r>
        <w:rPr>
          <w:spacing w:val="-18"/>
          <w:w w:val="95"/>
        </w:rPr>
        <w:t xml:space="preserve"> </w:t>
      </w:r>
      <w:r>
        <w:rPr>
          <w:spacing w:val="-7"/>
          <w:w w:val="95"/>
        </w:rPr>
        <w:t xml:space="preserve">suasana </w:t>
      </w:r>
      <w:r>
        <w:rPr>
          <w:spacing w:val="-7"/>
        </w:rPr>
        <w:t>gangguan</w:t>
      </w:r>
      <w:r>
        <w:rPr>
          <w:spacing w:val="-33"/>
        </w:rPr>
        <w:t xml:space="preserve"> </w:t>
      </w:r>
      <w:r>
        <w:rPr>
          <w:spacing w:val="-4"/>
        </w:rPr>
        <w:t>ketertiban</w:t>
      </w:r>
      <w:r>
        <w:rPr>
          <w:spacing w:val="-32"/>
        </w:rPr>
        <w:t xml:space="preserve"> </w:t>
      </w:r>
      <w:r>
        <w:rPr>
          <w:spacing w:val="-5"/>
        </w:rPr>
        <w:t>dan</w:t>
      </w:r>
      <w:r>
        <w:rPr>
          <w:spacing w:val="-33"/>
        </w:rPr>
        <w:t xml:space="preserve"> </w:t>
      </w:r>
      <w:r>
        <w:rPr>
          <w:spacing w:val="-6"/>
        </w:rPr>
        <w:t>keamanan</w:t>
      </w:r>
      <w:r>
        <w:rPr>
          <w:spacing w:val="-32"/>
        </w:rPr>
        <w:t xml:space="preserve"> </w:t>
      </w:r>
      <w:r>
        <w:rPr>
          <w:spacing w:val="-6"/>
        </w:rPr>
        <w:t>umum.</w:t>
      </w:r>
    </w:p>
    <w:p>
      <w:pPr>
        <w:pStyle w:val="2"/>
        <w:spacing w:before="1" w:line="252" w:lineRule="auto"/>
        <w:ind w:left="151" w:right="166"/>
        <w:jc w:val="both"/>
      </w:pPr>
      <w:r>
        <w:rPr>
          <w:b/>
          <w:i/>
        </w:rPr>
        <w:t xml:space="preserve">Invasi </w:t>
      </w:r>
      <w:r>
        <w:t xml:space="preserve">adalah tindakan kekuatan militer suatu negara memasuki wilayah negara lain dengan </w:t>
      </w:r>
      <w:r>
        <w:rPr>
          <w:w w:val="95"/>
        </w:rPr>
        <w:t xml:space="preserve">maksud menduduki atau menguasainya secara </w:t>
      </w:r>
      <w:r>
        <w:t>sementara atau tetap.</w:t>
      </w:r>
    </w:p>
    <w:p>
      <w:pPr>
        <w:pStyle w:val="2"/>
        <w:spacing w:before="11"/>
      </w:pPr>
    </w:p>
    <w:p>
      <w:pPr>
        <w:pStyle w:val="2"/>
        <w:spacing w:line="252" w:lineRule="auto"/>
        <w:ind w:left="151" w:right="168"/>
        <w:jc w:val="both"/>
      </w:pPr>
      <w:r>
        <w:rPr>
          <w:b/>
          <w:i/>
          <w:w w:val="95"/>
        </w:rPr>
        <w:t xml:space="preserve">Perang Saudara </w:t>
      </w:r>
      <w:r>
        <w:rPr>
          <w:w w:val="95"/>
        </w:rPr>
        <w:t>adalah konflik bersenjata antar daerah</w:t>
      </w:r>
      <w:r>
        <w:rPr>
          <w:spacing w:val="-32"/>
          <w:w w:val="95"/>
        </w:rPr>
        <w:t xml:space="preserve"> </w:t>
      </w:r>
      <w:r>
        <w:rPr>
          <w:w w:val="95"/>
        </w:rPr>
        <w:t>atau</w:t>
      </w:r>
      <w:r>
        <w:rPr>
          <w:spacing w:val="-31"/>
          <w:w w:val="95"/>
        </w:rPr>
        <w:t xml:space="preserve"> </w:t>
      </w:r>
      <w:r>
        <w:rPr>
          <w:w w:val="95"/>
        </w:rPr>
        <w:t>antar</w:t>
      </w:r>
      <w:r>
        <w:rPr>
          <w:spacing w:val="-28"/>
          <w:w w:val="95"/>
        </w:rPr>
        <w:t xml:space="preserve"> </w:t>
      </w:r>
      <w:r>
        <w:rPr>
          <w:w w:val="95"/>
        </w:rPr>
        <w:t>faksi</w:t>
      </w:r>
      <w:r>
        <w:rPr>
          <w:spacing w:val="-28"/>
          <w:w w:val="95"/>
        </w:rPr>
        <w:t xml:space="preserve"> </w:t>
      </w:r>
      <w:r>
        <w:rPr>
          <w:w w:val="95"/>
        </w:rPr>
        <w:t>politik</w:t>
      </w:r>
      <w:r>
        <w:rPr>
          <w:spacing w:val="-31"/>
          <w:w w:val="95"/>
        </w:rPr>
        <w:t xml:space="preserve"> </w:t>
      </w:r>
      <w:r>
        <w:rPr>
          <w:w w:val="95"/>
        </w:rPr>
        <w:t>dalam</w:t>
      </w:r>
      <w:r>
        <w:rPr>
          <w:spacing w:val="-31"/>
          <w:w w:val="95"/>
        </w:rPr>
        <w:t xml:space="preserve"> </w:t>
      </w:r>
      <w:r>
        <w:rPr>
          <w:w w:val="95"/>
        </w:rPr>
        <w:t>batas</w:t>
      </w:r>
      <w:r>
        <w:rPr>
          <w:spacing w:val="-33"/>
          <w:w w:val="95"/>
        </w:rPr>
        <w:t xml:space="preserve"> </w:t>
      </w:r>
      <w:r>
        <w:rPr>
          <w:w w:val="95"/>
        </w:rPr>
        <w:t>teri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torial </w:t>
      </w:r>
      <w:r>
        <w:t>suatu negara dengan tujuan memperebutkan legitimasi</w:t>
      </w:r>
      <w:r>
        <w:rPr>
          <w:spacing w:val="-9"/>
        </w:rPr>
        <w:t xml:space="preserve"> </w:t>
      </w:r>
      <w:r>
        <w:t>kekuasaan.</w:t>
      </w:r>
    </w:p>
    <w:p>
      <w:pPr>
        <w:pStyle w:val="2"/>
        <w:spacing w:before="6"/>
      </w:pPr>
    </w:p>
    <w:p>
      <w:pPr>
        <w:pStyle w:val="2"/>
        <w:spacing w:line="252" w:lineRule="auto"/>
        <w:ind w:left="151" w:right="174"/>
        <w:jc w:val="both"/>
      </w:pPr>
      <w:r>
        <w:rPr>
          <w:b/>
          <w:i/>
          <w:w w:val="90"/>
        </w:rPr>
        <w:t>Perang</w:t>
      </w:r>
      <w:r>
        <w:rPr>
          <w:b/>
          <w:i/>
          <w:spacing w:val="-16"/>
          <w:w w:val="90"/>
        </w:rPr>
        <w:t xml:space="preserve"> </w:t>
      </w:r>
      <w:r>
        <w:rPr>
          <w:b/>
          <w:i/>
          <w:w w:val="90"/>
        </w:rPr>
        <w:t>dan</w:t>
      </w:r>
      <w:r>
        <w:rPr>
          <w:b/>
          <w:i/>
          <w:spacing w:val="-15"/>
          <w:w w:val="90"/>
        </w:rPr>
        <w:t xml:space="preserve"> </w:t>
      </w:r>
      <w:r>
        <w:rPr>
          <w:b/>
          <w:i/>
          <w:w w:val="90"/>
        </w:rPr>
        <w:t>Permusuhan</w:t>
      </w:r>
      <w:r>
        <w:rPr>
          <w:b/>
          <w:i/>
          <w:spacing w:val="-15"/>
          <w:w w:val="90"/>
        </w:rPr>
        <w:t xml:space="preserve"> </w:t>
      </w:r>
      <w:r>
        <w:rPr>
          <w:w w:val="90"/>
        </w:rPr>
        <w:t>adalah</w:t>
      </w:r>
      <w:r>
        <w:rPr>
          <w:spacing w:val="-18"/>
          <w:w w:val="90"/>
        </w:rPr>
        <w:t xml:space="preserve"> </w:t>
      </w:r>
      <w:r>
        <w:rPr>
          <w:w w:val="90"/>
        </w:rPr>
        <w:t>konflik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bersenjata </w:t>
      </w:r>
      <w:r>
        <w:rPr>
          <w:w w:val="95"/>
        </w:rPr>
        <w:t>secara luas (baik dengan atau tanpa pernyataan perang) atau suasana perang antara dua negara atau</w:t>
      </w:r>
      <w:r>
        <w:rPr>
          <w:spacing w:val="-10"/>
          <w:w w:val="95"/>
        </w:rPr>
        <w:t xml:space="preserve"> </w:t>
      </w:r>
      <w:r>
        <w:rPr>
          <w:w w:val="95"/>
        </w:rPr>
        <w:t>lebih,</w:t>
      </w:r>
      <w:r>
        <w:rPr>
          <w:spacing w:val="-7"/>
          <w:w w:val="95"/>
        </w:rPr>
        <w:t xml:space="preserve"> </w:t>
      </w:r>
      <w:r>
        <w:rPr>
          <w:w w:val="95"/>
        </w:rPr>
        <w:t>termasuk</w:t>
      </w:r>
      <w:r>
        <w:rPr>
          <w:spacing w:val="-8"/>
          <w:w w:val="95"/>
        </w:rPr>
        <w:t xml:space="preserve"> </w:t>
      </w:r>
      <w:r>
        <w:rPr>
          <w:w w:val="95"/>
        </w:rPr>
        <w:t>latihan</w:t>
      </w:r>
      <w:r>
        <w:rPr>
          <w:spacing w:val="-10"/>
          <w:w w:val="95"/>
        </w:rPr>
        <w:t xml:space="preserve"> </w:t>
      </w:r>
      <w:r>
        <w:rPr>
          <w:w w:val="95"/>
        </w:rPr>
        <w:t>perang</w:t>
      </w:r>
      <w:r>
        <w:rPr>
          <w:spacing w:val="-9"/>
          <w:w w:val="95"/>
        </w:rPr>
        <w:t xml:space="preserve"> </w:t>
      </w:r>
      <w:r>
        <w:rPr>
          <w:w w:val="95"/>
        </w:rPr>
        <w:t>suatu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negara </w:t>
      </w:r>
      <w:r>
        <w:t>atau</w:t>
      </w:r>
      <w:r>
        <w:rPr>
          <w:spacing w:val="-31"/>
        </w:rPr>
        <w:t xml:space="preserve"> </w:t>
      </w:r>
      <w:r>
        <w:t>latihan</w:t>
      </w:r>
      <w:r>
        <w:rPr>
          <w:spacing w:val="-30"/>
        </w:rPr>
        <w:t xml:space="preserve"> </w:t>
      </w:r>
      <w:r>
        <w:t>perang</w:t>
      </w:r>
      <w:r>
        <w:rPr>
          <w:spacing w:val="-30"/>
        </w:rPr>
        <w:t xml:space="preserve"> </w:t>
      </w:r>
      <w:r>
        <w:t>gabungan</w:t>
      </w:r>
      <w:r>
        <w:rPr>
          <w:spacing w:val="-30"/>
        </w:rPr>
        <w:t xml:space="preserve"> </w:t>
      </w:r>
      <w:r>
        <w:t>antar</w:t>
      </w:r>
      <w:r>
        <w:rPr>
          <w:spacing w:val="-27"/>
        </w:rPr>
        <w:t xml:space="preserve"> </w:t>
      </w:r>
      <w:r>
        <w:t>negara.</w:t>
      </w:r>
    </w:p>
    <w:p>
      <w:pPr>
        <w:pStyle w:val="2"/>
        <w:spacing w:before="1"/>
        <w:rPr>
          <w:sz w:val="20"/>
        </w:rPr>
      </w:pPr>
    </w:p>
    <w:p>
      <w:pPr>
        <w:pStyle w:val="2"/>
        <w:spacing w:line="252" w:lineRule="auto"/>
        <w:ind w:left="151" w:right="160"/>
        <w:jc w:val="both"/>
      </w:pPr>
      <w:r>
        <w:rPr>
          <w:b/>
          <w:i/>
          <w:w w:val="95"/>
        </w:rPr>
        <w:t>Makar</w:t>
      </w:r>
      <w:r>
        <w:rPr>
          <w:b/>
          <w:i/>
          <w:spacing w:val="-15"/>
          <w:w w:val="95"/>
        </w:rPr>
        <w:t xml:space="preserve"> </w:t>
      </w:r>
      <w:r>
        <w:rPr>
          <w:w w:val="95"/>
        </w:rPr>
        <w:t>adalah</w:t>
      </w:r>
      <w:r>
        <w:rPr>
          <w:spacing w:val="-19"/>
          <w:w w:val="95"/>
        </w:rPr>
        <w:t xml:space="preserve"> </w:t>
      </w:r>
      <w:r>
        <w:rPr>
          <w:w w:val="95"/>
        </w:rPr>
        <w:t>tindakan</w:t>
      </w:r>
      <w:r>
        <w:rPr>
          <w:spacing w:val="-19"/>
          <w:w w:val="95"/>
        </w:rPr>
        <w:t xml:space="preserve"> </w:t>
      </w:r>
      <w:r>
        <w:rPr>
          <w:w w:val="95"/>
        </w:rPr>
        <w:t>seseorang</w:t>
      </w:r>
      <w:r>
        <w:rPr>
          <w:spacing w:val="-19"/>
          <w:w w:val="95"/>
        </w:rPr>
        <w:t xml:space="preserve"> </w:t>
      </w:r>
      <w:r>
        <w:rPr>
          <w:w w:val="95"/>
        </w:rPr>
        <w:t>yang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bertindak </w:t>
      </w:r>
      <w:r>
        <w:t xml:space="preserve">atas </w:t>
      </w:r>
      <w:r>
        <w:rPr>
          <w:spacing w:val="-3"/>
        </w:rPr>
        <w:t xml:space="preserve">nama </w:t>
      </w:r>
      <w:r>
        <w:t xml:space="preserve">atau sehubungan dengan suatu </w:t>
      </w:r>
      <w:r>
        <w:rPr>
          <w:w w:val="90"/>
        </w:rPr>
        <w:t>organisasi</w:t>
      </w:r>
      <w:r>
        <w:rPr>
          <w:spacing w:val="-7"/>
          <w:w w:val="90"/>
        </w:rPr>
        <w:t xml:space="preserve"> </w:t>
      </w:r>
      <w:r>
        <w:rPr>
          <w:w w:val="90"/>
        </w:rPr>
        <w:t>atau</w:t>
      </w:r>
      <w:r>
        <w:rPr>
          <w:spacing w:val="-10"/>
          <w:w w:val="90"/>
        </w:rPr>
        <w:t xml:space="preserve"> </w:t>
      </w:r>
      <w:r>
        <w:rPr>
          <w:w w:val="90"/>
        </w:rPr>
        <w:t>sekelompok</w:t>
      </w:r>
      <w:r>
        <w:rPr>
          <w:spacing w:val="-7"/>
          <w:w w:val="90"/>
        </w:rPr>
        <w:t xml:space="preserve"> </w:t>
      </w:r>
      <w:r>
        <w:rPr>
          <w:w w:val="90"/>
        </w:rPr>
        <w:t>orang</w:t>
      </w:r>
      <w:r>
        <w:rPr>
          <w:spacing w:val="-10"/>
          <w:w w:val="90"/>
        </w:rPr>
        <w:t xml:space="preserve"> </w:t>
      </w:r>
      <w:r>
        <w:rPr>
          <w:w w:val="90"/>
        </w:rPr>
        <w:t>dengan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kegiatan </w:t>
      </w:r>
      <w:r>
        <w:t>yang diarahkan pada penggulingan dengan kekerasan</w:t>
      </w:r>
      <w:r>
        <w:rPr>
          <w:spacing w:val="-19"/>
        </w:rPr>
        <w:t xml:space="preserve"> </w:t>
      </w:r>
      <w:r>
        <w:t>Pemerintah</w:t>
      </w:r>
      <w:r>
        <w:rPr>
          <w:spacing w:val="-18"/>
        </w:rPr>
        <w:t xml:space="preserve"> </w:t>
      </w:r>
      <w:r>
        <w:rPr>
          <w:spacing w:val="-3"/>
        </w:rPr>
        <w:t>yang</w:t>
      </w:r>
      <w:r>
        <w:rPr>
          <w:spacing w:val="-19"/>
        </w:rPr>
        <w:t xml:space="preserve"> </w:t>
      </w:r>
      <w:r>
        <w:t>sah</w:t>
      </w:r>
      <w:r>
        <w:rPr>
          <w:spacing w:val="-17"/>
        </w:rPr>
        <w:t xml:space="preserve"> </w:t>
      </w:r>
      <w:r>
        <w:rPr>
          <w:i/>
        </w:rPr>
        <w:t>de</w:t>
      </w:r>
      <w:r>
        <w:rPr>
          <w:i/>
          <w:spacing w:val="-19"/>
        </w:rPr>
        <w:t xml:space="preserve"> </w:t>
      </w:r>
      <w:r>
        <w:rPr>
          <w:i/>
        </w:rPr>
        <w:t>jure</w:t>
      </w:r>
      <w:r>
        <w:rPr>
          <w:i/>
          <w:spacing w:val="-18"/>
        </w:rPr>
        <w:t xml:space="preserve"> </w:t>
      </w:r>
      <w:r>
        <w:t>atau</w:t>
      </w:r>
      <w:r>
        <w:rPr>
          <w:spacing w:val="-16"/>
        </w:rPr>
        <w:t xml:space="preserve"> </w:t>
      </w:r>
      <w:r>
        <w:rPr>
          <w:i/>
          <w:spacing w:val="-3"/>
        </w:rPr>
        <w:t xml:space="preserve">de </w:t>
      </w:r>
      <w:r>
        <w:rPr>
          <w:i/>
          <w:w w:val="95"/>
        </w:rPr>
        <w:t xml:space="preserve">facto </w:t>
      </w:r>
      <w:r>
        <w:rPr>
          <w:w w:val="95"/>
        </w:rPr>
        <w:t xml:space="preserve">atau mempengaruhinya dengan Terorisme </w:t>
      </w:r>
      <w:r>
        <w:t>atau</w:t>
      </w:r>
      <w:r>
        <w:rPr>
          <w:spacing w:val="-20"/>
        </w:rPr>
        <w:t xml:space="preserve"> </w:t>
      </w:r>
      <w:r>
        <w:t>Sabotase</w:t>
      </w:r>
      <w:r>
        <w:rPr>
          <w:spacing w:val="-11"/>
        </w:rPr>
        <w:t xml:space="preserve"> </w:t>
      </w:r>
      <w:r>
        <w:t>atau</w:t>
      </w:r>
      <w:r>
        <w:rPr>
          <w:spacing w:val="-20"/>
        </w:rPr>
        <w:t xml:space="preserve"> </w:t>
      </w:r>
      <w:r>
        <w:t>kekerasan.</w:t>
      </w:r>
    </w:p>
    <w:p>
      <w:pPr>
        <w:pStyle w:val="2"/>
        <w:spacing w:before="9"/>
      </w:pPr>
    </w:p>
    <w:p>
      <w:pPr>
        <w:pStyle w:val="2"/>
        <w:spacing w:line="252" w:lineRule="auto"/>
        <w:ind w:left="151" w:right="168"/>
        <w:jc w:val="both"/>
      </w:pPr>
      <w:r>
        <w:rPr>
          <w:b/>
          <w:i/>
          <w:w w:val="95"/>
        </w:rPr>
        <w:t>Terorisme</w:t>
      </w:r>
      <w:r>
        <w:rPr>
          <w:b/>
          <w:i/>
          <w:spacing w:val="-29"/>
          <w:w w:val="95"/>
        </w:rPr>
        <w:t xml:space="preserve"> </w:t>
      </w:r>
      <w:r>
        <w:rPr>
          <w:w w:val="95"/>
        </w:rPr>
        <w:t>adalah</w:t>
      </w:r>
      <w:r>
        <w:rPr>
          <w:spacing w:val="-29"/>
          <w:w w:val="95"/>
        </w:rPr>
        <w:t xml:space="preserve"> </w:t>
      </w:r>
      <w:r>
        <w:rPr>
          <w:w w:val="95"/>
        </w:rPr>
        <w:t>suatu</w:t>
      </w:r>
      <w:r>
        <w:rPr>
          <w:spacing w:val="-30"/>
          <w:w w:val="95"/>
        </w:rPr>
        <w:t xml:space="preserve"> </w:t>
      </w:r>
      <w:r>
        <w:rPr>
          <w:w w:val="95"/>
        </w:rPr>
        <w:t>tindakan,</w:t>
      </w:r>
      <w:r>
        <w:rPr>
          <w:spacing w:val="-26"/>
          <w:w w:val="95"/>
        </w:rPr>
        <w:t xml:space="preserve"> </w:t>
      </w:r>
      <w:r>
        <w:rPr>
          <w:w w:val="95"/>
        </w:rPr>
        <w:t>termasuk</w:t>
      </w:r>
      <w:r>
        <w:rPr>
          <w:spacing w:val="-28"/>
          <w:w w:val="95"/>
        </w:rPr>
        <w:t xml:space="preserve"> </w:t>
      </w:r>
      <w:r>
        <w:rPr>
          <w:w w:val="95"/>
        </w:rPr>
        <w:t>tetapi tidak</w:t>
      </w:r>
      <w:r>
        <w:rPr>
          <w:spacing w:val="-16"/>
          <w:w w:val="95"/>
        </w:rPr>
        <w:t xml:space="preserve"> </w:t>
      </w:r>
      <w:r>
        <w:rPr>
          <w:w w:val="95"/>
        </w:rPr>
        <w:t>terbatas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pada</w:t>
      </w:r>
      <w:r>
        <w:rPr>
          <w:spacing w:val="-13"/>
          <w:w w:val="95"/>
        </w:rPr>
        <w:t xml:space="preserve"> </w:t>
      </w:r>
      <w:r>
        <w:rPr>
          <w:w w:val="95"/>
        </w:rPr>
        <w:t>penggunaan</w:t>
      </w:r>
      <w:r>
        <w:rPr>
          <w:spacing w:val="-18"/>
          <w:w w:val="95"/>
        </w:rPr>
        <w:t xml:space="preserve"> </w:t>
      </w:r>
      <w:r>
        <w:rPr>
          <w:w w:val="95"/>
        </w:rPr>
        <w:t>pemaksaan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atau </w:t>
      </w:r>
      <w:r>
        <w:t xml:space="preserve">kekerasan dan atau ancaman dengan </w:t>
      </w:r>
      <w:r>
        <w:rPr>
          <w:w w:val="95"/>
        </w:rPr>
        <w:t>menggunakan pemaksaan atau kekerasan, oleh seseorang</w:t>
      </w:r>
      <w:r>
        <w:rPr>
          <w:spacing w:val="-23"/>
          <w:w w:val="95"/>
        </w:rPr>
        <w:t xml:space="preserve"> </w:t>
      </w:r>
      <w:r>
        <w:rPr>
          <w:w w:val="95"/>
        </w:rPr>
        <w:t>atau</w:t>
      </w:r>
      <w:r>
        <w:rPr>
          <w:spacing w:val="-23"/>
          <w:w w:val="95"/>
        </w:rPr>
        <w:t xml:space="preserve"> </w:t>
      </w:r>
      <w:r>
        <w:rPr>
          <w:w w:val="95"/>
        </w:rPr>
        <w:t>sekelompok</w:t>
      </w:r>
      <w:r>
        <w:rPr>
          <w:spacing w:val="-22"/>
          <w:w w:val="95"/>
        </w:rPr>
        <w:t xml:space="preserve"> </w:t>
      </w:r>
      <w:r>
        <w:rPr>
          <w:w w:val="95"/>
        </w:rPr>
        <w:t>orang,</w:t>
      </w:r>
      <w:r>
        <w:rPr>
          <w:spacing w:val="-21"/>
          <w:w w:val="95"/>
        </w:rPr>
        <w:t xml:space="preserve"> </w:t>
      </w:r>
      <w:r>
        <w:rPr>
          <w:w w:val="95"/>
        </w:rPr>
        <w:t>baik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bertindak </w:t>
      </w:r>
      <w:r>
        <w:t xml:space="preserve">sendiri atau atas nama atau berkaitan dengan </w:t>
      </w:r>
      <w:r>
        <w:rPr>
          <w:w w:val="90"/>
        </w:rPr>
        <w:t xml:space="preserve">sesuatu organisasi atau pemerintah, dengan tujuan </w:t>
      </w:r>
      <w:r>
        <w:t>politik, agama, ideologi atau yang sejenisnya termasuk intensi untuk memengaruhi pemerintahan dan/atau membuat publik atau bagian</w:t>
      </w:r>
      <w:r>
        <w:rPr>
          <w:spacing w:val="-21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publik</w:t>
      </w:r>
      <w:r>
        <w:rPr>
          <w:spacing w:val="-17"/>
        </w:rPr>
        <w:t xml:space="preserve"> </w:t>
      </w:r>
      <w:r>
        <w:t>dalam</w:t>
      </w:r>
      <w:r>
        <w:rPr>
          <w:spacing w:val="-16"/>
        </w:rPr>
        <w:t xml:space="preserve"> </w:t>
      </w:r>
      <w:r>
        <w:t>ketakutan.</w:t>
      </w:r>
    </w:p>
    <w:p>
      <w:pPr>
        <w:pStyle w:val="2"/>
        <w:spacing w:before="7"/>
        <w:rPr>
          <w:sz w:val="20"/>
        </w:rPr>
      </w:pPr>
    </w:p>
    <w:p>
      <w:pPr>
        <w:pStyle w:val="2"/>
        <w:spacing w:line="252" w:lineRule="auto"/>
        <w:ind w:left="151" w:right="168"/>
        <w:jc w:val="both"/>
      </w:pPr>
      <w:r>
        <w:rPr>
          <w:b/>
          <w:i/>
        </w:rPr>
        <w:t xml:space="preserve">Sabotase </w:t>
      </w:r>
      <w:r>
        <w:t xml:space="preserve">adalah tindakan pengrusakan harta </w:t>
      </w:r>
      <w:r>
        <w:rPr>
          <w:w w:val="95"/>
        </w:rPr>
        <w:t xml:space="preserve">benda </w:t>
      </w:r>
      <w:r>
        <w:rPr>
          <w:spacing w:val="2"/>
          <w:w w:val="95"/>
        </w:rPr>
        <w:t xml:space="preserve">atau </w:t>
      </w:r>
      <w:r>
        <w:rPr>
          <w:w w:val="95"/>
        </w:rPr>
        <w:t>penghalangan kelancaran pekerjaan atau</w:t>
      </w:r>
      <w:r>
        <w:rPr>
          <w:spacing w:val="-36"/>
          <w:w w:val="95"/>
        </w:rPr>
        <w:t xml:space="preserve"> </w:t>
      </w:r>
      <w:r>
        <w:rPr>
          <w:w w:val="95"/>
        </w:rPr>
        <w:t>yang</w:t>
      </w:r>
      <w:r>
        <w:rPr>
          <w:spacing w:val="-36"/>
          <w:w w:val="95"/>
        </w:rPr>
        <w:t xml:space="preserve"> </w:t>
      </w:r>
      <w:r>
        <w:rPr>
          <w:w w:val="95"/>
        </w:rPr>
        <w:t>berakibat</w:t>
      </w:r>
      <w:r>
        <w:rPr>
          <w:spacing w:val="-31"/>
          <w:w w:val="95"/>
        </w:rPr>
        <w:t xml:space="preserve"> </w:t>
      </w:r>
      <w:r>
        <w:rPr>
          <w:w w:val="95"/>
        </w:rPr>
        <w:t>turunnya</w:t>
      </w:r>
      <w:r>
        <w:rPr>
          <w:spacing w:val="-34"/>
          <w:w w:val="95"/>
        </w:rPr>
        <w:t xml:space="preserve"> </w:t>
      </w:r>
      <w:r>
        <w:rPr>
          <w:w w:val="95"/>
        </w:rPr>
        <w:t>nilai</w:t>
      </w:r>
      <w:r>
        <w:rPr>
          <w:spacing w:val="-33"/>
          <w:w w:val="95"/>
        </w:rPr>
        <w:t xml:space="preserve"> </w:t>
      </w:r>
      <w:r>
        <w:rPr>
          <w:w w:val="95"/>
        </w:rPr>
        <w:t>suatu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pek</w:t>
      </w:r>
      <w:r>
        <w:rPr>
          <w:spacing w:val="-39"/>
          <w:w w:val="95"/>
        </w:rPr>
        <w:t xml:space="preserve"> </w:t>
      </w:r>
      <w:r>
        <w:rPr>
          <w:w w:val="95"/>
        </w:rPr>
        <w:t>erjaan, yang dilakukan oleh seseorang atau</w:t>
      </w:r>
      <w:r>
        <w:rPr>
          <w:spacing w:val="-21"/>
          <w:w w:val="95"/>
        </w:rPr>
        <w:t xml:space="preserve"> </w:t>
      </w:r>
      <w:r>
        <w:rPr>
          <w:w w:val="95"/>
        </w:rPr>
        <w:t>sekelompok orang,</w:t>
      </w:r>
      <w:r>
        <w:rPr>
          <w:spacing w:val="-10"/>
          <w:w w:val="95"/>
        </w:rPr>
        <w:t xml:space="preserve"> </w:t>
      </w:r>
      <w:r>
        <w:rPr>
          <w:w w:val="95"/>
        </w:rPr>
        <w:t>baik</w:t>
      </w:r>
      <w:r>
        <w:rPr>
          <w:spacing w:val="-13"/>
          <w:w w:val="95"/>
        </w:rPr>
        <w:t xml:space="preserve"> </w:t>
      </w:r>
      <w:r>
        <w:rPr>
          <w:w w:val="95"/>
        </w:rPr>
        <w:t>bertindak</w:t>
      </w:r>
      <w:r>
        <w:rPr>
          <w:spacing w:val="-13"/>
          <w:w w:val="95"/>
        </w:rPr>
        <w:t xml:space="preserve"> </w:t>
      </w:r>
      <w:r>
        <w:rPr>
          <w:w w:val="95"/>
        </w:rPr>
        <w:t>sendiri</w:t>
      </w:r>
      <w:r>
        <w:rPr>
          <w:spacing w:val="-10"/>
          <w:w w:val="95"/>
        </w:rPr>
        <w:t xml:space="preserve"> </w:t>
      </w:r>
      <w:r>
        <w:rPr>
          <w:w w:val="95"/>
        </w:rPr>
        <w:t>atau</w:t>
      </w:r>
      <w:r>
        <w:rPr>
          <w:spacing w:val="-14"/>
          <w:w w:val="95"/>
        </w:rPr>
        <w:t xml:space="preserve"> </w:t>
      </w:r>
      <w:r>
        <w:rPr>
          <w:w w:val="95"/>
        </w:rPr>
        <w:t>atas</w:t>
      </w:r>
      <w:r>
        <w:rPr>
          <w:spacing w:val="-18"/>
          <w:w w:val="95"/>
        </w:rPr>
        <w:t xml:space="preserve"> </w:t>
      </w:r>
      <w:r>
        <w:rPr>
          <w:w w:val="95"/>
        </w:rPr>
        <w:t>nama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atau </w:t>
      </w:r>
      <w:r>
        <w:t xml:space="preserve">berkaitan dengan sesuatu organisasi atau </w:t>
      </w:r>
      <w:r>
        <w:rPr>
          <w:w w:val="95"/>
        </w:rPr>
        <w:t>pemerintah</w:t>
      </w:r>
      <w:r>
        <w:rPr>
          <w:spacing w:val="-11"/>
          <w:w w:val="95"/>
        </w:rPr>
        <w:t xml:space="preserve"> </w:t>
      </w:r>
      <w:r>
        <w:rPr>
          <w:w w:val="95"/>
        </w:rPr>
        <w:t>dalam</w:t>
      </w:r>
      <w:r>
        <w:rPr>
          <w:spacing w:val="-10"/>
          <w:w w:val="95"/>
        </w:rPr>
        <w:t xml:space="preserve"> </w:t>
      </w:r>
      <w:r>
        <w:rPr>
          <w:w w:val="95"/>
        </w:rPr>
        <w:t>usaha</w:t>
      </w:r>
      <w:r>
        <w:rPr>
          <w:spacing w:val="-9"/>
          <w:w w:val="95"/>
        </w:rPr>
        <w:t xml:space="preserve"> </w:t>
      </w:r>
      <w:r>
        <w:rPr>
          <w:w w:val="95"/>
        </w:rPr>
        <w:t>mencapai</w:t>
      </w:r>
      <w:r>
        <w:rPr>
          <w:spacing w:val="-5"/>
          <w:w w:val="95"/>
        </w:rPr>
        <w:t xml:space="preserve"> </w:t>
      </w:r>
      <w:r>
        <w:rPr>
          <w:w w:val="95"/>
        </w:rPr>
        <w:t>tujuan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politik, agama, Ideologi atau yang sejenisnya termasuk </w:t>
      </w:r>
      <w:r>
        <w:t>intensi untuk memengaruhi</w:t>
      </w:r>
      <w:r>
        <w:rPr>
          <w:spacing w:val="22"/>
        </w:rPr>
        <w:t xml:space="preserve"> </w:t>
      </w:r>
      <w:r>
        <w:t>pemerintahan</w:t>
      </w:r>
    </w:p>
    <w:p>
      <w:pPr>
        <w:spacing w:after="0" w:line="252" w:lineRule="auto"/>
        <w:jc w:val="both"/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098" w:space="481"/>
            <w:col w:w="4221"/>
          </w:cols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120" w:right="1720" w:bottom="1580" w:left="1720" w:header="149" w:footer="1393" w:gutter="0"/>
          <w:pgNumType w:fmt="decimal"/>
          <w:cols w:space="720" w:num="1"/>
        </w:sectPr>
      </w:pPr>
    </w:p>
    <w:p>
      <w:pPr>
        <w:pStyle w:val="2"/>
        <w:spacing w:before="94" w:line="252" w:lineRule="auto"/>
        <w:ind w:left="151" w:right="67"/>
        <w:jc w:val="both"/>
      </w:pPr>
      <w:r>
        <w:rPr>
          <w:w w:val="95"/>
        </w:rPr>
        <w:t>dan/atau membuat publik atau bagian dari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publik </w:t>
      </w:r>
      <w:r>
        <w:t>dalam</w:t>
      </w:r>
      <w:r>
        <w:rPr>
          <w:spacing w:val="-15"/>
        </w:rPr>
        <w:t xml:space="preserve"> </w:t>
      </w:r>
      <w:r>
        <w:t>ketakutan.</w:t>
      </w:r>
    </w:p>
    <w:p>
      <w:pPr>
        <w:pStyle w:val="5"/>
        <w:spacing w:before="2"/>
        <w:ind w:left="1702" w:right="1582"/>
        <w:jc w:val="center"/>
      </w:pPr>
      <w:r>
        <w:rPr>
          <w:w w:val="95"/>
        </w:rPr>
        <w:t>BAB IV</w:t>
      </w:r>
    </w:p>
    <w:p>
      <w:pPr>
        <w:spacing w:before="12" w:line="247" w:lineRule="auto"/>
        <w:ind w:left="1731" w:right="1167" w:hanging="432"/>
        <w:jc w:val="left"/>
        <w:rPr>
          <w:b/>
          <w:sz w:val="19"/>
        </w:rPr>
      </w:pPr>
      <w:r>
        <w:rPr>
          <w:b/>
          <w:w w:val="95"/>
          <w:sz w:val="19"/>
        </w:rPr>
        <w:t>S</w:t>
      </w:r>
      <w:r>
        <w:rPr>
          <w:b/>
          <w:spacing w:val="-22"/>
          <w:w w:val="95"/>
          <w:sz w:val="19"/>
        </w:rPr>
        <w:t xml:space="preserve"> </w:t>
      </w:r>
      <w:r>
        <w:rPr>
          <w:b/>
          <w:w w:val="95"/>
          <w:sz w:val="19"/>
        </w:rPr>
        <w:t>Y</w:t>
      </w:r>
      <w:r>
        <w:rPr>
          <w:b/>
          <w:spacing w:val="-21"/>
          <w:w w:val="95"/>
          <w:sz w:val="19"/>
        </w:rPr>
        <w:t xml:space="preserve"> </w:t>
      </w:r>
      <w:r>
        <w:rPr>
          <w:b/>
          <w:w w:val="95"/>
          <w:sz w:val="19"/>
        </w:rPr>
        <w:t>A</w:t>
      </w:r>
      <w:r>
        <w:rPr>
          <w:b/>
          <w:spacing w:val="-16"/>
          <w:w w:val="95"/>
          <w:sz w:val="19"/>
        </w:rPr>
        <w:t xml:space="preserve"> </w:t>
      </w:r>
      <w:r>
        <w:rPr>
          <w:b/>
          <w:w w:val="95"/>
          <w:sz w:val="19"/>
        </w:rPr>
        <w:t>R</w:t>
      </w:r>
      <w:r>
        <w:rPr>
          <w:b/>
          <w:spacing w:val="-24"/>
          <w:w w:val="95"/>
          <w:sz w:val="19"/>
        </w:rPr>
        <w:t xml:space="preserve"> </w:t>
      </w:r>
      <w:r>
        <w:rPr>
          <w:b/>
          <w:w w:val="95"/>
          <w:sz w:val="19"/>
        </w:rPr>
        <w:t>A</w:t>
      </w:r>
      <w:r>
        <w:rPr>
          <w:b/>
          <w:spacing w:val="-19"/>
          <w:w w:val="95"/>
          <w:sz w:val="19"/>
        </w:rPr>
        <w:t xml:space="preserve"> </w:t>
      </w:r>
      <w:r>
        <w:rPr>
          <w:b/>
          <w:w w:val="95"/>
          <w:sz w:val="19"/>
        </w:rPr>
        <w:t>T</w:t>
      </w:r>
      <w:r>
        <w:rPr>
          <w:b/>
          <w:spacing w:val="13"/>
          <w:w w:val="95"/>
          <w:sz w:val="19"/>
        </w:rPr>
        <w:t xml:space="preserve"> </w:t>
      </w:r>
      <w:r>
        <w:rPr>
          <w:b/>
          <w:w w:val="95"/>
          <w:sz w:val="19"/>
        </w:rPr>
        <w:t>U</w:t>
      </w:r>
      <w:r>
        <w:rPr>
          <w:b/>
          <w:spacing w:val="-26"/>
          <w:w w:val="95"/>
          <w:sz w:val="19"/>
        </w:rPr>
        <w:t xml:space="preserve"> </w:t>
      </w:r>
      <w:r>
        <w:rPr>
          <w:b/>
          <w:w w:val="95"/>
          <w:sz w:val="19"/>
        </w:rPr>
        <w:t>M</w:t>
      </w:r>
      <w:r>
        <w:rPr>
          <w:b/>
          <w:spacing w:val="-15"/>
          <w:w w:val="95"/>
          <w:sz w:val="19"/>
        </w:rPr>
        <w:t xml:space="preserve"> </w:t>
      </w:r>
      <w:r>
        <w:rPr>
          <w:b/>
          <w:w w:val="95"/>
          <w:sz w:val="19"/>
        </w:rPr>
        <w:t>U</w:t>
      </w:r>
      <w:r>
        <w:rPr>
          <w:b/>
          <w:spacing w:val="-18"/>
          <w:w w:val="95"/>
          <w:sz w:val="19"/>
        </w:rPr>
        <w:t xml:space="preserve"> </w:t>
      </w:r>
      <w:r>
        <w:rPr>
          <w:b/>
          <w:w w:val="95"/>
          <w:sz w:val="19"/>
        </w:rPr>
        <w:t>M PASAL 4 WILAYAH</w:t>
      </w:r>
    </w:p>
    <w:p>
      <w:pPr>
        <w:pStyle w:val="2"/>
        <w:spacing w:before="6"/>
        <w:rPr>
          <w:b/>
          <w:sz w:val="20"/>
        </w:rPr>
      </w:pPr>
    </w:p>
    <w:p>
      <w:pPr>
        <w:pStyle w:val="2"/>
        <w:spacing w:before="1" w:line="252" w:lineRule="auto"/>
        <w:ind w:left="151" w:right="38"/>
        <w:jc w:val="both"/>
      </w:pPr>
      <w:r>
        <w:t>Pertanggungan ini berlaku di seluruh wilayah Negara</w:t>
      </w:r>
      <w:r>
        <w:rPr>
          <w:spacing w:val="-13"/>
        </w:rPr>
        <w:t xml:space="preserve"> </w:t>
      </w:r>
      <w:r>
        <w:t>Republik</w:t>
      </w:r>
      <w:r>
        <w:rPr>
          <w:spacing w:val="-14"/>
        </w:rPr>
        <w:t xml:space="preserve"> </w:t>
      </w:r>
      <w:r>
        <w:t>Indonesia</w:t>
      </w:r>
      <w:r>
        <w:rPr>
          <w:spacing w:val="-14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polis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 xml:space="preserve">dibuat, </w:t>
      </w:r>
      <w:r>
        <w:rPr>
          <w:w w:val="95"/>
        </w:rPr>
        <w:t>serta</w:t>
      </w:r>
      <w:r>
        <w:rPr>
          <w:spacing w:val="-11"/>
          <w:w w:val="95"/>
        </w:rPr>
        <w:t xml:space="preserve"> </w:t>
      </w:r>
      <w:r>
        <w:rPr>
          <w:w w:val="95"/>
        </w:rPr>
        <w:t>diatur</w:t>
      </w:r>
      <w:r>
        <w:rPr>
          <w:spacing w:val="-11"/>
          <w:w w:val="95"/>
        </w:rPr>
        <w:t xml:space="preserve"> </w:t>
      </w:r>
      <w:r>
        <w:rPr>
          <w:w w:val="95"/>
        </w:rPr>
        <w:t>berdasarkan</w:t>
      </w:r>
      <w:r>
        <w:rPr>
          <w:spacing w:val="-15"/>
          <w:w w:val="95"/>
        </w:rPr>
        <w:t xml:space="preserve"> </w:t>
      </w:r>
      <w:r>
        <w:rPr>
          <w:w w:val="95"/>
        </w:rPr>
        <w:t>hukum</w:t>
      </w:r>
      <w:r>
        <w:rPr>
          <w:spacing w:val="-4"/>
          <w:w w:val="95"/>
        </w:rPr>
        <w:t xml:space="preserve"> </w:t>
      </w:r>
      <w:r>
        <w:rPr>
          <w:w w:val="95"/>
        </w:rPr>
        <w:t>Negara</w:t>
      </w:r>
      <w:r>
        <w:rPr>
          <w:spacing w:val="-11"/>
          <w:w w:val="95"/>
        </w:rPr>
        <w:t xml:space="preserve"> </w:t>
      </w:r>
      <w:r>
        <w:rPr>
          <w:w w:val="95"/>
        </w:rPr>
        <w:t>Republik Indonesia</w:t>
      </w:r>
      <w:r>
        <w:rPr>
          <w:spacing w:val="-20"/>
          <w:w w:val="95"/>
        </w:rPr>
        <w:t xml:space="preserve"> </w:t>
      </w:r>
      <w:r>
        <w:rPr>
          <w:w w:val="95"/>
        </w:rPr>
        <w:t>dan</w:t>
      </w:r>
      <w:r>
        <w:rPr>
          <w:spacing w:val="-20"/>
          <w:w w:val="95"/>
        </w:rPr>
        <w:t xml:space="preserve"> </w:t>
      </w:r>
      <w:r>
        <w:rPr>
          <w:w w:val="95"/>
        </w:rPr>
        <w:t>para</w:t>
      </w:r>
      <w:r>
        <w:rPr>
          <w:spacing w:val="-20"/>
          <w:w w:val="95"/>
        </w:rPr>
        <w:t xml:space="preserve"> </w:t>
      </w:r>
      <w:r>
        <w:rPr>
          <w:w w:val="95"/>
        </w:rPr>
        <w:t>pihak</w:t>
      </w:r>
      <w:r>
        <w:rPr>
          <w:spacing w:val="-20"/>
          <w:w w:val="95"/>
        </w:rPr>
        <w:t xml:space="preserve"> </w:t>
      </w:r>
      <w:r>
        <w:rPr>
          <w:w w:val="95"/>
        </w:rPr>
        <w:t>tunduk</w:t>
      </w:r>
      <w:r>
        <w:rPr>
          <w:spacing w:val="-20"/>
          <w:w w:val="95"/>
        </w:rPr>
        <w:t xml:space="preserve"> </w:t>
      </w:r>
      <w:r>
        <w:rPr>
          <w:w w:val="95"/>
        </w:rPr>
        <w:t>kepada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jurisdiksi </w:t>
      </w:r>
      <w:r>
        <w:t>di Republik</w:t>
      </w:r>
      <w:r>
        <w:rPr>
          <w:spacing w:val="-21"/>
        </w:rPr>
        <w:t xml:space="preserve"> </w:t>
      </w:r>
      <w:r>
        <w:t>Indonesia.</w:t>
      </w:r>
    </w:p>
    <w:p>
      <w:pPr>
        <w:pStyle w:val="2"/>
        <w:rPr>
          <w:sz w:val="20"/>
        </w:rPr>
      </w:pPr>
    </w:p>
    <w:p>
      <w:pPr>
        <w:pStyle w:val="5"/>
        <w:ind w:left="1702" w:right="1588"/>
        <w:jc w:val="center"/>
      </w:pPr>
      <w:r>
        <w:rPr>
          <w:w w:val="95"/>
        </w:rPr>
        <w:t>PASAL 5</w:t>
      </w:r>
    </w:p>
    <w:p>
      <w:pPr>
        <w:spacing w:before="12"/>
        <w:ind w:left="574" w:right="0" w:firstLine="0"/>
        <w:jc w:val="left"/>
        <w:rPr>
          <w:b/>
          <w:sz w:val="19"/>
        </w:rPr>
      </w:pPr>
      <w:r>
        <w:rPr>
          <w:b/>
          <w:w w:val="90"/>
          <w:sz w:val="19"/>
        </w:rPr>
        <w:t>KEWAJIBAN MENGUNGKAPKAN FAKTA</w:t>
      </w:r>
    </w:p>
    <w:p>
      <w:pPr>
        <w:pStyle w:val="2"/>
        <w:spacing w:before="1"/>
        <w:rPr>
          <w:b/>
          <w:sz w:val="21"/>
        </w:rPr>
      </w:pPr>
    </w:p>
    <w:p>
      <w:pPr>
        <w:pStyle w:val="6"/>
        <w:numPr>
          <w:ilvl w:val="0"/>
          <w:numId w:val="4"/>
        </w:numPr>
        <w:tabs>
          <w:tab w:val="left" w:pos="493"/>
        </w:tabs>
        <w:spacing w:before="0" w:after="0" w:line="252" w:lineRule="auto"/>
        <w:ind w:left="492" w:right="64" w:hanging="340"/>
        <w:jc w:val="both"/>
        <w:rPr>
          <w:sz w:val="19"/>
        </w:rPr>
      </w:pPr>
      <w:r>
        <w:rPr>
          <w:w w:val="95"/>
          <w:sz w:val="19"/>
        </w:rPr>
        <w:t xml:space="preserve">Pemegang Polis atau Tertanggung/Kreditur </w:t>
      </w:r>
      <w:r>
        <w:rPr>
          <w:sz w:val="19"/>
        </w:rPr>
        <w:t>Wajib</w:t>
      </w:r>
      <w:r>
        <w:rPr>
          <w:spacing w:val="-14"/>
          <w:sz w:val="19"/>
        </w:rPr>
        <w:t xml:space="preserve"> </w:t>
      </w:r>
      <w:r>
        <w:rPr>
          <w:sz w:val="19"/>
        </w:rPr>
        <w:t>:</w:t>
      </w:r>
    </w:p>
    <w:p>
      <w:pPr>
        <w:pStyle w:val="6"/>
        <w:numPr>
          <w:ilvl w:val="1"/>
          <w:numId w:val="4"/>
        </w:numPr>
        <w:tabs>
          <w:tab w:val="left" w:pos="916"/>
        </w:tabs>
        <w:spacing w:before="0" w:after="0" w:line="252" w:lineRule="auto"/>
        <w:ind w:left="915" w:right="40" w:hanging="408"/>
        <w:jc w:val="both"/>
        <w:rPr>
          <w:sz w:val="19"/>
        </w:rPr>
      </w:pPr>
      <w:r>
        <w:rPr>
          <w:sz w:val="19"/>
        </w:rPr>
        <w:t xml:space="preserve">Mengungkapkan Fakta material yaitu </w:t>
      </w:r>
      <w:r>
        <w:rPr>
          <w:w w:val="90"/>
          <w:sz w:val="19"/>
        </w:rPr>
        <w:t>informasi,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>keterangan,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>keadaan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dan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 xml:space="preserve">fakta </w:t>
      </w:r>
      <w:r>
        <w:rPr>
          <w:sz w:val="19"/>
        </w:rPr>
        <w:t xml:space="preserve">yang mempengaruhi pertimbangan Penanggung dalam menerima atau </w:t>
      </w:r>
      <w:r>
        <w:rPr>
          <w:w w:val="95"/>
          <w:sz w:val="19"/>
        </w:rPr>
        <w:t>menolak suatu permohonan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 xml:space="preserve">penutupan </w:t>
      </w:r>
      <w:r>
        <w:rPr>
          <w:sz w:val="19"/>
        </w:rPr>
        <w:t>asuransi dan dalam penetapan suku premi apabila permohonan dimaksud diterima.</w:t>
      </w:r>
    </w:p>
    <w:p>
      <w:pPr>
        <w:pStyle w:val="6"/>
        <w:numPr>
          <w:ilvl w:val="1"/>
          <w:numId w:val="4"/>
        </w:numPr>
        <w:tabs>
          <w:tab w:val="left" w:pos="916"/>
        </w:tabs>
        <w:spacing w:before="0" w:after="0" w:line="252" w:lineRule="auto"/>
        <w:ind w:left="915" w:right="40" w:hanging="408"/>
        <w:jc w:val="both"/>
        <w:rPr>
          <w:sz w:val="19"/>
        </w:rPr>
      </w:pPr>
      <w:r>
        <w:rPr>
          <w:sz w:val="19"/>
        </w:rPr>
        <w:t xml:space="preserve">Membuat pernyataan yang benar </w:t>
      </w:r>
      <w:r>
        <w:rPr>
          <w:w w:val="95"/>
          <w:sz w:val="19"/>
        </w:rPr>
        <w:t xml:space="preserve">tentang hal-hal </w:t>
      </w:r>
      <w:r>
        <w:rPr>
          <w:spacing w:val="-3"/>
          <w:w w:val="95"/>
          <w:sz w:val="19"/>
        </w:rPr>
        <w:t xml:space="preserve">yang </w:t>
      </w:r>
      <w:r>
        <w:rPr>
          <w:w w:val="95"/>
          <w:sz w:val="19"/>
        </w:rPr>
        <w:t xml:space="preserve">berkaitan dengan penutupan asuransi yang disampaikan baik </w:t>
      </w:r>
      <w:r>
        <w:rPr>
          <w:spacing w:val="-3"/>
          <w:w w:val="95"/>
          <w:sz w:val="19"/>
        </w:rPr>
        <w:t xml:space="preserve">pada </w:t>
      </w:r>
      <w:r>
        <w:rPr>
          <w:w w:val="95"/>
          <w:sz w:val="19"/>
        </w:rPr>
        <w:t xml:space="preserve">waktu pembuatan perjanjian asuransi maupun selama jangka waktu </w:t>
      </w:r>
      <w:r>
        <w:rPr>
          <w:sz w:val="19"/>
        </w:rPr>
        <w:t>pertanggungan.</w:t>
      </w:r>
    </w:p>
    <w:p>
      <w:pPr>
        <w:pStyle w:val="6"/>
        <w:numPr>
          <w:ilvl w:val="0"/>
          <w:numId w:val="5"/>
        </w:numPr>
        <w:tabs>
          <w:tab w:val="left" w:pos="493"/>
          <w:tab w:val="left" w:pos="1370"/>
          <w:tab w:val="left" w:pos="2758"/>
          <w:tab w:val="left" w:pos="3716"/>
        </w:tabs>
        <w:spacing w:before="1" w:after="0" w:line="252" w:lineRule="auto"/>
        <w:ind w:left="492" w:right="39" w:hanging="340"/>
        <w:jc w:val="both"/>
        <w:rPr>
          <w:sz w:val="19"/>
        </w:rPr>
      </w:pPr>
      <w:r>
        <w:rPr>
          <w:sz w:val="19"/>
        </w:rPr>
        <w:t>Jika</w:t>
      </w:r>
      <w:r>
        <w:rPr>
          <w:sz w:val="19"/>
        </w:rPr>
        <w:tab/>
      </w:r>
      <w:r>
        <w:rPr>
          <w:w w:val="90"/>
          <w:sz w:val="19"/>
        </w:rPr>
        <w:t>Pemegang</w:t>
      </w:r>
      <w:r>
        <w:rPr>
          <w:w w:val="90"/>
          <w:sz w:val="19"/>
        </w:rPr>
        <w:tab/>
      </w:r>
      <w:r>
        <w:rPr>
          <w:sz w:val="19"/>
        </w:rPr>
        <w:t>Polis</w:t>
      </w:r>
      <w:r>
        <w:rPr>
          <w:sz w:val="19"/>
        </w:rPr>
        <w:tab/>
      </w:r>
      <w:r>
        <w:rPr>
          <w:spacing w:val="-1"/>
          <w:w w:val="90"/>
          <w:sz w:val="19"/>
        </w:rPr>
        <w:t xml:space="preserve">atau </w:t>
      </w:r>
      <w:r>
        <w:rPr>
          <w:w w:val="95"/>
          <w:sz w:val="19"/>
        </w:rPr>
        <w:t>Tertanggung/Kreditur tidak melaksanakan kewajiban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>sebagaimana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diatur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dalam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>ayat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1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 xml:space="preserve">di </w:t>
      </w:r>
      <w:r>
        <w:rPr>
          <w:sz w:val="19"/>
        </w:rPr>
        <w:t xml:space="preserve">atas, Penanggung tidak wajib membayar kerugian yang terjadi dan berhak </w:t>
      </w:r>
      <w:r>
        <w:rPr>
          <w:w w:val="95"/>
          <w:sz w:val="19"/>
        </w:rPr>
        <w:t>menghentikan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pertanggunan</w:t>
      </w:r>
      <w:r>
        <w:rPr>
          <w:spacing w:val="-28"/>
          <w:w w:val="95"/>
          <w:sz w:val="19"/>
        </w:rPr>
        <w:t xml:space="preserve"> </w:t>
      </w:r>
      <w:r>
        <w:rPr>
          <w:w w:val="95"/>
          <w:sz w:val="19"/>
        </w:rPr>
        <w:t>serta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tidak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 xml:space="preserve">wajib </w:t>
      </w:r>
      <w:r>
        <w:rPr>
          <w:sz w:val="19"/>
        </w:rPr>
        <w:t>mengembalikan</w:t>
      </w:r>
      <w:r>
        <w:rPr>
          <w:spacing w:val="-12"/>
          <w:sz w:val="19"/>
        </w:rPr>
        <w:t xml:space="preserve"> </w:t>
      </w:r>
      <w:r>
        <w:rPr>
          <w:sz w:val="19"/>
        </w:rPr>
        <w:t>premi.</w:t>
      </w:r>
    </w:p>
    <w:p>
      <w:pPr>
        <w:pStyle w:val="6"/>
        <w:numPr>
          <w:ilvl w:val="0"/>
          <w:numId w:val="5"/>
        </w:numPr>
        <w:tabs>
          <w:tab w:val="left" w:pos="493"/>
        </w:tabs>
        <w:spacing w:before="0" w:after="0" w:line="252" w:lineRule="auto"/>
        <w:ind w:left="492" w:right="38" w:hanging="340"/>
        <w:jc w:val="both"/>
        <w:rPr>
          <w:sz w:val="19"/>
        </w:rPr>
      </w:pPr>
      <w:r>
        <w:rPr>
          <w:sz w:val="19"/>
        </w:rPr>
        <w:t>Ketentuan</w:t>
      </w:r>
      <w:r>
        <w:rPr>
          <w:spacing w:val="-18"/>
          <w:sz w:val="19"/>
        </w:rPr>
        <w:t xml:space="preserve"> </w:t>
      </w:r>
      <w:r>
        <w:rPr>
          <w:sz w:val="19"/>
        </w:rPr>
        <w:t>pada</w:t>
      </w:r>
      <w:r>
        <w:rPr>
          <w:spacing w:val="-17"/>
          <w:sz w:val="19"/>
        </w:rPr>
        <w:t xml:space="preserve"> </w:t>
      </w:r>
      <w:r>
        <w:rPr>
          <w:sz w:val="19"/>
        </w:rPr>
        <w:t>ayat</w:t>
      </w:r>
      <w:r>
        <w:rPr>
          <w:spacing w:val="-15"/>
          <w:sz w:val="19"/>
        </w:rPr>
        <w:t xml:space="preserve"> </w:t>
      </w:r>
      <w:r>
        <w:rPr>
          <w:sz w:val="19"/>
        </w:rPr>
        <w:t>2</w:t>
      </w:r>
      <w:r>
        <w:rPr>
          <w:spacing w:val="-16"/>
          <w:sz w:val="19"/>
        </w:rPr>
        <w:t xml:space="preserve"> </w:t>
      </w:r>
      <w:r>
        <w:rPr>
          <w:sz w:val="19"/>
        </w:rPr>
        <w:t>di</w:t>
      </w:r>
      <w:r>
        <w:rPr>
          <w:spacing w:val="-16"/>
          <w:sz w:val="19"/>
        </w:rPr>
        <w:t xml:space="preserve"> </w:t>
      </w:r>
      <w:r>
        <w:rPr>
          <w:sz w:val="19"/>
        </w:rPr>
        <w:t>atas</w:t>
      </w:r>
      <w:r>
        <w:rPr>
          <w:spacing w:val="-17"/>
          <w:sz w:val="19"/>
        </w:rPr>
        <w:t xml:space="preserve"> </w:t>
      </w:r>
      <w:r>
        <w:rPr>
          <w:sz w:val="19"/>
        </w:rPr>
        <w:t>tidak</w:t>
      </w:r>
      <w:r>
        <w:rPr>
          <w:spacing w:val="-16"/>
          <w:sz w:val="19"/>
        </w:rPr>
        <w:t xml:space="preserve"> </w:t>
      </w:r>
      <w:r>
        <w:rPr>
          <w:sz w:val="19"/>
        </w:rPr>
        <w:t xml:space="preserve">berlaku dalam hal fakta material yang tidak </w:t>
      </w:r>
      <w:r>
        <w:rPr>
          <w:w w:val="95"/>
          <w:sz w:val="19"/>
        </w:rPr>
        <w:t xml:space="preserve">diungkapkan atau yang dinyatakan dengan </w:t>
      </w:r>
      <w:r>
        <w:rPr>
          <w:sz w:val="19"/>
        </w:rPr>
        <w:t xml:space="preserve">tidak benar tersebut telah diketahu i oleh Penanggung, </w:t>
      </w:r>
      <w:r>
        <w:rPr>
          <w:spacing w:val="-3"/>
          <w:sz w:val="19"/>
        </w:rPr>
        <w:t xml:space="preserve">namun </w:t>
      </w:r>
      <w:r>
        <w:rPr>
          <w:sz w:val="19"/>
        </w:rPr>
        <w:t xml:space="preserve">Penanggung tidak </w:t>
      </w:r>
      <w:r>
        <w:rPr>
          <w:w w:val="90"/>
          <w:sz w:val="19"/>
        </w:rPr>
        <w:t xml:space="preserve">mempergunakan haknya untuk menghentikan </w:t>
      </w:r>
      <w:r>
        <w:rPr>
          <w:sz w:val="19"/>
        </w:rPr>
        <w:t>pertanggungan</w:t>
      </w:r>
      <w:r>
        <w:rPr>
          <w:spacing w:val="-20"/>
          <w:sz w:val="19"/>
        </w:rPr>
        <w:t xml:space="preserve"> </w:t>
      </w:r>
      <w:r>
        <w:rPr>
          <w:sz w:val="19"/>
        </w:rPr>
        <w:t>dalam</w:t>
      </w:r>
      <w:r>
        <w:rPr>
          <w:spacing w:val="-19"/>
          <w:sz w:val="19"/>
        </w:rPr>
        <w:t xml:space="preserve"> </w:t>
      </w:r>
      <w:r>
        <w:rPr>
          <w:sz w:val="19"/>
        </w:rPr>
        <w:t>waktu</w:t>
      </w:r>
      <w:r>
        <w:rPr>
          <w:spacing w:val="-21"/>
          <w:sz w:val="19"/>
        </w:rPr>
        <w:t xml:space="preserve"> </w:t>
      </w:r>
      <w:r>
        <w:rPr>
          <w:sz w:val="19"/>
        </w:rPr>
        <w:t>30</w:t>
      </w:r>
      <w:r>
        <w:rPr>
          <w:spacing w:val="-20"/>
          <w:sz w:val="19"/>
        </w:rPr>
        <w:t xml:space="preserve"> </w:t>
      </w:r>
      <w:r>
        <w:rPr>
          <w:sz w:val="19"/>
        </w:rPr>
        <w:t>(tiga</w:t>
      </w:r>
      <w:r>
        <w:rPr>
          <w:spacing w:val="-20"/>
          <w:sz w:val="19"/>
        </w:rPr>
        <w:t xml:space="preserve"> </w:t>
      </w:r>
      <w:r>
        <w:rPr>
          <w:spacing w:val="-3"/>
          <w:sz w:val="19"/>
        </w:rPr>
        <w:t xml:space="preserve">puluh) </w:t>
      </w:r>
      <w:r>
        <w:rPr>
          <w:sz w:val="19"/>
        </w:rPr>
        <w:t>hari setelah Penanggung mengetahui pelanggaran</w:t>
      </w:r>
      <w:r>
        <w:rPr>
          <w:spacing w:val="-17"/>
          <w:sz w:val="19"/>
        </w:rPr>
        <w:t xml:space="preserve"> </w:t>
      </w:r>
      <w:r>
        <w:rPr>
          <w:sz w:val="19"/>
        </w:rPr>
        <w:t>tersebut.</w:t>
      </w:r>
    </w:p>
    <w:p>
      <w:pPr>
        <w:pStyle w:val="2"/>
        <w:spacing w:before="4"/>
      </w:pPr>
    </w:p>
    <w:p>
      <w:pPr>
        <w:pStyle w:val="5"/>
        <w:ind w:left="1702" w:right="1588"/>
        <w:jc w:val="center"/>
      </w:pPr>
      <w:r>
        <w:rPr>
          <w:w w:val="95"/>
        </w:rPr>
        <w:t>PASAL 6</w:t>
      </w:r>
    </w:p>
    <w:p>
      <w:pPr>
        <w:spacing w:before="12"/>
        <w:ind w:left="396" w:right="0" w:firstLine="0"/>
        <w:jc w:val="left"/>
        <w:rPr>
          <w:b/>
          <w:sz w:val="19"/>
        </w:rPr>
      </w:pPr>
      <w:r>
        <w:rPr>
          <w:b/>
          <w:w w:val="85"/>
          <w:sz w:val="19"/>
        </w:rPr>
        <w:t>PROSEDUR PENUTUPAN PERTANGGUNGAN</w:t>
      </w:r>
    </w:p>
    <w:p>
      <w:pPr>
        <w:pStyle w:val="2"/>
        <w:spacing w:before="1"/>
        <w:rPr>
          <w:b/>
          <w:sz w:val="21"/>
        </w:rPr>
      </w:pPr>
    </w:p>
    <w:p>
      <w:pPr>
        <w:spacing w:before="0" w:line="252" w:lineRule="auto"/>
        <w:ind w:left="151" w:right="43" w:firstLine="0"/>
        <w:jc w:val="both"/>
        <w:rPr>
          <w:i/>
          <w:sz w:val="19"/>
        </w:rPr>
      </w:pPr>
      <w:r>
        <w:rPr>
          <w:i/>
          <w:w w:val="95"/>
          <w:sz w:val="19"/>
        </w:rPr>
        <w:t xml:space="preserve">Prosedur Penutupan Pertanggungan Asuransi </w:t>
      </w:r>
      <w:r>
        <w:rPr>
          <w:i/>
          <w:sz w:val="19"/>
        </w:rPr>
        <w:t>Kredit sebagai berikut :</w:t>
      </w:r>
    </w:p>
    <w:p>
      <w:pPr>
        <w:pStyle w:val="6"/>
        <w:numPr>
          <w:ilvl w:val="0"/>
          <w:numId w:val="6"/>
        </w:numPr>
        <w:tabs>
          <w:tab w:val="left" w:pos="493"/>
        </w:tabs>
        <w:spacing w:before="2" w:after="0" w:line="247" w:lineRule="auto"/>
        <w:ind w:left="492" w:right="51" w:hanging="340"/>
        <w:jc w:val="both"/>
        <w:rPr>
          <w:sz w:val="19"/>
        </w:rPr>
      </w:pPr>
      <w:r>
        <w:rPr>
          <w:w w:val="95"/>
          <w:sz w:val="19"/>
        </w:rPr>
        <w:t>Pemegang Polis atau Tertanggung/Kreditur mengirimkan Surat Permohonan</w:t>
      </w:r>
      <w:r>
        <w:rPr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Penutupan</w:t>
      </w:r>
    </w:p>
    <w:p>
      <w:pPr>
        <w:pStyle w:val="2"/>
        <w:spacing w:before="94" w:line="252" w:lineRule="auto"/>
        <w:ind w:left="492" w:right="168"/>
        <w:jc w:val="both"/>
      </w:pPr>
      <w:r>
        <w:br w:type="column"/>
      </w:r>
      <w:r>
        <w:rPr>
          <w:w w:val="95"/>
        </w:rPr>
        <w:t xml:space="preserve">Asuransi (SPPA) </w:t>
      </w:r>
      <w:r>
        <w:rPr>
          <w:spacing w:val="-3"/>
          <w:w w:val="95"/>
        </w:rPr>
        <w:t xml:space="preserve">kepada </w:t>
      </w:r>
      <w:r>
        <w:rPr>
          <w:w w:val="95"/>
        </w:rPr>
        <w:t xml:space="preserve">Penanggung atas </w:t>
      </w:r>
      <w:r>
        <w:rPr>
          <w:w w:val="90"/>
        </w:rPr>
        <w:t>Pembiayaan</w:t>
      </w:r>
      <w:r>
        <w:rPr>
          <w:spacing w:val="-16"/>
          <w:w w:val="90"/>
        </w:rPr>
        <w:t xml:space="preserve"> </w:t>
      </w:r>
      <w:r>
        <w:rPr>
          <w:w w:val="90"/>
        </w:rPr>
        <w:t>yang</w:t>
      </w:r>
      <w:r>
        <w:rPr>
          <w:spacing w:val="-19"/>
          <w:w w:val="90"/>
        </w:rPr>
        <w:t xml:space="preserve"> </w:t>
      </w:r>
      <w:r>
        <w:rPr>
          <w:w w:val="90"/>
        </w:rPr>
        <w:t>akan</w:t>
      </w:r>
      <w:r>
        <w:rPr>
          <w:spacing w:val="-16"/>
          <w:w w:val="90"/>
        </w:rPr>
        <w:t xml:space="preserve"> </w:t>
      </w:r>
      <w:r>
        <w:rPr>
          <w:w w:val="90"/>
        </w:rPr>
        <w:t>diberikan</w:t>
      </w:r>
      <w:r>
        <w:rPr>
          <w:spacing w:val="-20"/>
          <w:w w:val="90"/>
        </w:rPr>
        <w:t xml:space="preserve"> </w:t>
      </w:r>
      <w:r>
        <w:rPr>
          <w:w w:val="90"/>
        </w:rPr>
        <w:t>kepada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Calon </w:t>
      </w:r>
      <w:r>
        <w:rPr>
          <w:b/>
          <w:i/>
          <w:w w:val="95"/>
        </w:rPr>
        <w:t xml:space="preserve">Debitur </w:t>
      </w:r>
      <w:r>
        <w:rPr>
          <w:w w:val="95"/>
        </w:rPr>
        <w:t xml:space="preserve">dari </w:t>
      </w:r>
      <w:r>
        <w:rPr>
          <w:spacing w:val="-3"/>
          <w:w w:val="95"/>
        </w:rPr>
        <w:t xml:space="preserve">sebuah </w:t>
      </w:r>
      <w:r>
        <w:rPr>
          <w:w w:val="95"/>
        </w:rPr>
        <w:t xml:space="preserve">Koperasi/Badan Usaha </w:t>
      </w:r>
      <w:r>
        <w:t xml:space="preserve">dengan disertai Nota Analisa Pembiayaan (NAP). Apabila Penanggung menyetujui </w:t>
      </w:r>
      <w:r>
        <w:rPr>
          <w:w w:val="95"/>
        </w:rPr>
        <w:t>permintaan</w:t>
      </w:r>
      <w:r>
        <w:rPr>
          <w:spacing w:val="-19"/>
          <w:w w:val="95"/>
        </w:rPr>
        <w:t xml:space="preserve"> </w:t>
      </w:r>
      <w:r>
        <w:rPr>
          <w:w w:val="95"/>
        </w:rPr>
        <w:t>tersebut</w:t>
      </w:r>
      <w:r>
        <w:rPr>
          <w:spacing w:val="-16"/>
          <w:w w:val="95"/>
        </w:rPr>
        <w:t xml:space="preserve"> </w:t>
      </w:r>
      <w:r>
        <w:rPr>
          <w:w w:val="95"/>
        </w:rPr>
        <w:t>maka</w:t>
      </w:r>
      <w:r>
        <w:rPr>
          <w:spacing w:val="-15"/>
          <w:w w:val="95"/>
        </w:rPr>
        <w:t xml:space="preserve"> </w:t>
      </w:r>
      <w:r>
        <w:rPr>
          <w:w w:val="95"/>
        </w:rPr>
        <w:t>Penanggung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akan </w:t>
      </w:r>
      <w:r>
        <w:t xml:space="preserve">menerbitkan Surat Persetujuan Prinsip Permohonan Asuransi (SP3A) dan </w:t>
      </w:r>
      <w:r>
        <w:rPr>
          <w:w w:val="95"/>
        </w:rPr>
        <w:t>ditandatangani</w:t>
      </w:r>
      <w:r>
        <w:rPr>
          <w:spacing w:val="-15"/>
          <w:w w:val="95"/>
        </w:rPr>
        <w:t xml:space="preserve"> </w:t>
      </w:r>
      <w:r>
        <w:rPr>
          <w:w w:val="95"/>
        </w:rPr>
        <w:t>oleh</w:t>
      </w:r>
      <w:r>
        <w:rPr>
          <w:spacing w:val="-18"/>
          <w:w w:val="95"/>
        </w:rPr>
        <w:t xml:space="preserve"> </w:t>
      </w:r>
      <w:r>
        <w:rPr>
          <w:w w:val="95"/>
        </w:rPr>
        <w:t>pejabat</w:t>
      </w:r>
      <w:r>
        <w:rPr>
          <w:spacing w:val="-14"/>
          <w:w w:val="95"/>
        </w:rPr>
        <w:t xml:space="preserve"> </w:t>
      </w:r>
      <w:r>
        <w:rPr>
          <w:w w:val="95"/>
        </w:rPr>
        <w:t>yang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berwenang </w:t>
      </w:r>
      <w:r>
        <w:t xml:space="preserve">untuk selanjutnya dikirimkan </w:t>
      </w:r>
      <w:r>
        <w:rPr>
          <w:spacing w:val="-3"/>
        </w:rPr>
        <w:t xml:space="preserve">kepada </w:t>
      </w:r>
      <w:r>
        <w:rPr>
          <w:w w:val="95"/>
        </w:rPr>
        <w:t>Pemegang</w:t>
      </w:r>
      <w:r>
        <w:rPr>
          <w:spacing w:val="-32"/>
          <w:w w:val="95"/>
        </w:rPr>
        <w:t xml:space="preserve"> </w:t>
      </w:r>
      <w:r>
        <w:rPr>
          <w:w w:val="95"/>
        </w:rPr>
        <w:t>Polis</w:t>
      </w:r>
      <w:r>
        <w:rPr>
          <w:spacing w:val="-31"/>
          <w:w w:val="95"/>
        </w:rPr>
        <w:t xml:space="preserve"> </w:t>
      </w:r>
      <w:r>
        <w:rPr>
          <w:w w:val="95"/>
        </w:rPr>
        <w:t>atau</w:t>
      </w:r>
      <w:r>
        <w:rPr>
          <w:spacing w:val="-28"/>
          <w:w w:val="95"/>
        </w:rPr>
        <w:t xml:space="preserve"> </w:t>
      </w:r>
      <w:r>
        <w:rPr>
          <w:w w:val="95"/>
        </w:rPr>
        <w:t>Tertanggung/Kreditur</w:t>
      </w:r>
      <w:r>
        <w:rPr>
          <w:spacing w:val="-38"/>
          <w:w w:val="95"/>
        </w:rPr>
        <w:t xml:space="preserve"> </w:t>
      </w:r>
      <w:r>
        <w:rPr>
          <w:w w:val="95"/>
        </w:rPr>
        <w:t>.</w:t>
      </w:r>
    </w:p>
    <w:p>
      <w:pPr>
        <w:pStyle w:val="6"/>
        <w:numPr>
          <w:ilvl w:val="0"/>
          <w:numId w:val="6"/>
        </w:numPr>
        <w:tabs>
          <w:tab w:val="left" w:pos="493"/>
          <w:tab w:val="left" w:pos="1681"/>
          <w:tab w:val="left" w:pos="3479"/>
        </w:tabs>
        <w:spacing w:before="0" w:after="0" w:line="252" w:lineRule="auto"/>
        <w:ind w:left="492" w:right="161" w:hanging="340"/>
        <w:jc w:val="both"/>
        <w:rPr>
          <w:sz w:val="19"/>
        </w:rPr>
      </w:pPr>
      <w:r>
        <w:rPr>
          <w:sz w:val="19"/>
        </w:rPr>
        <w:t xml:space="preserve">Setelah Pemegang Polis atau Tertanggung/Kreditur menerima Surat </w:t>
      </w:r>
      <w:r>
        <w:rPr>
          <w:w w:val="95"/>
          <w:sz w:val="19"/>
        </w:rPr>
        <w:t xml:space="preserve">Persetujuan Prinsip Permohonan Asuransi </w:t>
      </w:r>
      <w:r>
        <w:rPr>
          <w:sz w:val="19"/>
        </w:rPr>
        <w:t xml:space="preserve">(SP3A) selanjutnya Pemegang Polis atau </w:t>
      </w:r>
      <w:r>
        <w:rPr>
          <w:w w:val="95"/>
          <w:sz w:val="19"/>
        </w:rPr>
        <w:t xml:space="preserve">Tertanggung/Kreditur mengirimkan </w:t>
      </w:r>
      <w:r>
        <w:rPr>
          <w:spacing w:val="-3"/>
          <w:w w:val="95"/>
          <w:sz w:val="19"/>
        </w:rPr>
        <w:t xml:space="preserve">kepada </w:t>
      </w:r>
      <w:r>
        <w:rPr>
          <w:sz w:val="19"/>
        </w:rPr>
        <w:t xml:space="preserve">Penanggung Deklarasi nominatif </w:t>
      </w:r>
      <w:r>
        <w:rPr>
          <w:b/>
          <w:i/>
          <w:sz w:val="19"/>
        </w:rPr>
        <w:t xml:space="preserve">Debitur </w:t>
      </w:r>
      <w:r>
        <w:rPr>
          <w:w w:val="95"/>
          <w:sz w:val="19"/>
        </w:rPr>
        <w:t>selambat-lambatnya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7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(tujuh)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hari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kerja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 xml:space="preserve">sejak </w:t>
      </w:r>
      <w:r>
        <w:rPr>
          <w:w w:val="90"/>
          <w:sz w:val="19"/>
        </w:rPr>
        <w:t xml:space="preserve">Perjanjian Pembiayaan ditanda tangani antara </w:t>
      </w:r>
      <w:r>
        <w:rPr>
          <w:w w:val="95"/>
          <w:sz w:val="19"/>
        </w:rPr>
        <w:t xml:space="preserve">Pemegang Polis atau Tertanggung/Kreditur dan </w:t>
      </w:r>
      <w:r>
        <w:rPr>
          <w:b/>
          <w:i/>
          <w:w w:val="95"/>
          <w:sz w:val="19"/>
        </w:rPr>
        <w:t xml:space="preserve">Debitur </w:t>
      </w:r>
      <w:r>
        <w:rPr>
          <w:w w:val="95"/>
          <w:sz w:val="19"/>
        </w:rPr>
        <w:t xml:space="preserve">yang sekaligus menjadi bagian </w:t>
      </w:r>
      <w:r>
        <w:rPr>
          <w:sz w:val="19"/>
        </w:rPr>
        <w:t>yang</w:t>
      </w:r>
      <w:r>
        <w:rPr>
          <w:spacing w:val="-14"/>
          <w:sz w:val="19"/>
        </w:rPr>
        <w:t xml:space="preserve"> </w:t>
      </w:r>
      <w:r>
        <w:rPr>
          <w:sz w:val="19"/>
        </w:rPr>
        <w:t>tidak</w:t>
      </w:r>
      <w:r>
        <w:rPr>
          <w:spacing w:val="-12"/>
          <w:sz w:val="19"/>
        </w:rPr>
        <w:t xml:space="preserve"> </w:t>
      </w:r>
      <w:r>
        <w:rPr>
          <w:sz w:val="19"/>
        </w:rPr>
        <w:t>terpisahkan</w:t>
      </w:r>
      <w:r>
        <w:rPr>
          <w:spacing w:val="-12"/>
          <w:sz w:val="19"/>
        </w:rPr>
        <w:t xml:space="preserve"> </w:t>
      </w:r>
      <w:r>
        <w:rPr>
          <w:sz w:val="19"/>
        </w:rPr>
        <w:t>dari</w:t>
      </w:r>
      <w:r>
        <w:rPr>
          <w:spacing w:val="-10"/>
          <w:sz w:val="19"/>
        </w:rPr>
        <w:t xml:space="preserve"> </w:t>
      </w:r>
      <w:r>
        <w:rPr>
          <w:sz w:val="19"/>
        </w:rPr>
        <w:t>Polis.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Prosedur </w:t>
      </w:r>
      <w:r>
        <w:rPr>
          <w:w w:val="95"/>
          <w:sz w:val="19"/>
        </w:rPr>
        <w:t>penutupan pertanggungan didasarkan pada Deklarasi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Nominatif</w:t>
      </w:r>
      <w:r>
        <w:rPr>
          <w:spacing w:val="-31"/>
          <w:w w:val="95"/>
          <w:sz w:val="19"/>
        </w:rPr>
        <w:t xml:space="preserve"> </w:t>
      </w:r>
      <w:r>
        <w:rPr>
          <w:b/>
          <w:i/>
          <w:w w:val="95"/>
          <w:sz w:val="19"/>
        </w:rPr>
        <w:t>Debitur</w:t>
      </w:r>
      <w:r>
        <w:rPr>
          <w:b/>
          <w:i/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diterima</w:t>
      </w:r>
      <w:r>
        <w:rPr>
          <w:spacing w:val="-35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 xml:space="preserve">dan </w:t>
      </w:r>
      <w:r>
        <w:rPr>
          <w:sz w:val="19"/>
        </w:rPr>
        <w:t>telah disetujui oleh Penanggung selama periode</w:t>
      </w:r>
      <w:r>
        <w:rPr>
          <w:sz w:val="19"/>
        </w:rPr>
        <w:tab/>
      </w:r>
      <w:r>
        <w:rPr>
          <w:w w:val="90"/>
          <w:sz w:val="19"/>
        </w:rPr>
        <w:t>pertanggungan,</w:t>
      </w:r>
      <w:r>
        <w:rPr>
          <w:w w:val="90"/>
          <w:sz w:val="19"/>
        </w:rPr>
        <w:tab/>
      </w:r>
      <w:r>
        <w:rPr>
          <w:w w:val="90"/>
          <w:sz w:val="19"/>
        </w:rPr>
        <w:t xml:space="preserve">dengan </w:t>
      </w:r>
      <w:r>
        <w:rPr>
          <w:sz w:val="19"/>
        </w:rPr>
        <w:t>mencantumkan</w:t>
      </w:r>
      <w:r>
        <w:rPr>
          <w:spacing w:val="-15"/>
          <w:sz w:val="19"/>
        </w:rPr>
        <w:t xml:space="preserve"> </w:t>
      </w:r>
      <w:r>
        <w:rPr>
          <w:sz w:val="19"/>
        </w:rPr>
        <w:t>:</w:t>
      </w:r>
    </w:p>
    <w:p>
      <w:pPr>
        <w:pStyle w:val="6"/>
        <w:numPr>
          <w:ilvl w:val="1"/>
          <w:numId w:val="6"/>
        </w:numPr>
        <w:tabs>
          <w:tab w:val="left" w:pos="896"/>
        </w:tabs>
        <w:spacing w:before="0" w:after="0" w:line="240" w:lineRule="auto"/>
        <w:ind w:left="896" w:right="0" w:hanging="404"/>
        <w:jc w:val="both"/>
        <w:rPr>
          <w:sz w:val="19"/>
        </w:rPr>
      </w:pPr>
      <w:r>
        <w:rPr>
          <w:sz w:val="19"/>
        </w:rPr>
        <w:t>Nama</w:t>
      </w:r>
      <w:r>
        <w:rPr>
          <w:spacing w:val="-8"/>
          <w:sz w:val="19"/>
        </w:rPr>
        <w:t xml:space="preserve"> </w:t>
      </w:r>
      <w:r>
        <w:rPr>
          <w:b/>
          <w:i/>
          <w:sz w:val="19"/>
        </w:rPr>
        <w:t>Debitur</w:t>
      </w:r>
      <w:r>
        <w:rPr>
          <w:sz w:val="19"/>
        </w:rPr>
        <w:t>;</w:t>
      </w:r>
    </w:p>
    <w:p>
      <w:pPr>
        <w:pStyle w:val="6"/>
        <w:numPr>
          <w:ilvl w:val="1"/>
          <w:numId w:val="6"/>
        </w:numPr>
        <w:tabs>
          <w:tab w:val="left" w:pos="896"/>
        </w:tabs>
        <w:spacing w:before="10" w:after="0" w:line="240" w:lineRule="auto"/>
        <w:ind w:left="896" w:right="0" w:hanging="404"/>
        <w:jc w:val="both"/>
        <w:rPr>
          <w:sz w:val="19"/>
        </w:rPr>
      </w:pPr>
      <w:r>
        <w:rPr>
          <w:sz w:val="19"/>
        </w:rPr>
        <w:t>Tanggal</w:t>
      </w:r>
      <w:r>
        <w:rPr>
          <w:spacing w:val="-8"/>
          <w:sz w:val="19"/>
        </w:rPr>
        <w:t xml:space="preserve"> </w:t>
      </w:r>
      <w:r>
        <w:rPr>
          <w:sz w:val="19"/>
        </w:rPr>
        <w:t>Lahir;</w:t>
      </w:r>
    </w:p>
    <w:p>
      <w:pPr>
        <w:pStyle w:val="6"/>
        <w:numPr>
          <w:ilvl w:val="1"/>
          <w:numId w:val="6"/>
        </w:numPr>
        <w:tabs>
          <w:tab w:val="left" w:pos="897"/>
        </w:tabs>
        <w:spacing w:before="12" w:after="0" w:line="240" w:lineRule="auto"/>
        <w:ind w:left="896" w:right="0" w:hanging="404"/>
        <w:jc w:val="both"/>
        <w:rPr>
          <w:sz w:val="19"/>
        </w:rPr>
      </w:pPr>
      <w:r>
        <w:rPr>
          <w:w w:val="90"/>
          <w:sz w:val="19"/>
        </w:rPr>
        <w:t>Mulai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Asuransi;</w:t>
      </w:r>
    </w:p>
    <w:p>
      <w:pPr>
        <w:pStyle w:val="6"/>
        <w:numPr>
          <w:ilvl w:val="1"/>
          <w:numId w:val="6"/>
        </w:numPr>
        <w:tabs>
          <w:tab w:val="left" w:pos="897"/>
        </w:tabs>
        <w:spacing w:before="12" w:after="0" w:line="240" w:lineRule="auto"/>
        <w:ind w:left="896" w:right="0" w:hanging="404"/>
        <w:jc w:val="both"/>
        <w:rPr>
          <w:sz w:val="19"/>
        </w:rPr>
      </w:pPr>
      <w:r>
        <w:rPr>
          <w:w w:val="90"/>
          <w:sz w:val="19"/>
        </w:rPr>
        <w:t>Masa</w:t>
      </w:r>
      <w:r>
        <w:rPr>
          <w:spacing w:val="-30"/>
          <w:w w:val="90"/>
          <w:sz w:val="19"/>
        </w:rPr>
        <w:t xml:space="preserve"> </w:t>
      </w:r>
      <w:r>
        <w:rPr>
          <w:w w:val="90"/>
          <w:sz w:val="19"/>
        </w:rPr>
        <w:t>Asuransi;</w:t>
      </w:r>
    </w:p>
    <w:p>
      <w:pPr>
        <w:pStyle w:val="6"/>
        <w:numPr>
          <w:ilvl w:val="1"/>
          <w:numId w:val="6"/>
        </w:numPr>
        <w:tabs>
          <w:tab w:val="left" w:pos="896"/>
        </w:tabs>
        <w:spacing w:before="12" w:after="0" w:line="240" w:lineRule="auto"/>
        <w:ind w:left="896" w:right="0" w:hanging="404"/>
        <w:jc w:val="both"/>
        <w:rPr>
          <w:sz w:val="19"/>
        </w:rPr>
      </w:pPr>
      <w:r>
        <w:rPr>
          <w:sz w:val="19"/>
        </w:rPr>
        <w:t>Nilai</w:t>
      </w:r>
      <w:r>
        <w:rPr>
          <w:spacing w:val="-13"/>
          <w:sz w:val="19"/>
        </w:rPr>
        <w:t xml:space="preserve"> </w:t>
      </w:r>
      <w:r>
        <w:rPr>
          <w:sz w:val="19"/>
        </w:rPr>
        <w:t>Pembiayaan;</w:t>
      </w:r>
    </w:p>
    <w:p>
      <w:pPr>
        <w:pStyle w:val="6"/>
        <w:numPr>
          <w:ilvl w:val="1"/>
          <w:numId w:val="6"/>
        </w:numPr>
        <w:tabs>
          <w:tab w:val="left" w:pos="896"/>
        </w:tabs>
        <w:spacing w:before="11" w:after="0" w:line="240" w:lineRule="auto"/>
        <w:ind w:left="896" w:right="0" w:hanging="404"/>
        <w:jc w:val="both"/>
        <w:rPr>
          <w:sz w:val="19"/>
        </w:rPr>
      </w:pPr>
      <w:r>
        <w:rPr>
          <w:sz w:val="19"/>
        </w:rPr>
        <w:t>Lama</w:t>
      </w:r>
      <w:r>
        <w:rPr>
          <w:spacing w:val="-13"/>
          <w:sz w:val="19"/>
        </w:rPr>
        <w:t xml:space="preserve"> </w:t>
      </w:r>
      <w:r>
        <w:rPr>
          <w:sz w:val="19"/>
        </w:rPr>
        <w:t>Bekerja.</w:t>
      </w:r>
    </w:p>
    <w:p>
      <w:pPr>
        <w:pStyle w:val="2"/>
        <w:spacing w:before="8"/>
        <w:ind w:left="151"/>
        <w:jc w:val="both"/>
      </w:pPr>
      <w:r>
        <w:t>Penyampaian Deklarasi tersebut merupakan</w:t>
      </w:r>
    </w:p>
    <w:p>
      <w:pPr>
        <w:spacing w:before="7"/>
        <w:ind w:left="151" w:right="0" w:firstLine="0"/>
        <w:jc w:val="both"/>
        <w:rPr>
          <w:sz w:val="19"/>
        </w:rPr>
      </w:pPr>
      <w:r>
        <w:rPr>
          <w:i/>
          <w:sz w:val="19"/>
        </w:rPr>
        <w:t>Condition Precedent To Liability</w:t>
      </w:r>
      <w:r>
        <w:rPr>
          <w:sz w:val="19"/>
        </w:rPr>
        <w:t>.</w:t>
      </w:r>
    </w:p>
    <w:p>
      <w:pPr>
        <w:pStyle w:val="2"/>
        <w:spacing w:before="12" w:line="252" w:lineRule="auto"/>
        <w:ind w:left="151" w:right="169"/>
        <w:jc w:val="both"/>
      </w:pPr>
      <w:r>
        <w:t xml:space="preserve">Selanjutnya Penanggung akan menerbitkan </w:t>
      </w:r>
      <w:r>
        <w:rPr>
          <w:w w:val="95"/>
        </w:rPr>
        <w:t>Sertifikat</w:t>
      </w:r>
      <w:r>
        <w:rPr>
          <w:spacing w:val="-8"/>
          <w:w w:val="95"/>
        </w:rPr>
        <w:t xml:space="preserve"> </w:t>
      </w:r>
      <w:r>
        <w:rPr>
          <w:w w:val="95"/>
        </w:rPr>
        <w:t>Asuransi</w:t>
      </w:r>
      <w:r>
        <w:rPr>
          <w:spacing w:val="-9"/>
          <w:w w:val="95"/>
        </w:rPr>
        <w:t xml:space="preserve"> </w:t>
      </w:r>
      <w:r>
        <w:rPr>
          <w:w w:val="95"/>
        </w:rPr>
        <w:t>Kredit</w:t>
      </w:r>
      <w:r>
        <w:rPr>
          <w:spacing w:val="-7"/>
          <w:w w:val="95"/>
        </w:rPr>
        <w:t xml:space="preserve"> </w:t>
      </w:r>
      <w:r>
        <w:rPr>
          <w:w w:val="95"/>
        </w:rPr>
        <w:t>berikut</w:t>
      </w:r>
      <w:r>
        <w:rPr>
          <w:spacing w:val="-8"/>
          <w:w w:val="95"/>
        </w:rPr>
        <w:t xml:space="preserve"> </w:t>
      </w:r>
      <w:r>
        <w:rPr>
          <w:w w:val="95"/>
        </w:rPr>
        <w:t>Nota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Penagihan </w:t>
      </w:r>
      <w:r>
        <w:t>premi.</w:t>
      </w:r>
    </w:p>
    <w:p>
      <w:pPr>
        <w:pStyle w:val="2"/>
        <w:spacing w:before="3" w:line="252" w:lineRule="auto"/>
        <w:ind w:left="151" w:right="167"/>
        <w:jc w:val="both"/>
      </w:pPr>
      <w:r>
        <w:rPr>
          <w:w w:val="95"/>
        </w:rPr>
        <w:t>Sertifikat</w:t>
      </w:r>
      <w:r>
        <w:rPr>
          <w:spacing w:val="-29"/>
          <w:w w:val="95"/>
        </w:rPr>
        <w:t xml:space="preserve"> </w:t>
      </w:r>
      <w:r>
        <w:rPr>
          <w:w w:val="95"/>
        </w:rPr>
        <w:t>Asuransi</w:t>
      </w:r>
      <w:r>
        <w:rPr>
          <w:spacing w:val="-28"/>
          <w:w w:val="95"/>
        </w:rPr>
        <w:t xml:space="preserve"> </w:t>
      </w:r>
      <w:r>
        <w:rPr>
          <w:w w:val="95"/>
        </w:rPr>
        <w:t>Kredit</w:t>
      </w:r>
      <w:r>
        <w:rPr>
          <w:spacing w:val="-7"/>
          <w:w w:val="95"/>
        </w:rPr>
        <w:t xml:space="preserve"> </w:t>
      </w:r>
      <w:r>
        <w:rPr>
          <w:w w:val="95"/>
        </w:rPr>
        <w:t>adalah</w:t>
      </w:r>
      <w:r>
        <w:rPr>
          <w:spacing w:val="-32"/>
          <w:w w:val="95"/>
        </w:rPr>
        <w:t xml:space="preserve"> </w:t>
      </w:r>
      <w:r>
        <w:rPr>
          <w:w w:val="95"/>
        </w:rPr>
        <w:t>bagian</w:t>
      </w:r>
      <w:r>
        <w:rPr>
          <w:spacing w:val="-31"/>
          <w:w w:val="95"/>
        </w:rPr>
        <w:t xml:space="preserve"> </w:t>
      </w:r>
      <w:r>
        <w:rPr>
          <w:w w:val="95"/>
        </w:rPr>
        <w:t>yang</w:t>
      </w:r>
      <w:r>
        <w:rPr>
          <w:spacing w:val="-32"/>
          <w:w w:val="95"/>
        </w:rPr>
        <w:t xml:space="preserve"> </w:t>
      </w:r>
      <w:r>
        <w:rPr>
          <w:w w:val="95"/>
        </w:rPr>
        <w:t>tidak terpisahkan dari Polis, dan merupakan dokumen yang</w:t>
      </w:r>
      <w:r>
        <w:rPr>
          <w:spacing w:val="-25"/>
          <w:w w:val="95"/>
        </w:rPr>
        <w:t xml:space="preserve"> </w:t>
      </w:r>
      <w:r>
        <w:rPr>
          <w:w w:val="95"/>
        </w:rPr>
        <w:t>dikeluarkan</w:t>
      </w:r>
      <w:r>
        <w:rPr>
          <w:spacing w:val="-27"/>
          <w:w w:val="95"/>
        </w:rPr>
        <w:t xml:space="preserve"> </w:t>
      </w:r>
      <w:r>
        <w:rPr>
          <w:w w:val="95"/>
        </w:rPr>
        <w:t>oleh</w:t>
      </w:r>
      <w:r>
        <w:rPr>
          <w:spacing w:val="-24"/>
          <w:w w:val="95"/>
        </w:rPr>
        <w:t xml:space="preserve"> </w:t>
      </w:r>
      <w:r>
        <w:rPr>
          <w:w w:val="95"/>
        </w:rPr>
        <w:t>Penanggung</w:t>
      </w:r>
      <w:r>
        <w:rPr>
          <w:spacing w:val="-25"/>
          <w:w w:val="95"/>
        </w:rPr>
        <w:t xml:space="preserve"> </w:t>
      </w:r>
      <w:r>
        <w:rPr>
          <w:w w:val="95"/>
        </w:rPr>
        <w:t>sebagai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dasar </w:t>
      </w:r>
      <w:r>
        <w:rPr>
          <w:w w:val="90"/>
        </w:rPr>
        <w:t xml:space="preserve">keikutsertaan </w:t>
      </w:r>
      <w:r>
        <w:rPr>
          <w:b/>
          <w:i/>
          <w:w w:val="90"/>
        </w:rPr>
        <w:t xml:space="preserve">Debitur </w:t>
      </w:r>
      <w:r>
        <w:rPr>
          <w:w w:val="90"/>
        </w:rPr>
        <w:t xml:space="preserve">dalam pertanggungan Polis </w:t>
      </w:r>
      <w:r>
        <w:t>ini</w:t>
      </w:r>
      <w:r>
        <w:rPr>
          <w:spacing w:val="-1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berisi</w:t>
      </w:r>
      <w:r>
        <w:rPr>
          <w:spacing w:val="-14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pertanggungan.</w:t>
      </w:r>
    </w:p>
    <w:p>
      <w:pPr>
        <w:pStyle w:val="2"/>
        <w:rPr>
          <w:sz w:val="20"/>
        </w:rPr>
      </w:pPr>
    </w:p>
    <w:p>
      <w:pPr>
        <w:pStyle w:val="5"/>
        <w:spacing w:line="252" w:lineRule="auto"/>
        <w:ind w:left="1164" w:right="276" w:firstLine="619"/>
      </w:pPr>
      <w:r>
        <w:rPr>
          <w:w w:val="95"/>
        </w:rPr>
        <w:t xml:space="preserve">PASAL 7 </w:t>
      </w:r>
      <w:r>
        <w:rPr>
          <w:w w:val="80"/>
        </w:rPr>
        <w:t>PERTANGGUNGAN LAIN</w:t>
      </w:r>
    </w:p>
    <w:p>
      <w:pPr>
        <w:pStyle w:val="2"/>
        <w:spacing w:before="9"/>
        <w:rPr>
          <w:b/>
        </w:rPr>
      </w:pPr>
    </w:p>
    <w:p>
      <w:pPr>
        <w:pStyle w:val="6"/>
        <w:numPr>
          <w:ilvl w:val="0"/>
          <w:numId w:val="7"/>
        </w:numPr>
        <w:tabs>
          <w:tab w:val="left" w:pos="493"/>
        </w:tabs>
        <w:spacing w:before="0" w:after="0" w:line="252" w:lineRule="auto"/>
        <w:ind w:left="492" w:right="175" w:hanging="340"/>
        <w:jc w:val="both"/>
        <w:rPr>
          <w:sz w:val="19"/>
        </w:rPr>
      </w:pPr>
      <w:r>
        <w:rPr>
          <w:spacing w:val="-3"/>
          <w:sz w:val="19"/>
        </w:rPr>
        <w:t xml:space="preserve">Pada </w:t>
      </w:r>
      <w:r>
        <w:rPr>
          <w:sz w:val="19"/>
        </w:rPr>
        <w:t xml:space="preserve">waktu pertanggungan ini dibuat, </w:t>
      </w:r>
      <w:r>
        <w:rPr>
          <w:w w:val="95"/>
          <w:sz w:val="19"/>
        </w:rPr>
        <w:t xml:space="preserve">Pemegang Polis atau Tertanggung/Kreditur wajib memberitahukan kepada Penanggung </w:t>
      </w:r>
      <w:r>
        <w:rPr>
          <w:sz w:val="19"/>
        </w:rPr>
        <w:t>mengenai pertanggungan lain untuk kepentingan yang</w:t>
      </w:r>
      <w:r>
        <w:rPr>
          <w:spacing w:val="-36"/>
          <w:sz w:val="19"/>
        </w:rPr>
        <w:t xml:space="preserve"> </w:t>
      </w:r>
      <w:r>
        <w:rPr>
          <w:sz w:val="19"/>
        </w:rPr>
        <w:t>sama.</w:t>
      </w:r>
    </w:p>
    <w:p>
      <w:pPr>
        <w:pStyle w:val="6"/>
        <w:numPr>
          <w:ilvl w:val="0"/>
          <w:numId w:val="7"/>
        </w:numPr>
        <w:tabs>
          <w:tab w:val="left" w:pos="493"/>
          <w:tab w:val="left" w:pos="3353"/>
        </w:tabs>
        <w:spacing w:before="0" w:after="0" w:line="252" w:lineRule="auto"/>
        <w:ind w:left="492" w:right="168" w:hanging="340"/>
        <w:jc w:val="both"/>
        <w:rPr>
          <w:sz w:val="19"/>
        </w:rPr>
      </w:pPr>
      <w:r>
        <w:rPr>
          <w:sz w:val="19"/>
        </w:rPr>
        <w:t xml:space="preserve">Apabila pertanggungan ini telah dibuat, kemudian Pemegang Polis atau </w:t>
      </w:r>
      <w:r>
        <w:rPr>
          <w:w w:val="90"/>
          <w:sz w:val="19"/>
        </w:rPr>
        <w:t>Tertanggung/Kreditur</w:t>
      </w:r>
      <w:r>
        <w:rPr>
          <w:w w:val="90"/>
          <w:sz w:val="19"/>
        </w:rPr>
        <w:tab/>
      </w:r>
      <w:r>
        <w:rPr>
          <w:spacing w:val="-1"/>
          <w:w w:val="95"/>
          <w:sz w:val="19"/>
        </w:rPr>
        <w:t xml:space="preserve">menutup </w:t>
      </w:r>
      <w:r>
        <w:rPr>
          <w:w w:val="90"/>
          <w:sz w:val="19"/>
        </w:rPr>
        <w:t>pertanggungan kepada Penanggung lain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untuk</w:t>
      </w:r>
    </w:p>
    <w:p>
      <w:pPr>
        <w:spacing w:after="0" w:line="252" w:lineRule="auto"/>
        <w:jc w:val="both"/>
        <w:rPr>
          <w:sz w:val="19"/>
        </w:rPr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093" w:space="487"/>
            <w:col w:w="4220"/>
          </w:cols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120" w:right="1720" w:bottom="1580" w:left="1720" w:header="149" w:footer="1393" w:gutter="0"/>
          <w:pgNumType w:fmt="decimal"/>
          <w:cols w:space="720" w:num="1"/>
        </w:sectPr>
      </w:pPr>
    </w:p>
    <w:p>
      <w:pPr>
        <w:pStyle w:val="2"/>
        <w:spacing w:before="94" w:line="252" w:lineRule="auto"/>
        <w:ind w:left="492"/>
      </w:pPr>
      <w:r>
        <w:rPr>
          <w:w w:val="95"/>
        </w:rPr>
        <w:t xml:space="preserve">kepentingan yang sama, maka hal tersebut </w:t>
      </w:r>
      <w:r>
        <w:rPr>
          <w:w w:val="90"/>
        </w:rPr>
        <w:t>wajib diberitahukan juga kepada Penanggung.</w:t>
      </w:r>
    </w:p>
    <w:p>
      <w:pPr>
        <w:pStyle w:val="2"/>
        <w:spacing w:before="2"/>
        <w:rPr>
          <w:sz w:val="20"/>
        </w:rPr>
      </w:pPr>
    </w:p>
    <w:p>
      <w:pPr>
        <w:pStyle w:val="5"/>
        <w:spacing w:line="247" w:lineRule="auto"/>
        <w:ind w:left="1241" w:right="1118" w:firstLine="542"/>
      </w:pPr>
      <w:r>
        <w:rPr>
          <w:w w:val="95"/>
        </w:rPr>
        <w:t xml:space="preserve">PASAL 8 </w:t>
      </w:r>
      <w:r>
        <w:rPr>
          <w:w w:val="85"/>
        </w:rPr>
        <w:t>PEMBAYARAN PREMI</w:t>
      </w:r>
    </w:p>
    <w:p>
      <w:pPr>
        <w:pStyle w:val="2"/>
        <w:spacing w:before="2"/>
        <w:rPr>
          <w:b/>
          <w:sz w:val="20"/>
        </w:rPr>
      </w:pPr>
    </w:p>
    <w:p>
      <w:pPr>
        <w:pStyle w:val="6"/>
        <w:numPr>
          <w:ilvl w:val="0"/>
          <w:numId w:val="8"/>
        </w:numPr>
        <w:tabs>
          <w:tab w:val="left" w:pos="494"/>
        </w:tabs>
        <w:spacing w:before="0" w:after="0" w:line="252" w:lineRule="auto"/>
        <w:ind w:left="492" w:right="38" w:hanging="340"/>
        <w:jc w:val="both"/>
        <w:rPr>
          <w:sz w:val="19"/>
        </w:rPr>
      </w:pPr>
      <w:r>
        <w:rPr>
          <w:sz w:val="19"/>
        </w:rPr>
        <w:t xml:space="preserve">Merupakan syarat dari tanggung jawab Penanggung atas jaminan asuransi </w:t>
      </w:r>
      <w:r>
        <w:rPr>
          <w:w w:val="95"/>
          <w:sz w:val="19"/>
        </w:rPr>
        <w:t>berdasarkan Polis ini, setiap premi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>terhutang harus sudah dibayar lunas dan secara nyata telah diterima seluruhnya oleh Penanggung dalam tenggang waktu 14 (empat belas)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 xml:space="preserve">hari </w:t>
      </w:r>
      <w:r>
        <w:rPr>
          <w:sz w:val="19"/>
        </w:rPr>
        <w:t>kalender dihitung dari tanggal mulai berlakunya</w:t>
      </w:r>
      <w:r>
        <w:rPr>
          <w:spacing w:val="-13"/>
          <w:sz w:val="19"/>
        </w:rPr>
        <w:t xml:space="preserve"> </w:t>
      </w:r>
      <w:r>
        <w:rPr>
          <w:sz w:val="19"/>
        </w:rPr>
        <w:t>Polis.</w:t>
      </w:r>
    </w:p>
    <w:p>
      <w:pPr>
        <w:pStyle w:val="6"/>
        <w:numPr>
          <w:ilvl w:val="0"/>
          <w:numId w:val="8"/>
        </w:numPr>
        <w:tabs>
          <w:tab w:val="left" w:pos="493"/>
        </w:tabs>
        <w:spacing w:before="3" w:after="0" w:line="252" w:lineRule="auto"/>
        <w:ind w:left="492" w:right="38" w:hanging="340"/>
        <w:jc w:val="both"/>
        <w:rPr>
          <w:sz w:val="19"/>
        </w:rPr>
      </w:pPr>
      <w:r>
        <w:rPr>
          <w:w w:val="95"/>
          <w:sz w:val="19"/>
        </w:rPr>
        <w:t xml:space="preserve">Pembayaran premi dapat dilakukan dengan </w:t>
      </w:r>
      <w:r>
        <w:rPr>
          <w:sz w:val="19"/>
        </w:rPr>
        <w:t xml:space="preserve">cara tunai, cek, bilyet giro, transfer atau dengan cara lain yang disepakati antara Penanggung dan Pemegang Polis atau </w:t>
      </w:r>
      <w:r>
        <w:rPr>
          <w:w w:val="90"/>
          <w:sz w:val="19"/>
        </w:rPr>
        <w:t xml:space="preserve">Tertanggung/Kreditur . Penanggung dianggap </w:t>
      </w:r>
      <w:r>
        <w:rPr>
          <w:w w:val="95"/>
          <w:sz w:val="19"/>
        </w:rPr>
        <w:t>telah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menerima</w:t>
      </w:r>
      <w:r>
        <w:rPr>
          <w:spacing w:val="-27"/>
          <w:w w:val="95"/>
          <w:sz w:val="19"/>
        </w:rPr>
        <w:t xml:space="preserve"> </w:t>
      </w:r>
      <w:r>
        <w:rPr>
          <w:w w:val="95"/>
          <w:sz w:val="19"/>
        </w:rPr>
        <w:t>pembayaran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premi,</w:t>
      </w:r>
      <w:r>
        <w:rPr>
          <w:spacing w:val="-24"/>
          <w:w w:val="95"/>
          <w:sz w:val="19"/>
        </w:rPr>
        <w:t xml:space="preserve"> </w:t>
      </w:r>
      <w:r>
        <w:rPr>
          <w:spacing w:val="-4"/>
          <w:w w:val="95"/>
          <w:sz w:val="19"/>
        </w:rPr>
        <w:t>pada</w:t>
      </w:r>
      <w:r>
        <w:rPr>
          <w:spacing w:val="-28"/>
          <w:w w:val="95"/>
          <w:sz w:val="19"/>
        </w:rPr>
        <w:t xml:space="preserve"> </w:t>
      </w:r>
      <w:r>
        <w:rPr>
          <w:w w:val="95"/>
          <w:sz w:val="19"/>
        </w:rPr>
        <w:t>saat</w:t>
      </w:r>
    </w:p>
    <w:p>
      <w:pPr>
        <w:pStyle w:val="2"/>
        <w:spacing w:line="215" w:lineRule="exact"/>
        <w:ind w:left="492"/>
      </w:pPr>
      <w:r>
        <w:rPr>
          <w:w w:val="96"/>
        </w:rPr>
        <w:t>:</w:t>
      </w:r>
    </w:p>
    <w:p>
      <w:pPr>
        <w:pStyle w:val="6"/>
        <w:numPr>
          <w:ilvl w:val="1"/>
          <w:numId w:val="8"/>
        </w:numPr>
        <w:tabs>
          <w:tab w:val="left" w:pos="896"/>
        </w:tabs>
        <w:spacing w:before="12" w:after="0" w:line="240" w:lineRule="auto"/>
        <w:ind w:left="896" w:right="0" w:hanging="404"/>
        <w:jc w:val="left"/>
        <w:rPr>
          <w:sz w:val="19"/>
        </w:rPr>
      </w:pPr>
      <w:r>
        <w:rPr>
          <w:sz w:val="19"/>
        </w:rPr>
        <w:t>Diterimanya</w:t>
      </w:r>
      <w:r>
        <w:rPr>
          <w:spacing w:val="-30"/>
          <w:sz w:val="19"/>
        </w:rPr>
        <w:t xml:space="preserve"> </w:t>
      </w:r>
      <w:r>
        <w:rPr>
          <w:sz w:val="19"/>
        </w:rPr>
        <w:t>pembayaran</w:t>
      </w:r>
      <w:r>
        <w:rPr>
          <w:spacing w:val="-32"/>
          <w:sz w:val="19"/>
        </w:rPr>
        <w:t xml:space="preserve"> </w:t>
      </w:r>
      <w:r>
        <w:rPr>
          <w:sz w:val="19"/>
        </w:rPr>
        <w:t>tunai;</w:t>
      </w:r>
      <w:r>
        <w:rPr>
          <w:spacing w:val="-23"/>
          <w:sz w:val="19"/>
        </w:rPr>
        <w:t xml:space="preserve"> </w:t>
      </w:r>
      <w:r>
        <w:rPr>
          <w:sz w:val="19"/>
        </w:rPr>
        <w:t>atau</w:t>
      </w:r>
    </w:p>
    <w:p>
      <w:pPr>
        <w:pStyle w:val="6"/>
        <w:numPr>
          <w:ilvl w:val="1"/>
          <w:numId w:val="8"/>
        </w:numPr>
        <w:tabs>
          <w:tab w:val="left" w:pos="896"/>
          <w:tab w:val="left" w:pos="2710"/>
        </w:tabs>
        <w:spacing w:before="12" w:after="0" w:line="252" w:lineRule="auto"/>
        <w:ind w:left="896" w:right="38" w:hanging="404"/>
        <w:jc w:val="left"/>
        <w:rPr>
          <w:sz w:val="19"/>
        </w:rPr>
      </w:pPr>
      <w:r>
        <w:rPr>
          <w:w w:val="95"/>
          <w:sz w:val="19"/>
        </w:rPr>
        <w:t>Premi</w:t>
      </w:r>
      <w:r>
        <w:rPr>
          <w:spacing w:val="16"/>
          <w:w w:val="95"/>
          <w:sz w:val="19"/>
        </w:rPr>
        <w:t xml:space="preserve"> </w:t>
      </w:r>
      <w:r>
        <w:rPr>
          <w:w w:val="95"/>
          <w:sz w:val="19"/>
        </w:rPr>
        <w:t>bersangkutan</w:t>
      </w:r>
      <w:r>
        <w:rPr>
          <w:w w:val="95"/>
          <w:sz w:val="19"/>
        </w:rPr>
        <w:tab/>
      </w:r>
      <w:r>
        <w:rPr>
          <w:w w:val="95"/>
          <w:sz w:val="19"/>
        </w:rPr>
        <w:t xml:space="preserve">sudah masuk </w:t>
      </w:r>
      <w:r>
        <w:rPr>
          <w:spacing w:val="-3"/>
          <w:w w:val="95"/>
          <w:sz w:val="19"/>
        </w:rPr>
        <w:t xml:space="preserve">ke </w:t>
      </w:r>
      <w:r>
        <w:rPr>
          <w:sz w:val="19"/>
        </w:rPr>
        <w:t>rekening</w:t>
      </w:r>
      <w:r>
        <w:rPr>
          <w:spacing w:val="-26"/>
          <w:sz w:val="19"/>
        </w:rPr>
        <w:t xml:space="preserve"> </w:t>
      </w:r>
      <w:r>
        <w:rPr>
          <w:sz w:val="19"/>
        </w:rPr>
        <w:t>Bank</w:t>
      </w:r>
      <w:r>
        <w:rPr>
          <w:spacing w:val="-26"/>
          <w:sz w:val="19"/>
        </w:rPr>
        <w:t xml:space="preserve"> </w:t>
      </w:r>
      <w:r>
        <w:rPr>
          <w:sz w:val="19"/>
        </w:rPr>
        <w:t>Penanggung;</w:t>
      </w:r>
      <w:r>
        <w:rPr>
          <w:spacing w:val="-26"/>
          <w:sz w:val="19"/>
        </w:rPr>
        <w:t xml:space="preserve"> </w:t>
      </w:r>
      <w:r>
        <w:rPr>
          <w:sz w:val="19"/>
        </w:rPr>
        <w:t>atau</w:t>
      </w:r>
    </w:p>
    <w:p>
      <w:pPr>
        <w:pStyle w:val="6"/>
        <w:numPr>
          <w:ilvl w:val="1"/>
          <w:numId w:val="8"/>
        </w:numPr>
        <w:tabs>
          <w:tab w:val="left" w:pos="896"/>
        </w:tabs>
        <w:spacing w:before="2" w:after="0" w:line="249" w:lineRule="auto"/>
        <w:ind w:left="896" w:right="38" w:hanging="404"/>
        <w:jc w:val="both"/>
        <w:rPr>
          <w:sz w:val="19"/>
        </w:rPr>
      </w:pPr>
      <w:r>
        <w:rPr>
          <w:sz w:val="19"/>
        </w:rPr>
        <w:t xml:space="preserve">Penanggung telah menyepakati </w:t>
      </w:r>
      <w:r>
        <w:rPr>
          <w:w w:val="95"/>
          <w:sz w:val="19"/>
        </w:rPr>
        <w:t xml:space="preserve">pelunasan premi bersangkutan secara </w:t>
      </w:r>
      <w:r>
        <w:rPr>
          <w:sz w:val="19"/>
        </w:rPr>
        <w:t>tertulis.</w:t>
      </w:r>
    </w:p>
    <w:p>
      <w:pPr>
        <w:pStyle w:val="6"/>
        <w:numPr>
          <w:ilvl w:val="0"/>
          <w:numId w:val="8"/>
        </w:numPr>
        <w:tabs>
          <w:tab w:val="left" w:pos="493"/>
          <w:tab w:val="left" w:pos="1371"/>
          <w:tab w:val="left" w:pos="2758"/>
          <w:tab w:val="left" w:pos="3716"/>
        </w:tabs>
        <w:spacing w:before="4" w:after="0" w:line="252" w:lineRule="auto"/>
        <w:ind w:left="492" w:right="39" w:hanging="340"/>
        <w:jc w:val="both"/>
        <w:rPr>
          <w:i/>
          <w:sz w:val="19"/>
        </w:rPr>
      </w:pPr>
      <w:r>
        <w:rPr>
          <w:sz w:val="19"/>
        </w:rPr>
        <w:t>Jika</w:t>
      </w:r>
      <w:r>
        <w:rPr>
          <w:sz w:val="19"/>
        </w:rPr>
        <w:tab/>
      </w:r>
      <w:r>
        <w:rPr>
          <w:spacing w:val="-3"/>
          <w:w w:val="95"/>
          <w:sz w:val="19"/>
        </w:rPr>
        <w:t>Pemegang</w:t>
      </w:r>
      <w:r>
        <w:rPr>
          <w:spacing w:val="-3"/>
          <w:w w:val="95"/>
          <w:sz w:val="19"/>
        </w:rPr>
        <w:tab/>
      </w:r>
      <w:r>
        <w:rPr>
          <w:sz w:val="19"/>
        </w:rPr>
        <w:t>Polis</w:t>
      </w:r>
      <w:r>
        <w:rPr>
          <w:sz w:val="19"/>
        </w:rPr>
        <w:tab/>
      </w:r>
      <w:r>
        <w:rPr>
          <w:spacing w:val="-1"/>
          <w:w w:val="90"/>
          <w:sz w:val="19"/>
        </w:rPr>
        <w:t xml:space="preserve">atau </w:t>
      </w:r>
      <w:r>
        <w:rPr>
          <w:sz w:val="19"/>
        </w:rPr>
        <w:t xml:space="preserve">Tertanggung/Kreditur tidak memenuhi </w:t>
      </w:r>
      <w:r>
        <w:rPr>
          <w:w w:val="95"/>
          <w:sz w:val="19"/>
        </w:rPr>
        <w:t xml:space="preserve">kewajiban sebagaimana dimaksud ayat (1) </w:t>
      </w:r>
      <w:r>
        <w:rPr>
          <w:sz w:val="19"/>
        </w:rPr>
        <w:t>diatas,</w:t>
      </w:r>
      <w:r>
        <w:rPr>
          <w:spacing w:val="-11"/>
          <w:sz w:val="19"/>
        </w:rPr>
        <w:t xml:space="preserve"> </w:t>
      </w:r>
      <w:r>
        <w:rPr>
          <w:i/>
          <w:sz w:val="19"/>
        </w:rPr>
        <w:t>Polis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ini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berakhir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dengan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 xml:space="preserve">sendirinya </w:t>
      </w:r>
      <w:r>
        <w:rPr>
          <w:i/>
          <w:w w:val="95"/>
          <w:sz w:val="19"/>
        </w:rPr>
        <w:t xml:space="preserve">sejak berakhirnya tenggang waktu tersebut </w:t>
      </w:r>
      <w:r>
        <w:rPr>
          <w:i/>
          <w:sz w:val="19"/>
        </w:rPr>
        <w:t xml:space="preserve">tanpa kewajiban </w:t>
      </w:r>
      <w:r>
        <w:rPr>
          <w:i/>
          <w:spacing w:val="-3"/>
          <w:sz w:val="19"/>
        </w:rPr>
        <w:t xml:space="preserve">bagi </w:t>
      </w:r>
      <w:r>
        <w:rPr>
          <w:i/>
          <w:sz w:val="19"/>
        </w:rPr>
        <w:t xml:space="preserve">Penanggung untuk </w:t>
      </w:r>
      <w:r>
        <w:rPr>
          <w:i/>
          <w:w w:val="95"/>
          <w:sz w:val="19"/>
        </w:rPr>
        <w:t xml:space="preserve">menerbitkan endorsemen dan Penanggung </w:t>
      </w:r>
      <w:r>
        <w:rPr>
          <w:i/>
          <w:sz w:val="19"/>
        </w:rPr>
        <w:t>dibebaskan dari semua tanggung jawab berdasarkan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polis.</w:t>
      </w:r>
    </w:p>
    <w:p>
      <w:pPr>
        <w:pStyle w:val="2"/>
        <w:spacing w:line="252" w:lineRule="auto"/>
        <w:ind w:left="492" w:right="38"/>
        <w:jc w:val="both"/>
      </w:pPr>
      <w:r>
        <w:t xml:space="preserve">Namun demikian, Pemegang Polis atau Tertanggung/Kreditur tetap berkewajiban membayar premi untuk jaminan selama </w:t>
      </w:r>
      <w:r>
        <w:rPr>
          <w:w w:val="95"/>
        </w:rPr>
        <w:t>tenggang waktu pembayaran premi,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sebesar </w:t>
      </w:r>
      <w:r>
        <w:t>20%</w:t>
      </w:r>
      <w:r>
        <w:rPr>
          <w:spacing w:val="-10"/>
        </w:rPr>
        <w:t xml:space="preserve"> </w:t>
      </w:r>
      <w:r>
        <w:t>(dua</w:t>
      </w:r>
      <w:r>
        <w:rPr>
          <w:spacing w:val="-8"/>
        </w:rPr>
        <w:t xml:space="preserve"> </w:t>
      </w:r>
      <w:r>
        <w:t>puluh</w:t>
      </w:r>
      <w:r>
        <w:rPr>
          <w:spacing w:val="-11"/>
        </w:rPr>
        <w:t xml:space="preserve"> </w:t>
      </w:r>
      <w:r>
        <w:t>persen)</w:t>
      </w:r>
      <w:r>
        <w:rPr>
          <w:spacing w:val="-8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rPr>
          <w:spacing w:val="-3"/>
        </w:rPr>
        <w:t>premi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(satu) tahun.</w:t>
      </w:r>
    </w:p>
    <w:p>
      <w:pPr>
        <w:pStyle w:val="6"/>
        <w:numPr>
          <w:ilvl w:val="0"/>
          <w:numId w:val="8"/>
        </w:numPr>
        <w:tabs>
          <w:tab w:val="left" w:pos="536"/>
        </w:tabs>
        <w:spacing w:before="1" w:after="0" w:line="252" w:lineRule="auto"/>
        <w:ind w:left="492" w:right="39" w:hanging="340"/>
        <w:jc w:val="both"/>
        <w:rPr>
          <w:sz w:val="19"/>
        </w:rPr>
      </w:pPr>
      <w:r>
        <w:rPr>
          <w:sz w:val="19"/>
        </w:rPr>
        <w:t>Apabila</w:t>
      </w:r>
      <w:r>
        <w:rPr>
          <w:spacing w:val="-13"/>
          <w:sz w:val="19"/>
        </w:rPr>
        <w:t xml:space="preserve"> </w:t>
      </w:r>
      <w:r>
        <w:rPr>
          <w:sz w:val="19"/>
        </w:rPr>
        <w:t>terjadi</w:t>
      </w:r>
      <w:r>
        <w:rPr>
          <w:spacing w:val="-11"/>
          <w:sz w:val="19"/>
        </w:rPr>
        <w:t xml:space="preserve"> </w:t>
      </w:r>
      <w:r>
        <w:rPr>
          <w:sz w:val="19"/>
        </w:rPr>
        <w:t>kerugian</w:t>
      </w:r>
      <w:r>
        <w:rPr>
          <w:spacing w:val="-14"/>
          <w:sz w:val="19"/>
        </w:rPr>
        <w:t xml:space="preserve"> </w:t>
      </w:r>
      <w:r>
        <w:rPr>
          <w:sz w:val="19"/>
        </w:rPr>
        <w:t>yang</w:t>
      </w:r>
      <w:r>
        <w:rPr>
          <w:spacing w:val="-12"/>
          <w:sz w:val="19"/>
        </w:rPr>
        <w:t xml:space="preserve"> </w:t>
      </w:r>
      <w:r>
        <w:rPr>
          <w:sz w:val="19"/>
        </w:rPr>
        <w:t>dijamin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Polis </w:t>
      </w:r>
      <w:r>
        <w:rPr>
          <w:w w:val="90"/>
          <w:sz w:val="19"/>
        </w:rPr>
        <w:t>dalam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tenggang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waktu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sebagaimana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 xml:space="preserve">dimaksud </w:t>
      </w:r>
      <w:r>
        <w:rPr>
          <w:sz w:val="19"/>
        </w:rPr>
        <w:t xml:space="preserve">pada ayat (1) di atas, </w:t>
      </w:r>
      <w:r>
        <w:rPr>
          <w:i/>
          <w:sz w:val="19"/>
        </w:rPr>
        <w:t xml:space="preserve">Penanggung akan bertanggung jawab terhadap kerugian tersebut apabila Pemegang Polis atau </w:t>
      </w:r>
      <w:r>
        <w:rPr>
          <w:i/>
          <w:w w:val="95"/>
          <w:sz w:val="19"/>
        </w:rPr>
        <w:t xml:space="preserve">Tertanggung/Kreditur melunasi premi dalam </w:t>
      </w:r>
      <w:r>
        <w:rPr>
          <w:i/>
          <w:sz w:val="19"/>
        </w:rPr>
        <w:t>tenggang waktu</w:t>
      </w:r>
      <w:r>
        <w:rPr>
          <w:i/>
          <w:spacing w:val="-36"/>
          <w:sz w:val="19"/>
        </w:rPr>
        <w:t xml:space="preserve"> </w:t>
      </w:r>
      <w:r>
        <w:rPr>
          <w:i/>
          <w:sz w:val="19"/>
        </w:rPr>
        <w:t>bersangkutan</w:t>
      </w:r>
      <w:r>
        <w:rPr>
          <w:sz w:val="19"/>
        </w:rPr>
        <w:t>.</w:t>
      </w:r>
    </w:p>
    <w:p>
      <w:pPr>
        <w:pStyle w:val="2"/>
        <w:spacing w:before="9"/>
      </w:pPr>
    </w:p>
    <w:p>
      <w:pPr>
        <w:pStyle w:val="5"/>
        <w:spacing w:line="252" w:lineRule="auto"/>
        <w:ind w:left="1323" w:right="1202" w:firstLine="460"/>
      </w:pPr>
      <w:r>
        <w:rPr>
          <w:w w:val="95"/>
        </w:rPr>
        <w:t xml:space="preserve">PASAL 9 </w:t>
      </w:r>
      <w:r>
        <w:rPr>
          <w:w w:val="80"/>
        </w:rPr>
        <w:t>PERUBAHAN</w:t>
      </w:r>
      <w:r>
        <w:rPr>
          <w:spacing w:val="29"/>
          <w:w w:val="80"/>
        </w:rPr>
        <w:t xml:space="preserve"> </w:t>
      </w:r>
      <w:r>
        <w:rPr>
          <w:spacing w:val="-3"/>
          <w:w w:val="80"/>
        </w:rPr>
        <w:t>RISIKO</w:t>
      </w:r>
    </w:p>
    <w:p>
      <w:pPr>
        <w:pStyle w:val="2"/>
        <w:spacing w:before="2"/>
        <w:rPr>
          <w:b/>
          <w:sz w:val="20"/>
        </w:rPr>
      </w:pPr>
    </w:p>
    <w:p>
      <w:pPr>
        <w:pStyle w:val="6"/>
        <w:numPr>
          <w:ilvl w:val="0"/>
          <w:numId w:val="9"/>
        </w:numPr>
        <w:tabs>
          <w:tab w:val="left" w:pos="493"/>
        </w:tabs>
        <w:spacing w:before="1" w:after="0" w:line="249" w:lineRule="auto"/>
        <w:ind w:left="492" w:right="49" w:hanging="340"/>
        <w:jc w:val="both"/>
        <w:rPr>
          <w:sz w:val="19"/>
        </w:rPr>
      </w:pPr>
      <w:r>
        <w:rPr>
          <w:sz w:val="19"/>
        </w:rPr>
        <w:t xml:space="preserve">Setiap perubahan kebijakan/prosedur pemberian kredit </w:t>
      </w:r>
      <w:r>
        <w:rPr>
          <w:spacing w:val="-3"/>
          <w:sz w:val="19"/>
        </w:rPr>
        <w:t xml:space="preserve">yang </w:t>
      </w:r>
      <w:r>
        <w:rPr>
          <w:sz w:val="19"/>
        </w:rPr>
        <w:t xml:space="preserve">dilakukan oleh </w:t>
      </w:r>
      <w:r>
        <w:rPr>
          <w:w w:val="90"/>
          <w:sz w:val="19"/>
        </w:rPr>
        <w:t>Tertanggung/</w:t>
      </w:r>
      <w:r>
        <w:rPr>
          <w:spacing w:val="-4"/>
          <w:w w:val="90"/>
          <w:sz w:val="19"/>
        </w:rPr>
        <w:t xml:space="preserve"> </w:t>
      </w:r>
      <w:r>
        <w:rPr>
          <w:w w:val="90"/>
          <w:sz w:val="19"/>
        </w:rPr>
        <w:t>Pemegang</w:t>
      </w:r>
      <w:r>
        <w:rPr>
          <w:spacing w:val="-14"/>
          <w:w w:val="90"/>
          <w:sz w:val="19"/>
        </w:rPr>
        <w:t xml:space="preserve"> </w:t>
      </w:r>
      <w:r>
        <w:rPr>
          <w:w w:val="90"/>
          <w:sz w:val="19"/>
        </w:rPr>
        <w:t>polis</w:t>
      </w:r>
      <w:r>
        <w:rPr>
          <w:spacing w:val="-8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dan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dinilai</w:t>
      </w:r>
      <w:r>
        <w:rPr>
          <w:spacing w:val="-10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dapat</w:t>
      </w:r>
    </w:p>
    <w:p>
      <w:pPr>
        <w:pStyle w:val="2"/>
        <w:spacing w:before="94" w:line="252" w:lineRule="auto"/>
        <w:ind w:left="492" w:right="178"/>
      </w:pPr>
      <w:r>
        <w:br w:type="column"/>
      </w:r>
      <w:r>
        <w:rPr>
          <w:w w:val="95"/>
        </w:rPr>
        <w:t>meningkatkan</w:t>
      </w:r>
      <w:r>
        <w:rPr>
          <w:spacing w:val="-39"/>
          <w:w w:val="95"/>
        </w:rPr>
        <w:t xml:space="preserve"> </w:t>
      </w:r>
      <w:r>
        <w:rPr>
          <w:w w:val="95"/>
        </w:rPr>
        <w:t>risiko</w:t>
      </w:r>
      <w:r>
        <w:rPr>
          <w:spacing w:val="-36"/>
          <w:w w:val="95"/>
        </w:rPr>
        <w:t xml:space="preserve"> </w:t>
      </w:r>
      <w:r>
        <w:rPr>
          <w:w w:val="95"/>
        </w:rPr>
        <w:t>kredit</w:t>
      </w:r>
      <w:r>
        <w:rPr>
          <w:spacing w:val="-38"/>
          <w:w w:val="95"/>
        </w:rPr>
        <w:t xml:space="preserve"> </w:t>
      </w:r>
      <w:r>
        <w:rPr>
          <w:w w:val="95"/>
        </w:rPr>
        <w:t>wajib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diberitahukan </w:t>
      </w:r>
      <w:r>
        <w:rPr>
          <w:spacing w:val="-3"/>
        </w:rPr>
        <w:t>kepada</w:t>
      </w:r>
      <w:r>
        <w:rPr>
          <w:spacing w:val="-11"/>
        </w:rPr>
        <w:t xml:space="preserve"> </w:t>
      </w:r>
      <w:r>
        <w:t>Penanggung.</w:t>
      </w:r>
    </w:p>
    <w:p>
      <w:pPr>
        <w:pStyle w:val="6"/>
        <w:numPr>
          <w:ilvl w:val="0"/>
          <w:numId w:val="9"/>
        </w:numPr>
        <w:tabs>
          <w:tab w:val="left" w:pos="493"/>
          <w:tab w:val="left" w:pos="1462"/>
          <w:tab w:val="left" w:pos="3717"/>
        </w:tabs>
        <w:spacing w:before="2" w:after="0" w:line="252" w:lineRule="auto"/>
        <w:ind w:left="492" w:right="167" w:hanging="340"/>
        <w:jc w:val="both"/>
        <w:rPr>
          <w:sz w:val="19"/>
        </w:rPr>
      </w:pPr>
      <w:r>
        <w:rPr>
          <w:sz w:val="19"/>
        </w:rPr>
        <w:t xml:space="preserve">Dalam </w:t>
      </w:r>
      <w:r>
        <w:rPr>
          <w:spacing w:val="-3"/>
          <w:sz w:val="19"/>
        </w:rPr>
        <w:t xml:space="preserve">hal </w:t>
      </w:r>
      <w:r>
        <w:rPr>
          <w:sz w:val="19"/>
        </w:rPr>
        <w:t>terjadi peningkatan risiko kredit dengan indikasi antara lain terjadinya tunggakan kewajiban pembayaran kredit, maka</w:t>
      </w:r>
      <w:r>
        <w:rPr>
          <w:sz w:val="19"/>
        </w:rPr>
        <w:tab/>
      </w:r>
      <w:r>
        <w:rPr>
          <w:spacing w:val="-3"/>
          <w:sz w:val="19"/>
        </w:rPr>
        <w:t xml:space="preserve">Pemegang       </w:t>
      </w:r>
      <w:r>
        <w:rPr>
          <w:spacing w:val="14"/>
          <w:sz w:val="19"/>
        </w:rPr>
        <w:t xml:space="preserve"> </w:t>
      </w:r>
      <w:r>
        <w:rPr>
          <w:sz w:val="19"/>
        </w:rPr>
        <w:t>Polis</w:t>
      </w:r>
      <w:r>
        <w:rPr>
          <w:sz w:val="19"/>
        </w:rPr>
        <w:tab/>
      </w:r>
      <w:r>
        <w:rPr>
          <w:spacing w:val="-1"/>
          <w:w w:val="90"/>
          <w:sz w:val="19"/>
        </w:rPr>
        <w:t xml:space="preserve">atau </w:t>
      </w:r>
      <w:r>
        <w:rPr>
          <w:w w:val="95"/>
          <w:sz w:val="19"/>
        </w:rPr>
        <w:t>Tertanggung/Kreditur wajib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 xml:space="preserve">memberitahukan </w:t>
      </w:r>
      <w:r>
        <w:rPr>
          <w:sz w:val="19"/>
        </w:rPr>
        <w:t>secara tertulis kepada Penanggung paling lambat dalam waktu 14 (empat belas) hari sejak terjadinya tunggakan kewajiban pembayaran</w:t>
      </w:r>
      <w:r>
        <w:rPr>
          <w:spacing w:val="-16"/>
          <w:sz w:val="19"/>
        </w:rPr>
        <w:t xml:space="preserve"> </w:t>
      </w:r>
      <w:r>
        <w:rPr>
          <w:sz w:val="19"/>
        </w:rPr>
        <w:t>kredit.</w:t>
      </w:r>
    </w:p>
    <w:p>
      <w:pPr>
        <w:pStyle w:val="6"/>
        <w:numPr>
          <w:ilvl w:val="0"/>
          <w:numId w:val="9"/>
        </w:numPr>
        <w:tabs>
          <w:tab w:val="left" w:pos="493"/>
        </w:tabs>
        <w:spacing w:before="0" w:after="0" w:line="252" w:lineRule="auto"/>
        <w:ind w:left="492" w:right="180" w:hanging="340"/>
        <w:jc w:val="both"/>
        <w:rPr>
          <w:sz w:val="19"/>
        </w:rPr>
      </w:pPr>
      <w:r>
        <w:rPr>
          <w:sz w:val="19"/>
        </w:rPr>
        <w:t xml:space="preserve">Apabila terjadi peningkatan risiko sebagai </w:t>
      </w:r>
      <w:r>
        <w:rPr>
          <w:w w:val="95"/>
          <w:sz w:val="19"/>
        </w:rPr>
        <w:t>akibat ayat (1) dan (2), maka akan</w:t>
      </w:r>
      <w:r>
        <w:rPr>
          <w:spacing w:val="-27"/>
          <w:w w:val="95"/>
          <w:sz w:val="19"/>
        </w:rPr>
        <w:t xml:space="preserve"> </w:t>
      </w:r>
      <w:r>
        <w:rPr>
          <w:w w:val="95"/>
          <w:sz w:val="19"/>
        </w:rPr>
        <w:t xml:space="preserve">dilakukan </w:t>
      </w:r>
      <w:r>
        <w:rPr>
          <w:sz w:val="19"/>
        </w:rPr>
        <w:t>mitigasi</w:t>
      </w:r>
      <w:r>
        <w:rPr>
          <w:spacing w:val="-12"/>
          <w:sz w:val="19"/>
        </w:rPr>
        <w:t xml:space="preserve"> </w:t>
      </w:r>
      <w:r>
        <w:rPr>
          <w:sz w:val="19"/>
        </w:rPr>
        <w:t>risiko</w:t>
      </w:r>
      <w:r>
        <w:rPr>
          <w:spacing w:val="-19"/>
          <w:sz w:val="19"/>
        </w:rPr>
        <w:t xml:space="preserve"> </w:t>
      </w:r>
      <w:r>
        <w:rPr>
          <w:sz w:val="19"/>
        </w:rPr>
        <w:t>dalam</w:t>
      </w:r>
      <w:r>
        <w:rPr>
          <w:spacing w:val="-17"/>
          <w:sz w:val="19"/>
        </w:rPr>
        <w:t xml:space="preserve"> </w:t>
      </w:r>
      <w:r>
        <w:rPr>
          <w:sz w:val="19"/>
        </w:rPr>
        <w:t>bentuk</w:t>
      </w:r>
      <w:r>
        <w:rPr>
          <w:spacing w:val="-11"/>
          <w:sz w:val="19"/>
        </w:rPr>
        <w:t xml:space="preserve"> </w:t>
      </w:r>
      <w:r>
        <w:rPr>
          <w:sz w:val="19"/>
        </w:rPr>
        <w:t>:</w:t>
      </w:r>
    </w:p>
    <w:p>
      <w:pPr>
        <w:pStyle w:val="6"/>
        <w:numPr>
          <w:ilvl w:val="1"/>
          <w:numId w:val="9"/>
        </w:numPr>
        <w:tabs>
          <w:tab w:val="left" w:pos="828"/>
          <w:tab w:val="left" w:pos="829"/>
        </w:tabs>
        <w:spacing w:before="0" w:after="0" w:line="240" w:lineRule="auto"/>
        <w:ind w:left="828" w:right="0" w:hanging="336"/>
        <w:jc w:val="left"/>
        <w:rPr>
          <w:sz w:val="19"/>
        </w:rPr>
      </w:pPr>
      <w:r>
        <w:rPr>
          <w:sz w:val="19"/>
        </w:rPr>
        <w:t>Peningkatan premi;</w:t>
      </w:r>
      <w:r>
        <w:rPr>
          <w:spacing w:val="-34"/>
          <w:sz w:val="19"/>
        </w:rPr>
        <w:t xml:space="preserve"> </w:t>
      </w:r>
      <w:r>
        <w:rPr>
          <w:sz w:val="19"/>
        </w:rPr>
        <w:t>dan/atau</w:t>
      </w:r>
    </w:p>
    <w:p>
      <w:pPr>
        <w:pStyle w:val="6"/>
        <w:numPr>
          <w:ilvl w:val="1"/>
          <w:numId w:val="9"/>
        </w:numPr>
        <w:tabs>
          <w:tab w:val="left" w:pos="829"/>
          <w:tab w:val="left" w:pos="1959"/>
          <w:tab w:val="left" w:pos="2576"/>
          <w:tab w:val="left" w:pos="3204"/>
        </w:tabs>
        <w:spacing w:before="9" w:after="0" w:line="252" w:lineRule="auto"/>
        <w:ind w:left="828" w:right="176" w:hanging="336"/>
        <w:jc w:val="left"/>
        <w:rPr>
          <w:sz w:val="19"/>
        </w:rPr>
      </w:pPr>
      <w:r>
        <w:rPr>
          <w:w w:val="95"/>
          <w:sz w:val="19"/>
        </w:rPr>
        <w:t>Penurunan</w:t>
      </w:r>
      <w:r>
        <w:rPr>
          <w:w w:val="95"/>
          <w:sz w:val="19"/>
        </w:rPr>
        <w:tab/>
      </w:r>
      <w:r>
        <w:rPr>
          <w:sz w:val="19"/>
        </w:rPr>
        <w:t>nilai</w:t>
      </w:r>
      <w:r>
        <w:rPr>
          <w:sz w:val="19"/>
        </w:rPr>
        <w:tab/>
      </w:r>
      <w:r>
        <w:rPr>
          <w:sz w:val="19"/>
        </w:rPr>
        <w:t>atau</w:t>
      </w:r>
      <w:r>
        <w:rPr>
          <w:sz w:val="19"/>
        </w:rPr>
        <w:tab/>
      </w:r>
      <w:r>
        <w:rPr>
          <w:spacing w:val="-1"/>
          <w:w w:val="90"/>
          <w:sz w:val="19"/>
        </w:rPr>
        <w:t xml:space="preserve">penurunan </w:t>
      </w:r>
      <w:r>
        <w:rPr>
          <w:sz w:val="19"/>
        </w:rPr>
        <w:t>prosentase</w:t>
      </w:r>
      <w:r>
        <w:rPr>
          <w:spacing w:val="-23"/>
          <w:sz w:val="19"/>
        </w:rPr>
        <w:t xml:space="preserve"> </w:t>
      </w:r>
      <w:r>
        <w:rPr>
          <w:sz w:val="19"/>
        </w:rPr>
        <w:t>ganti</w:t>
      </w:r>
      <w:r>
        <w:rPr>
          <w:spacing w:val="-15"/>
          <w:sz w:val="19"/>
        </w:rPr>
        <w:t xml:space="preserve"> </w:t>
      </w:r>
      <w:r>
        <w:rPr>
          <w:sz w:val="19"/>
        </w:rPr>
        <w:t>rugi;</w:t>
      </w:r>
      <w:r>
        <w:rPr>
          <w:spacing w:val="-22"/>
          <w:sz w:val="19"/>
        </w:rPr>
        <w:t xml:space="preserve"> </w:t>
      </w:r>
      <w:r>
        <w:rPr>
          <w:sz w:val="19"/>
        </w:rPr>
        <w:t>dan/atau</w:t>
      </w:r>
    </w:p>
    <w:p>
      <w:pPr>
        <w:pStyle w:val="6"/>
        <w:numPr>
          <w:ilvl w:val="1"/>
          <w:numId w:val="9"/>
        </w:numPr>
        <w:tabs>
          <w:tab w:val="left" w:pos="830"/>
        </w:tabs>
        <w:spacing w:before="2" w:after="0" w:line="247" w:lineRule="auto"/>
        <w:ind w:left="828" w:right="167" w:hanging="336"/>
        <w:jc w:val="both"/>
        <w:rPr>
          <w:sz w:val="19"/>
        </w:rPr>
      </w:pPr>
      <w:r>
        <w:rPr>
          <w:w w:val="95"/>
          <w:sz w:val="19"/>
        </w:rPr>
        <w:t xml:space="preserve">Mitigasi lain </w:t>
      </w:r>
      <w:r>
        <w:rPr>
          <w:spacing w:val="-3"/>
          <w:w w:val="95"/>
          <w:sz w:val="19"/>
        </w:rPr>
        <w:t xml:space="preserve">sesuai </w:t>
      </w:r>
      <w:r>
        <w:rPr>
          <w:w w:val="95"/>
          <w:sz w:val="19"/>
        </w:rPr>
        <w:t xml:space="preserve">kesepakatan antara </w:t>
      </w:r>
      <w:r>
        <w:rPr>
          <w:w w:val="90"/>
          <w:sz w:val="19"/>
        </w:rPr>
        <w:t>Penanggung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dengan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Pemegang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Polis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 xml:space="preserve">atau </w:t>
      </w:r>
      <w:r>
        <w:rPr>
          <w:sz w:val="19"/>
        </w:rPr>
        <w:t>Tertanggung/Kreditur</w:t>
      </w:r>
      <w:r>
        <w:rPr>
          <w:spacing w:val="-29"/>
          <w:sz w:val="19"/>
        </w:rPr>
        <w:t xml:space="preserve"> </w:t>
      </w:r>
      <w:r>
        <w:rPr>
          <w:sz w:val="19"/>
        </w:rPr>
        <w:t>.</w:t>
      </w:r>
    </w:p>
    <w:p>
      <w:pPr>
        <w:pStyle w:val="6"/>
        <w:numPr>
          <w:ilvl w:val="0"/>
          <w:numId w:val="9"/>
        </w:numPr>
        <w:tabs>
          <w:tab w:val="left" w:pos="493"/>
        </w:tabs>
        <w:spacing w:before="7" w:after="0" w:line="252" w:lineRule="auto"/>
        <w:ind w:left="492" w:right="165" w:hanging="340"/>
        <w:jc w:val="both"/>
        <w:rPr>
          <w:sz w:val="19"/>
        </w:rPr>
      </w:pPr>
      <w:r>
        <w:rPr>
          <w:w w:val="95"/>
          <w:sz w:val="19"/>
        </w:rPr>
        <w:t xml:space="preserve">Pemegang Polis atau Tertanggung/Kreditur </w:t>
      </w:r>
      <w:r>
        <w:rPr>
          <w:sz w:val="19"/>
        </w:rPr>
        <w:t>wajib melakukan langkah-langkah penagihan/penyehatan untuk mengurangi risiko</w:t>
      </w:r>
      <w:r>
        <w:rPr>
          <w:spacing w:val="-11"/>
          <w:sz w:val="19"/>
        </w:rPr>
        <w:t xml:space="preserve"> </w:t>
      </w:r>
      <w:r>
        <w:rPr>
          <w:sz w:val="19"/>
        </w:rPr>
        <w:t>kredit.</w:t>
      </w:r>
    </w:p>
    <w:p>
      <w:pPr>
        <w:pStyle w:val="2"/>
        <w:spacing w:before="4"/>
        <w:rPr>
          <w:sz w:val="20"/>
        </w:rPr>
      </w:pPr>
    </w:p>
    <w:p>
      <w:pPr>
        <w:pStyle w:val="5"/>
        <w:ind w:right="634"/>
        <w:jc w:val="center"/>
      </w:pPr>
      <w:r>
        <w:rPr>
          <w:w w:val="95"/>
        </w:rPr>
        <w:t>PASAL 10</w:t>
      </w:r>
    </w:p>
    <w:p>
      <w:pPr>
        <w:spacing w:before="7"/>
        <w:ind w:left="1083" w:right="0" w:firstLine="0"/>
        <w:jc w:val="left"/>
        <w:rPr>
          <w:b/>
          <w:sz w:val="19"/>
        </w:rPr>
      </w:pPr>
      <w:r>
        <w:rPr>
          <w:b/>
          <w:w w:val="90"/>
          <w:sz w:val="19"/>
        </w:rPr>
        <w:t>OBYEK PERTANGGUNGAN</w:t>
      </w:r>
    </w:p>
    <w:p>
      <w:pPr>
        <w:pStyle w:val="2"/>
        <w:spacing w:before="1"/>
        <w:rPr>
          <w:b/>
          <w:sz w:val="21"/>
        </w:rPr>
      </w:pPr>
    </w:p>
    <w:p>
      <w:pPr>
        <w:pStyle w:val="2"/>
        <w:spacing w:line="252" w:lineRule="auto"/>
        <w:ind w:left="151" w:right="161"/>
        <w:jc w:val="both"/>
      </w:pPr>
      <w:r>
        <w:rPr>
          <w:w w:val="95"/>
        </w:rPr>
        <w:t xml:space="preserve">Obyek pertanggungan adalah fasilitas pinjaman </w:t>
      </w:r>
      <w:r>
        <w:t xml:space="preserve">yang diberikan oleh Pemegang Polis atau </w:t>
      </w:r>
      <w:r>
        <w:rPr>
          <w:w w:val="90"/>
        </w:rPr>
        <w:t xml:space="preserve">Tertanggung/Kreditur kepada </w:t>
      </w:r>
      <w:r>
        <w:rPr>
          <w:b/>
          <w:i/>
          <w:w w:val="90"/>
        </w:rPr>
        <w:t xml:space="preserve">Debitur </w:t>
      </w:r>
      <w:r>
        <w:rPr>
          <w:w w:val="90"/>
        </w:rPr>
        <w:t xml:space="preserve">berdasarkan </w:t>
      </w:r>
      <w:r>
        <w:t>perjanjian kredit yang dibuat sesuai dengan peraturan perundang-undangan dalam bidang perbankan/lembaga pembiayaan lainnya dan penyaluran fasilitas pinjaman diberikan sesuai dengan prinsip dan peraturan dalam perbankan/lembaga pembiayaan lainnya.</w:t>
      </w:r>
    </w:p>
    <w:p>
      <w:pPr>
        <w:pStyle w:val="2"/>
        <w:rPr>
          <w:sz w:val="20"/>
        </w:rPr>
      </w:pPr>
    </w:p>
    <w:p>
      <w:pPr>
        <w:spacing w:before="0" w:line="252" w:lineRule="auto"/>
        <w:ind w:left="1553" w:right="1564" w:hanging="2"/>
        <w:jc w:val="center"/>
        <w:rPr>
          <w:b/>
          <w:i/>
          <w:sz w:val="19"/>
        </w:rPr>
      </w:pPr>
      <w:r>
        <w:rPr>
          <w:b/>
          <w:w w:val="95"/>
          <w:sz w:val="19"/>
        </w:rPr>
        <w:t xml:space="preserve">PASAL 11 </w:t>
      </w:r>
      <w:r>
        <w:rPr>
          <w:b/>
          <w:w w:val="80"/>
          <w:sz w:val="19"/>
        </w:rPr>
        <w:t xml:space="preserve">USIA </w:t>
      </w:r>
      <w:r>
        <w:rPr>
          <w:b/>
          <w:i/>
          <w:w w:val="80"/>
          <w:sz w:val="19"/>
        </w:rPr>
        <w:t>DEBITUR</w:t>
      </w:r>
    </w:p>
    <w:p>
      <w:pPr>
        <w:pStyle w:val="2"/>
        <w:spacing w:before="9"/>
        <w:rPr>
          <w:b/>
          <w:i/>
        </w:rPr>
      </w:pPr>
    </w:p>
    <w:p>
      <w:pPr>
        <w:pStyle w:val="2"/>
        <w:spacing w:line="252" w:lineRule="auto"/>
        <w:ind w:left="151" w:right="161"/>
        <w:jc w:val="both"/>
      </w:pPr>
      <w:r>
        <w:rPr>
          <w:w w:val="95"/>
        </w:rPr>
        <w:t>Usia</w:t>
      </w:r>
      <w:r>
        <w:rPr>
          <w:spacing w:val="-29"/>
          <w:w w:val="95"/>
        </w:rPr>
        <w:t xml:space="preserve"> </w:t>
      </w:r>
      <w:r>
        <w:rPr>
          <w:b/>
          <w:i/>
          <w:w w:val="95"/>
        </w:rPr>
        <w:t>Debitur</w:t>
      </w:r>
      <w:r>
        <w:rPr>
          <w:b/>
          <w:i/>
          <w:spacing w:val="-25"/>
          <w:w w:val="95"/>
        </w:rPr>
        <w:t xml:space="preserve"> </w:t>
      </w:r>
      <w:r>
        <w:rPr>
          <w:w w:val="95"/>
        </w:rPr>
        <w:t>adalah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sampai</w:t>
      </w:r>
      <w:r>
        <w:rPr>
          <w:spacing w:val="-24"/>
          <w:w w:val="95"/>
        </w:rPr>
        <w:t xml:space="preserve"> </w:t>
      </w:r>
      <w:r>
        <w:rPr>
          <w:w w:val="95"/>
        </w:rPr>
        <w:t>dengan</w:t>
      </w:r>
      <w:r>
        <w:rPr>
          <w:spacing w:val="-28"/>
          <w:w w:val="95"/>
        </w:rPr>
        <w:t xml:space="preserve"> </w:t>
      </w:r>
      <w:r>
        <w:rPr>
          <w:w w:val="95"/>
        </w:rPr>
        <w:t>56</w:t>
      </w:r>
      <w:r>
        <w:rPr>
          <w:spacing w:val="-26"/>
          <w:w w:val="95"/>
        </w:rPr>
        <w:t xml:space="preserve"> </w:t>
      </w:r>
      <w:r>
        <w:rPr>
          <w:w w:val="95"/>
        </w:rPr>
        <w:t>(lima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puluh </w:t>
      </w:r>
      <w:r>
        <w:t>enam).</w:t>
      </w:r>
    </w:p>
    <w:p>
      <w:pPr>
        <w:pStyle w:val="2"/>
        <w:spacing w:before="20" w:line="136" w:lineRule="auto"/>
        <w:ind w:left="151" w:right="2223"/>
        <w:jc w:val="both"/>
      </w:pPr>
      <w:r>
        <w:t xml:space="preserve">Dimana </w:t>
      </w:r>
      <w:r>
        <w:rPr>
          <w:rFonts w:ascii="Noto Sans CJK JP Regular" w:hAnsi="Noto Sans CJK JP Regular"/>
        </w:rPr>
        <w:t xml:space="preserve">x + n ≤ 56 </w:t>
      </w:r>
      <w:r>
        <w:rPr>
          <w:rFonts w:ascii="Noto Sans CJK JP Regular" w:hAnsi="Noto Sans CJK JP Regular"/>
          <w:w w:val="70"/>
        </w:rPr>
        <w:t xml:space="preserve">∶ </w:t>
      </w:r>
      <w:r>
        <w:rPr>
          <w:rFonts w:ascii="Noto Sans CJK JP Regular" w:hAnsi="Noto Sans CJK JP Regular"/>
          <w:w w:val="95"/>
        </w:rPr>
        <w:t>x</w:t>
      </w:r>
      <w:r>
        <w:rPr>
          <w:rFonts w:ascii="Noto Sans CJK JP Regular" w:hAnsi="Noto Sans CJK JP Regular"/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-27"/>
          <w:w w:val="95"/>
        </w:rPr>
        <w:t xml:space="preserve"> </w:t>
      </w:r>
      <w:r>
        <w:rPr>
          <w:w w:val="95"/>
        </w:rPr>
        <w:t>Usia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Masuk</w:t>
      </w:r>
      <w:r>
        <w:rPr>
          <w:spacing w:val="-21"/>
          <w:w w:val="95"/>
        </w:rPr>
        <w:t xml:space="preserve"> </w:t>
      </w:r>
      <w:r>
        <w:rPr>
          <w:b/>
          <w:i/>
          <w:w w:val="95"/>
        </w:rPr>
        <w:t xml:space="preserve">Debitur </w:t>
      </w:r>
      <w:r>
        <w:rPr>
          <w:rFonts w:ascii="Noto Sans CJK JP Regular" w:hAnsi="Noto Sans CJK JP Regular"/>
        </w:rPr>
        <w:t xml:space="preserve">n </w:t>
      </w:r>
      <w:r>
        <w:t xml:space="preserve">= </w:t>
      </w:r>
      <w:r>
        <w:rPr>
          <w:spacing w:val="-3"/>
        </w:rPr>
        <w:t>Masa</w:t>
      </w:r>
      <w:r>
        <w:rPr>
          <w:spacing w:val="-18"/>
        </w:rPr>
        <w:t xml:space="preserve"> </w:t>
      </w:r>
      <w:r>
        <w:t>Asuransi</w:t>
      </w:r>
    </w:p>
    <w:p>
      <w:pPr>
        <w:pStyle w:val="2"/>
        <w:spacing w:before="3"/>
        <w:rPr>
          <w:sz w:val="18"/>
        </w:rPr>
      </w:pPr>
    </w:p>
    <w:p>
      <w:pPr>
        <w:pStyle w:val="2"/>
        <w:spacing w:line="252" w:lineRule="auto"/>
        <w:ind w:left="151"/>
      </w:pPr>
      <w:r>
        <w:rPr>
          <w:w w:val="90"/>
        </w:rPr>
        <w:t xml:space="preserve">Usia dihitung pada saat calon </w:t>
      </w:r>
      <w:r>
        <w:rPr>
          <w:b/>
          <w:i/>
          <w:w w:val="90"/>
        </w:rPr>
        <w:t xml:space="preserve">Debitur </w:t>
      </w:r>
      <w:r>
        <w:rPr>
          <w:w w:val="90"/>
        </w:rPr>
        <w:t xml:space="preserve">dinyatakan </w:t>
      </w:r>
      <w:r>
        <w:t xml:space="preserve">diterima sebagai </w:t>
      </w:r>
      <w:r>
        <w:rPr>
          <w:b/>
          <w:i/>
        </w:rPr>
        <w:t xml:space="preserve">Debitur </w:t>
      </w:r>
      <w:r>
        <w:t>Kredit.</w:t>
      </w:r>
    </w:p>
    <w:p>
      <w:pPr>
        <w:pStyle w:val="2"/>
        <w:spacing w:line="262" w:lineRule="exact"/>
        <w:ind w:left="151"/>
        <w:jc w:val="both"/>
      </w:pPr>
      <w:r>
        <w:t>Apabila</w:t>
      </w:r>
      <w:r>
        <w:rPr>
          <w:spacing w:val="-39"/>
        </w:rPr>
        <w:t xml:space="preserve"> </w:t>
      </w:r>
      <w:r>
        <w:t>usia</w:t>
      </w:r>
      <w:r>
        <w:rPr>
          <w:spacing w:val="-37"/>
        </w:rPr>
        <w:t xml:space="preserve"> </w:t>
      </w:r>
      <w:r>
        <w:rPr>
          <w:b/>
          <w:i/>
        </w:rPr>
        <w:t>Debitur</w:t>
      </w:r>
      <w:r>
        <w:rPr>
          <w:b/>
          <w:i/>
          <w:spacing w:val="-36"/>
        </w:rPr>
        <w:t xml:space="preserve"> </w:t>
      </w:r>
      <w:r>
        <w:t>adalah</w:t>
      </w:r>
      <w:r>
        <w:rPr>
          <w:spacing w:val="-38"/>
        </w:rPr>
        <w:t xml:space="preserve"> </w:t>
      </w:r>
      <w:r>
        <w:rPr>
          <w:rFonts w:ascii="Noto Sans CJK JP Regular"/>
        </w:rPr>
        <w:t>x</w:t>
      </w:r>
      <w:r>
        <w:rPr>
          <w:rFonts w:ascii="Noto Sans CJK JP Regular"/>
          <w:spacing w:val="-26"/>
        </w:rPr>
        <w:t xml:space="preserve"> </w:t>
      </w:r>
      <w:r>
        <w:t>tahun</w:t>
      </w:r>
      <w:r>
        <w:rPr>
          <w:spacing w:val="-37"/>
        </w:rPr>
        <w:t xml:space="preserve"> </w:t>
      </w:r>
      <w:r>
        <w:rPr>
          <w:rFonts w:ascii="Noto Sans CJK JP Regular"/>
        </w:rPr>
        <w:t>y</w:t>
      </w:r>
      <w:r>
        <w:rPr>
          <w:rFonts w:ascii="Noto Sans CJK JP Regular"/>
          <w:spacing w:val="-27"/>
        </w:rPr>
        <w:t xml:space="preserve"> </w:t>
      </w:r>
      <w:r>
        <w:t>bulan,</w:t>
      </w:r>
      <w:r>
        <w:rPr>
          <w:spacing w:val="-36"/>
        </w:rPr>
        <w:t xml:space="preserve"> </w:t>
      </w:r>
      <w:r>
        <w:t>maka</w:t>
      </w:r>
    </w:p>
    <w:p>
      <w:pPr>
        <w:pStyle w:val="2"/>
        <w:spacing w:line="138" w:lineRule="exact"/>
        <w:ind w:left="151"/>
        <w:jc w:val="both"/>
      </w:pPr>
      <w:r>
        <w:rPr>
          <w:w w:val="96"/>
        </w:rPr>
        <w:t>:</w:t>
      </w:r>
    </w:p>
    <w:p>
      <w:pPr>
        <w:pStyle w:val="6"/>
        <w:numPr>
          <w:ilvl w:val="0"/>
          <w:numId w:val="10"/>
        </w:numPr>
        <w:tabs>
          <w:tab w:val="left" w:pos="828"/>
          <w:tab w:val="left" w:pos="829"/>
        </w:tabs>
        <w:spacing w:before="0" w:after="0" w:line="323" w:lineRule="exact"/>
        <w:ind w:left="828" w:right="0" w:hanging="336"/>
        <w:jc w:val="left"/>
        <w:rPr>
          <w:rFonts w:ascii="Noto Sans CJK JP Regular"/>
          <w:sz w:val="19"/>
        </w:rPr>
      </w:pPr>
      <w:r>
        <w:rPr>
          <w:sz w:val="19"/>
        </w:rPr>
        <w:t>Usia</w:t>
      </w:r>
      <w:r>
        <w:rPr>
          <w:spacing w:val="-26"/>
          <w:sz w:val="19"/>
        </w:rPr>
        <w:t xml:space="preserve"> </w:t>
      </w:r>
      <w:r>
        <w:rPr>
          <w:b/>
          <w:i/>
          <w:sz w:val="19"/>
        </w:rPr>
        <w:t>Debitur</w:t>
      </w:r>
      <w:r>
        <w:rPr>
          <w:b/>
          <w:i/>
          <w:spacing w:val="-22"/>
          <w:sz w:val="19"/>
        </w:rPr>
        <w:t xml:space="preserve"> </w:t>
      </w:r>
      <w:r>
        <w:rPr>
          <w:sz w:val="19"/>
        </w:rPr>
        <w:t>adalah</w:t>
      </w:r>
      <w:r>
        <w:rPr>
          <w:spacing w:val="-25"/>
          <w:sz w:val="19"/>
        </w:rPr>
        <w:t xml:space="preserve"> </w:t>
      </w:r>
      <w:r>
        <w:rPr>
          <w:rFonts w:ascii="Noto Sans CJK JP Regular"/>
          <w:sz w:val="19"/>
        </w:rPr>
        <w:t>x</w:t>
      </w:r>
      <w:r>
        <w:rPr>
          <w:rFonts w:ascii="Noto Sans CJK JP Regular"/>
          <w:spacing w:val="-9"/>
          <w:sz w:val="19"/>
        </w:rPr>
        <w:t xml:space="preserve"> </w:t>
      </w:r>
      <w:r>
        <w:rPr>
          <w:sz w:val="19"/>
        </w:rPr>
        <w:t>tahun,</w:t>
      </w:r>
      <w:r>
        <w:rPr>
          <w:spacing w:val="-23"/>
          <w:sz w:val="19"/>
        </w:rPr>
        <w:t xml:space="preserve"> </w:t>
      </w:r>
      <w:r>
        <w:rPr>
          <w:sz w:val="19"/>
        </w:rPr>
        <w:t>jika</w:t>
      </w:r>
      <w:r>
        <w:rPr>
          <w:spacing w:val="-21"/>
          <w:sz w:val="19"/>
        </w:rPr>
        <w:t xml:space="preserve"> </w:t>
      </w:r>
      <w:r>
        <w:rPr>
          <w:rFonts w:ascii="Noto Sans CJK JP Regular"/>
          <w:sz w:val="19"/>
        </w:rPr>
        <w:t>y</w:t>
      </w:r>
      <w:r>
        <w:rPr>
          <w:rFonts w:ascii="Noto Sans CJK JP Regular"/>
          <w:spacing w:val="28"/>
          <w:sz w:val="19"/>
        </w:rPr>
        <w:t xml:space="preserve"> </w:t>
      </w:r>
      <w:r>
        <w:rPr>
          <w:rFonts w:ascii="Noto Sans CJK JP Regular"/>
          <w:sz w:val="19"/>
        </w:rPr>
        <w:t>&lt; 6</w:t>
      </w:r>
    </w:p>
    <w:p>
      <w:pPr>
        <w:pStyle w:val="2"/>
        <w:spacing w:line="138" w:lineRule="exact"/>
        <w:ind w:left="1169"/>
      </w:pPr>
      <w:r>
        <w:t>bulan;</w:t>
      </w:r>
    </w:p>
    <w:p>
      <w:pPr>
        <w:pStyle w:val="6"/>
        <w:numPr>
          <w:ilvl w:val="0"/>
          <w:numId w:val="10"/>
        </w:numPr>
        <w:tabs>
          <w:tab w:val="left" w:pos="828"/>
          <w:tab w:val="left" w:pos="829"/>
        </w:tabs>
        <w:spacing w:before="0" w:after="0" w:line="271" w:lineRule="exact"/>
        <w:ind w:left="828" w:right="0" w:hanging="336"/>
        <w:jc w:val="left"/>
        <w:rPr>
          <w:rFonts w:ascii="Noto Sans CJK JP Regular" w:hAnsi="Noto Sans CJK JP Regular"/>
          <w:sz w:val="19"/>
        </w:rPr>
      </w:pPr>
      <w:r>
        <w:rPr>
          <w:sz w:val="19"/>
        </w:rPr>
        <w:t>Usia</w:t>
      </w:r>
      <w:r>
        <w:rPr>
          <w:spacing w:val="-32"/>
          <w:sz w:val="19"/>
        </w:rPr>
        <w:t xml:space="preserve"> </w:t>
      </w:r>
      <w:r>
        <w:rPr>
          <w:b/>
          <w:i/>
          <w:sz w:val="19"/>
        </w:rPr>
        <w:t>Debitur</w:t>
      </w:r>
      <w:r>
        <w:rPr>
          <w:b/>
          <w:i/>
          <w:spacing w:val="-28"/>
          <w:sz w:val="19"/>
        </w:rPr>
        <w:t xml:space="preserve"> </w:t>
      </w:r>
      <w:r>
        <w:rPr>
          <w:sz w:val="19"/>
        </w:rPr>
        <w:t>adalah</w:t>
      </w:r>
      <w:r>
        <w:rPr>
          <w:spacing w:val="-31"/>
          <w:sz w:val="19"/>
        </w:rPr>
        <w:t xml:space="preserve"> </w:t>
      </w:r>
      <w:r>
        <w:rPr>
          <w:rFonts w:ascii="Noto Sans CJK JP Regular" w:hAnsi="Noto Sans CJK JP Regular"/>
          <w:sz w:val="19"/>
        </w:rPr>
        <w:t>x</w:t>
      </w:r>
      <w:r>
        <w:rPr>
          <w:rFonts w:ascii="Noto Sans CJK JP Regular" w:hAnsi="Noto Sans CJK JP Regular"/>
          <w:spacing w:val="-15"/>
          <w:sz w:val="19"/>
        </w:rPr>
        <w:t xml:space="preserve"> </w:t>
      </w:r>
      <w:r>
        <w:rPr>
          <w:rFonts w:ascii="Noto Sans CJK JP Regular" w:hAnsi="Noto Sans CJK JP Regular"/>
          <w:sz w:val="19"/>
        </w:rPr>
        <w:t>+</w:t>
      </w:r>
      <w:r>
        <w:rPr>
          <w:rFonts w:ascii="Noto Sans CJK JP Regular" w:hAnsi="Noto Sans CJK JP Regular"/>
          <w:spacing w:val="-4"/>
          <w:sz w:val="19"/>
        </w:rPr>
        <w:t xml:space="preserve"> </w:t>
      </w:r>
      <w:r>
        <w:rPr>
          <w:rFonts w:ascii="Noto Sans CJK JP Regular" w:hAnsi="Noto Sans CJK JP Regular"/>
          <w:sz w:val="19"/>
        </w:rPr>
        <w:t>1</w:t>
      </w:r>
      <w:r>
        <w:rPr>
          <w:rFonts w:ascii="Noto Sans CJK JP Regular" w:hAnsi="Noto Sans CJK JP Regular"/>
          <w:spacing w:val="-18"/>
          <w:sz w:val="19"/>
        </w:rPr>
        <w:t xml:space="preserve"> </w:t>
      </w:r>
      <w:r>
        <w:rPr>
          <w:sz w:val="19"/>
        </w:rPr>
        <w:t>tahun,</w:t>
      </w:r>
      <w:r>
        <w:rPr>
          <w:spacing w:val="-26"/>
          <w:sz w:val="19"/>
        </w:rPr>
        <w:t xml:space="preserve"> </w:t>
      </w:r>
      <w:r>
        <w:rPr>
          <w:sz w:val="19"/>
        </w:rPr>
        <w:t>jika</w:t>
      </w:r>
      <w:r>
        <w:rPr>
          <w:spacing w:val="-27"/>
          <w:sz w:val="19"/>
        </w:rPr>
        <w:t xml:space="preserve"> </w:t>
      </w:r>
      <w:r>
        <w:rPr>
          <w:rFonts w:ascii="Noto Sans CJK JP Regular" w:hAnsi="Noto Sans CJK JP Regular"/>
          <w:sz w:val="19"/>
        </w:rPr>
        <w:t>y</w:t>
      </w:r>
      <w:r>
        <w:rPr>
          <w:rFonts w:ascii="Noto Sans CJK JP Regular" w:hAnsi="Noto Sans CJK JP Regular"/>
          <w:spacing w:val="10"/>
          <w:sz w:val="19"/>
        </w:rPr>
        <w:t xml:space="preserve"> </w:t>
      </w:r>
      <w:r>
        <w:rPr>
          <w:rFonts w:ascii="Noto Sans CJK JP Regular" w:hAnsi="Noto Sans CJK JP Regular"/>
          <w:sz w:val="19"/>
        </w:rPr>
        <w:t>≥</w:t>
      </w:r>
    </w:p>
    <w:p>
      <w:pPr>
        <w:pStyle w:val="2"/>
        <w:spacing w:line="317" w:lineRule="exact"/>
        <w:ind w:left="1212"/>
      </w:pPr>
      <w:r>
        <w:rPr>
          <w:rFonts w:ascii="Noto Sans CJK JP Regular"/>
        </w:rPr>
        <w:t xml:space="preserve">6 </w:t>
      </w:r>
      <w:r>
        <w:t>bulan.</w:t>
      </w:r>
    </w:p>
    <w:p>
      <w:pPr>
        <w:spacing w:after="0" w:line="317" w:lineRule="exact"/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093" w:space="486"/>
            <w:col w:w="4221"/>
          </w:cols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120" w:right="1720" w:bottom="1620" w:left="1720" w:header="149" w:footer="1393" w:gutter="0"/>
          <w:pgNumType w:fmt="decimal"/>
          <w:cols w:space="720" w:num="1"/>
        </w:sectPr>
      </w:pPr>
    </w:p>
    <w:p>
      <w:pPr>
        <w:pStyle w:val="5"/>
        <w:spacing w:before="94"/>
        <w:ind w:left="1736"/>
      </w:pPr>
      <w:r>
        <w:rPr>
          <w:w w:val="95"/>
        </w:rPr>
        <w:t>PASAL 12</w:t>
      </w:r>
    </w:p>
    <w:p>
      <w:pPr>
        <w:spacing w:before="12"/>
        <w:ind w:left="704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JANGKA WAKTU PERTANGGUNGAN</w:t>
      </w:r>
    </w:p>
    <w:p>
      <w:pPr>
        <w:pStyle w:val="2"/>
        <w:rPr>
          <w:b/>
          <w:sz w:val="21"/>
        </w:rPr>
      </w:pPr>
    </w:p>
    <w:p>
      <w:pPr>
        <w:spacing w:before="1" w:line="252" w:lineRule="auto"/>
        <w:ind w:left="151" w:right="38" w:firstLine="0"/>
        <w:jc w:val="both"/>
        <w:rPr>
          <w:b/>
          <w:sz w:val="19"/>
        </w:rPr>
      </w:pPr>
      <w:r>
        <w:rPr>
          <w:w w:val="95"/>
          <w:sz w:val="19"/>
        </w:rPr>
        <w:t>Jangka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waktu</w:t>
      </w:r>
      <w:r>
        <w:rPr>
          <w:spacing w:val="-27"/>
          <w:w w:val="95"/>
          <w:sz w:val="19"/>
        </w:rPr>
        <w:t xml:space="preserve"> </w:t>
      </w:r>
      <w:r>
        <w:rPr>
          <w:w w:val="95"/>
          <w:sz w:val="19"/>
        </w:rPr>
        <w:t>pertanggungan,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yaitu</w:t>
      </w:r>
      <w:r>
        <w:rPr>
          <w:spacing w:val="-27"/>
          <w:w w:val="95"/>
          <w:sz w:val="19"/>
        </w:rPr>
        <w:t xml:space="preserve"> </w:t>
      </w:r>
      <w:r>
        <w:rPr>
          <w:w w:val="95"/>
          <w:sz w:val="19"/>
        </w:rPr>
        <w:t>:</w:t>
      </w:r>
      <w:r>
        <w:rPr>
          <w:spacing w:val="-24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jangka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 xml:space="preserve">waktu pertanggungan yang disesuaikan dengan jangka </w:t>
      </w:r>
      <w:r>
        <w:rPr>
          <w:w w:val="90"/>
          <w:sz w:val="19"/>
        </w:rPr>
        <w:t xml:space="preserve">waktu perjanjian antara </w:t>
      </w:r>
      <w:r>
        <w:rPr>
          <w:b/>
          <w:i/>
          <w:w w:val="90"/>
          <w:sz w:val="19"/>
        </w:rPr>
        <w:t xml:space="preserve">Debitur </w:t>
      </w:r>
      <w:r>
        <w:rPr>
          <w:w w:val="90"/>
          <w:sz w:val="19"/>
        </w:rPr>
        <w:t xml:space="preserve">dengan Pemegang </w:t>
      </w:r>
      <w:r>
        <w:rPr>
          <w:w w:val="95"/>
          <w:sz w:val="19"/>
        </w:rPr>
        <w:t xml:space="preserve">Polis atau Tertanggung/Kreditur </w:t>
      </w:r>
      <w:r>
        <w:rPr>
          <w:b/>
          <w:w w:val="95"/>
          <w:sz w:val="19"/>
        </w:rPr>
        <w:t xml:space="preserve">sesuai </w:t>
      </w:r>
      <w:r>
        <w:rPr>
          <w:b/>
          <w:spacing w:val="-3"/>
          <w:w w:val="95"/>
          <w:sz w:val="19"/>
        </w:rPr>
        <w:t xml:space="preserve">dengan </w:t>
      </w:r>
      <w:r>
        <w:rPr>
          <w:b/>
          <w:w w:val="95"/>
          <w:sz w:val="19"/>
        </w:rPr>
        <w:t>Perjanjian</w:t>
      </w:r>
      <w:r>
        <w:rPr>
          <w:b/>
          <w:spacing w:val="-20"/>
          <w:w w:val="95"/>
          <w:sz w:val="19"/>
        </w:rPr>
        <w:t xml:space="preserve"> </w:t>
      </w:r>
      <w:r>
        <w:rPr>
          <w:b/>
          <w:w w:val="95"/>
          <w:sz w:val="19"/>
        </w:rPr>
        <w:t>Kredit</w:t>
      </w:r>
      <w:r>
        <w:rPr>
          <w:b/>
          <w:spacing w:val="-17"/>
          <w:w w:val="95"/>
          <w:sz w:val="19"/>
        </w:rPr>
        <w:t xml:space="preserve"> </w:t>
      </w:r>
      <w:r>
        <w:rPr>
          <w:b/>
          <w:w w:val="95"/>
          <w:sz w:val="19"/>
        </w:rPr>
        <w:t>yang</w:t>
      </w:r>
      <w:r>
        <w:rPr>
          <w:b/>
          <w:spacing w:val="-17"/>
          <w:w w:val="95"/>
          <w:sz w:val="19"/>
        </w:rPr>
        <w:t xml:space="preserve"> </w:t>
      </w:r>
      <w:r>
        <w:rPr>
          <w:b/>
          <w:w w:val="95"/>
          <w:sz w:val="19"/>
        </w:rPr>
        <w:t>disepakati</w:t>
      </w:r>
      <w:r>
        <w:rPr>
          <w:b/>
          <w:spacing w:val="15"/>
          <w:w w:val="95"/>
          <w:sz w:val="19"/>
        </w:rPr>
        <w:t xml:space="preserve"> </w:t>
      </w:r>
      <w:r>
        <w:rPr>
          <w:b/>
          <w:w w:val="95"/>
          <w:sz w:val="19"/>
        </w:rPr>
        <w:t>maksimal</w:t>
      </w:r>
      <w:r>
        <w:rPr>
          <w:b/>
          <w:spacing w:val="-17"/>
          <w:w w:val="95"/>
          <w:sz w:val="19"/>
        </w:rPr>
        <w:t xml:space="preserve"> </w:t>
      </w:r>
      <w:r>
        <w:rPr>
          <w:b/>
          <w:spacing w:val="-3"/>
          <w:w w:val="95"/>
          <w:sz w:val="19"/>
        </w:rPr>
        <w:t xml:space="preserve">10 </w:t>
      </w:r>
      <w:r>
        <w:rPr>
          <w:b/>
          <w:sz w:val="19"/>
        </w:rPr>
        <w:t>(sepuluh)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tahun.</w:t>
      </w:r>
    </w:p>
    <w:p>
      <w:pPr>
        <w:pStyle w:val="2"/>
        <w:spacing w:before="8"/>
        <w:rPr>
          <w:b/>
        </w:rPr>
      </w:pPr>
    </w:p>
    <w:p>
      <w:pPr>
        <w:pStyle w:val="5"/>
        <w:ind w:left="1736"/>
      </w:pPr>
      <w:r>
        <w:rPr>
          <w:w w:val="95"/>
        </w:rPr>
        <w:t>PASAL 13</w:t>
      </w:r>
    </w:p>
    <w:p>
      <w:pPr>
        <w:spacing w:before="7"/>
        <w:ind w:left="1059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HARGA PERTANGGUNGAN</w:t>
      </w:r>
    </w:p>
    <w:p>
      <w:pPr>
        <w:pStyle w:val="2"/>
        <w:spacing w:before="1"/>
        <w:rPr>
          <w:b/>
          <w:sz w:val="21"/>
        </w:rPr>
      </w:pPr>
    </w:p>
    <w:p>
      <w:pPr>
        <w:pStyle w:val="2"/>
        <w:spacing w:line="252" w:lineRule="auto"/>
        <w:ind w:left="151" w:right="41"/>
        <w:jc w:val="both"/>
      </w:pPr>
      <w:r>
        <w:t xml:space="preserve">Dengan ini dicatat dan disetujui bahwa </w:t>
      </w:r>
      <w:r>
        <w:rPr>
          <w:w w:val="90"/>
        </w:rPr>
        <w:t>menyimpang daripada ketentuan dan syarat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-syarat </w:t>
      </w:r>
      <w:r>
        <w:rPr>
          <w:w w:val="95"/>
        </w:rPr>
        <w:t>polis,</w:t>
      </w:r>
      <w:r>
        <w:rPr>
          <w:spacing w:val="-14"/>
          <w:w w:val="95"/>
        </w:rPr>
        <w:t xml:space="preserve"> </w:t>
      </w:r>
      <w:r>
        <w:rPr>
          <w:w w:val="95"/>
        </w:rPr>
        <w:t>Harga</w:t>
      </w:r>
      <w:r>
        <w:rPr>
          <w:spacing w:val="-16"/>
          <w:w w:val="95"/>
        </w:rPr>
        <w:t xml:space="preserve"> </w:t>
      </w:r>
      <w:r>
        <w:rPr>
          <w:w w:val="95"/>
        </w:rPr>
        <w:t>Pertanggungan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dalam</w:t>
      </w:r>
      <w:r>
        <w:rPr>
          <w:spacing w:val="-15"/>
          <w:w w:val="95"/>
        </w:rPr>
        <w:t xml:space="preserve"> </w:t>
      </w:r>
      <w:r>
        <w:rPr>
          <w:w w:val="95"/>
        </w:rPr>
        <w:t>polis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adalah </w:t>
      </w:r>
      <w:r>
        <w:t>jumlah</w:t>
      </w:r>
      <w:r>
        <w:rPr>
          <w:spacing w:val="-22"/>
        </w:rPr>
        <w:t xml:space="preserve"> </w:t>
      </w:r>
      <w:r>
        <w:t>maksimum</w:t>
      </w:r>
      <w:r>
        <w:rPr>
          <w:spacing w:val="-21"/>
        </w:rPr>
        <w:t xml:space="preserve"> </w:t>
      </w:r>
      <w:r>
        <w:t>nilai</w:t>
      </w:r>
      <w:r>
        <w:rPr>
          <w:spacing w:val="-19"/>
        </w:rPr>
        <w:t xml:space="preserve"> </w:t>
      </w:r>
      <w:r>
        <w:t>pinjaman</w:t>
      </w:r>
      <w:r>
        <w:rPr>
          <w:spacing w:val="-21"/>
        </w:rPr>
        <w:t xml:space="preserve"> </w:t>
      </w:r>
      <w:r>
        <w:t>yang</w:t>
      </w:r>
      <w:r>
        <w:rPr>
          <w:spacing w:val="-21"/>
        </w:rPr>
        <w:t xml:space="preserve"> </w:t>
      </w:r>
      <w:r>
        <w:t>tertera</w:t>
      </w:r>
      <w:r>
        <w:rPr>
          <w:spacing w:val="-21"/>
        </w:rPr>
        <w:t xml:space="preserve"> </w:t>
      </w:r>
      <w:r>
        <w:t xml:space="preserve">di dalam perjanjian kredit antara </w:t>
      </w:r>
      <w:r>
        <w:rPr>
          <w:b/>
          <w:i/>
        </w:rPr>
        <w:t xml:space="preserve">Debitur </w:t>
      </w:r>
      <w:r>
        <w:rPr>
          <w:spacing w:val="-3"/>
        </w:rPr>
        <w:t xml:space="preserve">dengan </w:t>
      </w:r>
      <w:r>
        <w:rPr>
          <w:w w:val="95"/>
        </w:rPr>
        <w:t xml:space="preserve">Pemegang Polis atau Tertanggung/Kreditur </w:t>
      </w:r>
      <w:r>
        <w:rPr>
          <w:spacing w:val="-3"/>
          <w:w w:val="95"/>
        </w:rPr>
        <w:t xml:space="preserve">dan </w:t>
      </w:r>
      <w:r>
        <w:rPr>
          <w:w w:val="95"/>
        </w:rPr>
        <w:t>nilainya</w:t>
      </w:r>
      <w:r>
        <w:rPr>
          <w:spacing w:val="-12"/>
          <w:w w:val="95"/>
        </w:rPr>
        <w:t xml:space="preserve"> </w:t>
      </w:r>
      <w:r>
        <w:rPr>
          <w:w w:val="95"/>
        </w:rPr>
        <w:t>akan</w:t>
      </w:r>
      <w:r>
        <w:rPr>
          <w:spacing w:val="-14"/>
          <w:w w:val="95"/>
        </w:rPr>
        <w:t xml:space="preserve"> </w:t>
      </w:r>
      <w:r>
        <w:rPr>
          <w:w w:val="95"/>
        </w:rPr>
        <w:t>selalu</w:t>
      </w:r>
      <w:r>
        <w:rPr>
          <w:spacing w:val="-13"/>
          <w:w w:val="95"/>
        </w:rPr>
        <w:t xml:space="preserve"> </w:t>
      </w:r>
      <w:r>
        <w:rPr>
          <w:w w:val="95"/>
        </w:rPr>
        <w:t>mengalami</w:t>
      </w:r>
      <w:r>
        <w:rPr>
          <w:spacing w:val="-11"/>
          <w:w w:val="95"/>
        </w:rPr>
        <w:t xml:space="preserve"> </w:t>
      </w:r>
      <w:r>
        <w:rPr>
          <w:w w:val="95"/>
        </w:rPr>
        <w:t>penurunan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setiap </w:t>
      </w:r>
      <w:r>
        <w:t>saat</w:t>
      </w:r>
      <w:r>
        <w:rPr>
          <w:spacing w:val="-26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t>dalam</w:t>
      </w:r>
      <w:r>
        <w:rPr>
          <w:spacing w:val="-29"/>
        </w:rPr>
        <w:t xml:space="preserve"> </w:t>
      </w:r>
      <w:r>
        <w:t>jangka</w:t>
      </w:r>
      <w:r>
        <w:rPr>
          <w:spacing w:val="-27"/>
        </w:rPr>
        <w:t xml:space="preserve"> </w:t>
      </w:r>
      <w:r>
        <w:t>waktu</w:t>
      </w:r>
      <w:r>
        <w:rPr>
          <w:spacing w:val="-30"/>
        </w:rPr>
        <w:t xml:space="preserve"> </w:t>
      </w:r>
      <w:r>
        <w:t>pertanggungan.</w:t>
      </w:r>
    </w:p>
    <w:p>
      <w:pPr>
        <w:pStyle w:val="5"/>
        <w:spacing w:line="252" w:lineRule="auto"/>
        <w:ind w:left="871" w:right="776" w:firstLine="864"/>
      </w:pPr>
      <w:r>
        <w:rPr>
          <w:w w:val="95"/>
        </w:rPr>
        <w:t xml:space="preserve">PASAL 14 </w:t>
      </w:r>
      <w:r>
        <w:rPr>
          <w:w w:val="85"/>
        </w:rPr>
        <w:t>TUNTUTAN GANTI RUGI/KLAIM</w:t>
      </w:r>
    </w:p>
    <w:p>
      <w:pPr>
        <w:pStyle w:val="2"/>
        <w:rPr>
          <w:b/>
          <w:sz w:val="20"/>
        </w:rPr>
      </w:pPr>
    </w:p>
    <w:p>
      <w:pPr>
        <w:pStyle w:val="6"/>
        <w:numPr>
          <w:ilvl w:val="0"/>
          <w:numId w:val="11"/>
        </w:numPr>
        <w:tabs>
          <w:tab w:val="left" w:pos="493"/>
        </w:tabs>
        <w:spacing w:before="1" w:after="0" w:line="252" w:lineRule="auto"/>
        <w:ind w:left="492" w:right="44" w:hanging="340"/>
        <w:jc w:val="both"/>
        <w:rPr>
          <w:sz w:val="19"/>
        </w:rPr>
      </w:pPr>
      <w:r>
        <w:rPr>
          <w:w w:val="95"/>
          <w:sz w:val="19"/>
        </w:rPr>
        <w:t xml:space="preserve">Apabila </w:t>
      </w:r>
      <w:r>
        <w:rPr>
          <w:spacing w:val="-3"/>
          <w:w w:val="95"/>
          <w:sz w:val="19"/>
        </w:rPr>
        <w:t xml:space="preserve">upaya </w:t>
      </w:r>
      <w:r>
        <w:rPr>
          <w:w w:val="95"/>
          <w:sz w:val="19"/>
        </w:rPr>
        <w:t xml:space="preserve">penagihan/penyehatan yang </w:t>
      </w:r>
      <w:r>
        <w:rPr>
          <w:sz w:val="19"/>
        </w:rPr>
        <w:t xml:space="preserve">dilakukan oleh Pemegang Polis atau </w:t>
      </w:r>
      <w:r>
        <w:rPr>
          <w:w w:val="95"/>
          <w:sz w:val="19"/>
        </w:rPr>
        <w:t>Tertanggung/Kreditur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tidak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memberikan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 xml:space="preserve">hasil </w:t>
      </w:r>
      <w:r>
        <w:rPr>
          <w:spacing w:val="-2"/>
          <w:w w:val="90"/>
          <w:sz w:val="19"/>
        </w:rPr>
        <w:t xml:space="preserve">sesuai </w:t>
      </w:r>
      <w:r>
        <w:rPr>
          <w:w w:val="90"/>
          <w:sz w:val="19"/>
        </w:rPr>
        <w:t xml:space="preserve">yang diharapkan, Pemegang Polis atau </w:t>
      </w:r>
      <w:r>
        <w:rPr>
          <w:sz w:val="19"/>
        </w:rPr>
        <w:t xml:space="preserve">Tertanggung/Kreditur dapat mengajukan </w:t>
      </w:r>
      <w:r>
        <w:rPr>
          <w:w w:val="95"/>
          <w:sz w:val="19"/>
        </w:rPr>
        <w:t>tuntutan</w:t>
      </w:r>
      <w:r>
        <w:rPr>
          <w:spacing w:val="-24"/>
          <w:w w:val="95"/>
          <w:sz w:val="19"/>
        </w:rPr>
        <w:t xml:space="preserve"> </w:t>
      </w:r>
      <w:r>
        <w:rPr>
          <w:w w:val="95"/>
          <w:sz w:val="19"/>
        </w:rPr>
        <w:t>ganti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rugi/klaim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kepada</w:t>
      </w:r>
      <w:r>
        <w:rPr>
          <w:spacing w:val="-24"/>
          <w:w w:val="95"/>
          <w:sz w:val="19"/>
        </w:rPr>
        <w:t xml:space="preserve"> </w:t>
      </w:r>
      <w:r>
        <w:rPr>
          <w:w w:val="95"/>
          <w:sz w:val="19"/>
        </w:rPr>
        <w:t>Penanggung secara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tert</w:t>
      </w:r>
      <w:r>
        <w:rPr>
          <w:spacing w:val="-41"/>
          <w:w w:val="95"/>
          <w:sz w:val="19"/>
        </w:rPr>
        <w:t xml:space="preserve"> </w:t>
      </w:r>
      <w:r>
        <w:rPr>
          <w:w w:val="95"/>
          <w:sz w:val="19"/>
        </w:rPr>
        <w:t>ulis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dalam</w:t>
      </w:r>
      <w:r>
        <w:rPr>
          <w:spacing w:val="-27"/>
          <w:w w:val="95"/>
          <w:sz w:val="19"/>
        </w:rPr>
        <w:t xml:space="preserve"> </w:t>
      </w:r>
      <w:r>
        <w:rPr>
          <w:w w:val="95"/>
          <w:sz w:val="19"/>
        </w:rPr>
        <w:t>waktu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>30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>(tiga</w:t>
      </w:r>
      <w:r>
        <w:rPr>
          <w:spacing w:val="-28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puluh)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 xml:space="preserve">hari </w:t>
      </w:r>
      <w:r>
        <w:rPr>
          <w:sz w:val="19"/>
        </w:rPr>
        <w:t>kalender</w:t>
      </w:r>
      <w:r>
        <w:rPr>
          <w:spacing w:val="-22"/>
          <w:sz w:val="19"/>
        </w:rPr>
        <w:t xml:space="preserve"> </w:t>
      </w:r>
      <w:r>
        <w:rPr>
          <w:sz w:val="19"/>
        </w:rPr>
        <w:t>sejak</w:t>
      </w:r>
      <w:r>
        <w:rPr>
          <w:spacing w:val="-19"/>
          <w:sz w:val="19"/>
        </w:rPr>
        <w:t xml:space="preserve"> </w:t>
      </w:r>
      <w:r>
        <w:rPr>
          <w:sz w:val="19"/>
        </w:rPr>
        <w:t>timbulnya</w:t>
      </w:r>
      <w:r>
        <w:rPr>
          <w:spacing w:val="-15"/>
          <w:sz w:val="19"/>
        </w:rPr>
        <w:t xml:space="preserve"> </w:t>
      </w:r>
      <w:r>
        <w:rPr>
          <w:sz w:val="19"/>
        </w:rPr>
        <w:t>risiko</w:t>
      </w:r>
      <w:r>
        <w:rPr>
          <w:spacing w:val="-22"/>
          <w:sz w:val="19"/>
        </w:rPr>
        <w:t xml:space="preserve"> </w:t>
      </w:r>
      <w:r>
        <w:rPr>
          <w:sz w:val="19"/>
        </w:rPr>
        <w:t>kredit.</w:t>
      </w:r>
    </w:p>
    <w:p>
      <w:pPr>
        <w:pStyle w:val="6"/>
        <w:numPr>
          <w:ilvl w:val="0"/>
          <w:numId w:val="11"/>
        </w:numPr>
        <w:tabs>
          <w:tab w:val="left" w:pos="493"/>
        </w:tabs>
        <w:spacing w:before="3" w:after="0" w:line="247" w:lineRule="auto"/>
        <w:ind w:left="492" w:right="45" w:hanging="340"/>
        <w:jc w:val="both"/>
        <w:rPr>
          <w:sz w:val="19"/>
        </w:rPr>
      </w:pPr>
      <w:r>
        <w:rPr>
          <w:w w:val="95"/>
          <w:sz w:val="19"/>
        </w:rPr>
        <w:t xml:space="preserve">Pemegang Polis atau Tertanggung/Kreditur wajib menyampaikan dokumen pendukung </w:t>
      </w:r>
      <w:r>
        <w:rPr>
          <w:sz w:val="19"/>
        </w:rPr>
        <w:t>tuntutan</w:t>
      </w:r>
      <w:r>
        <w:rPr>
          <w:spacing w:val="-29"/>
          <w:sz w:val="19"/>
        </w:rPr>
        <w:t xml:space="preserve"> </w:t>
      </w:r>
      <w:r>
        <w:rPr>
          <w:sz w:val="19"/>
        </w:rPr>
        <w:t>ganti</w:t>
      </w:r>
      <w:r>
        <w:rPr>
          <w:spacing w:val="-27"/>
          <w:sz w:val="19"/>
        </w:rPr>
        <w:t xml:space="preserve"> </w:t>
      </w:r>
      <w:r>
        <w:rPr>
          <w:sz w:val="19"/>
        </w:rPr>
        <w:t>rugi/</w:t>
      </w:r>
      <w:r>
        <w:rPr>
          <w:spacing w:val="-19"/>
          <w:sz w:val="19"/>
        </w:rPr>
        <w:t xml:space="preserve"> </w:t>
      </w:r>
      <w:r>
        <w:rPr>
          <w:sz w:val="19"/>
        </w:rPr>
        <w:t>klaim</w:t>
      </w:r>
      <w:r>
        <w:rPr>
          <w:spacing w:val="-26"/>
          <w:sz w:val="19"/>
        </w:rPr>
        <w:t xml:space="preserve"> </w:t>
      </w:r>
      <w:r>
        <w:rPr>
          <w:spacing w:val="-3"/>
          <w:sz w:val="19"/>
        </w:rPr>
        <w:t>sebagai</w:t>
      </w:r>
      <w:r>
        <w:rPr>
          <w:spacing w:val="-23"/>
          <w:sz w:val="19"/>
        </w:rPr>
        <w:t xml:space="preserve"> </w:t>
      </w:r>
      <w:r>
        <w:rPr>
          <w:sz w:val="19"/>
        </w:rPr>
        <w:t>berikut</w:t>
      </w:r>
      <w:r>
        <w:rPr>
          <w:spacing w:val="-23"/>
          <w:sz w:val="19"/>
        </w:rPr>
        <w:t xml:space="preserve"> </w:t>
      </w:r>
      <w:r>
        <w:rPr>
          <w:sz w:val="19"/>
        </w:rPr>
        <w:t>:</w:t>
      </w:r>
    </w:p>
    <w:p>
      <w:pPr>
        <w:pStyle w:val="6"/>
        <w:numPr>
          <w:ilvl w:val="1"/>
          <w:numId w:val="11"/>
        </w:numPr>
        <w:tabs>
          <w:tab w:val="left" w:pos="828"/>
          <w:tab w:val="left" w:pos="829"/>
        </w:tabs>
        <w:spacing w:before="6" w:after="0" w:line="240" w:lineRule="auto"/>
        <w:ind w:left="828" w:right="0" w:hanging="336"/>
        <w:jc w:val="left"/>
        <w:rPr>
          <w:sz w:val="19"/>
        </w:rPr>
      </w:pPr>
      <w:r>
        <w:rPr>
          <w:w w:val="95"/>
          <w:sz w:val="19"/>
        </w:rPr>
        <w:t>Surat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>pengajuan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tuntutan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ganti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rugi/klaim;</w:t>
      </w:r>
    </w:p>
    <w:p>
      <w:pPr>
        <w:pStyle w:val="6"/>
        <w:numPr>
          <w:ilvl w:val="1"/>
          <w:numId w:val="11"/>
        </w:numPr>
        <w:tabs>
          <w:tab w:val="left" w:pos="830"/>
        </w:tabs>
        <w:spacing w:before="12" w:after="0" w:line="252" w:lineRule="auto"/>
        <w:ind w:left="828" w:right="50" w:hanging="336"/>
        <w:jc w:val="left"/>
        <w:rPr>
          <w:sz w:val="19"/>
        </w:rPr>
      </w:pPr>
      <w:r>
        <w:rPr>
          <w:w w:val="90"/>
          <w:sz w:val="19"/>
        </w:rPr>
        <w:t>Mengisi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Formulir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Klaim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secara</w:t>
      </w:r>
      <w:r>
        <w:rPr>
          <w:spacing w:val="-16"/>
          <w:w w:val="90"/>
          <w:sz w:val="19"/>
        </w:rPr>
        <w:t xml:space="preserve"> </w:t>
      </w:r>
      <w:r>
        <w:rPr>
          <w:w w:val="90"/>
          <w:sz w:val="19"/>
        </w:rPr>
        <w:t>lengkap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 xml:space="preserve">dan </w:t>
      </w:r>
      <w:r>
        <w:rPr>
          <w:sz w:val="19"/>
        </w:rPr>
        <w:t>benar;</w:t>
      </w:r>
    </w:p>
    <w:p>
      <w:pPr>
        <w:pStyle w:val="6"/>
        <w:numPr>
          <w:ilvl w:val="1"/>
          <w:numId w:val="11"/>
        </w:numPr>
        <w:tabs>
          <w:tab w:val="left" w:pos="828"/>
          <w:tab w:val="left" w:pos="829"/>
        </w:tabs>
        <w:spacing w:before="2" w:after="0" w:line="240" w:lineRule="auto"/>
        <w:ind w:left="828" w:right="0" w:hanging="336"/>
        <w:jc w:val="left"/>
        <w:rPr>
          <w:sz w:val="19"/>
        </w:rPr>
      </w:pPr>
      <w:r>
        <w:rPr>
          <w:sz w:val="19"/>
        </w:rPr>
        <w:t>Copy</w:t>
      </w:r>
      <w:r>
        <w:rPr>
          <w:spacing w:val="-19"/>
          <w:sz w:val="19"/>
        </w:rPr>
        <w:t xml:space="preserve"> </w:t>
      </w:r>
      <w:r>
        <w:rPr>
          <w:sz w:val="19"/>
        </w:rPr>
        <w:t>Perjanjian</w:t>
      </w:r>
      <w:r>
        <w:rPr>
          <w:spacing w:val="-22"/>
          <w:sz w:val="19"/>
        </w:rPr>
        <w:t xml:space="preserve"> </w:t>
      </w:r>
      <w:r>
        <w:rPr>
          <w:sz w:val="19"/>
        </w:rPr>
        <w:t>Kredit</w:t>
      </w:r>
      <w:r>
        <w:rPr>
          <w:spacing w:val="-12"/>
          <w:sz w:val="19"/>
        </w:rPr>
        <w:t xml:space="preserve"> </w:t>
      </w:r>
      <w:r>
        <w:rPr>
          <w:sz w:val="19"/>
        </w:rPr>
        <w:t>(PK);</w:t>
      </w:r>
    </w:p>
    <w:p>
      <w:pPr>
        <w:pStyle w:val="6"/>
        <w:numPr>
          <w:ilvl w:val="1"/>
          <w:numId w:val="11"/>
        </w:numPr>
        <w:tabs>
          <w:tab w:val="left" w:pos="829"/>
        </w:tabs>
        <w:spacing w:before="12" w:after="0" w:line="240" w:lineRule="auto"/>
        <w:ind w:left="828" w:right="0" w:hanging="336"/>
        <w:jc w:val="left"/>
        <w:rPr>
          <w:sz w:val="19"/>
        </w:rPr>
      </w:pPr>
      <w:r>
        <w:rPr>
          <w:sz w:val="19"/>
        </w:rPr>
        <w:t>Copy</w:t>
      </w:r>
      <w:r>
        <w:rPr>
          <w:spacing w:val="-31"/>
          <w:sz w:val="19"/>
        </w:rPr>
        <w:t xml:space="preserve"> </w:t>
      </w:r>
      <w:r>
        <w:rPr>
          <w:sz w:val="19"/>
        </w:rPr>
        <w:t>Kartu</w:t>
      </w:r>
      <w:r>
        <w:rPr>
          <w:spacing w:val="-32"/>
          <w:sz w:val="19"/>
        </w:rPr>
        <w:t xml:space="preserve"> </w:t>
      </w:r>
      <w:r>
        <w:rPr>
          <w:sz w:val="19"/>
        </w:rPr>
        <w:t>Tanda</w:t>
      </w:r>
      <w:r>
        <w:rPr>
          <w:spacing w:val="-27"/>
          <w:sz w:val="19"/>
        </w:rPr>
        <w:t xml:space="preserve"> </w:t>
      </w:r>
      <w:r>
        <w:rPr>
          <w:sz w:val="19"/>
        </w:rPr>
        <w:t>Penduduk</w:t>
      </w:r>
      <w:r>
        <w:rPr>
          <w:spacing w:val="-28"/>
          <w:sz w:val="19"/>
        </w:rPr>
        <w:t xml:space="preserve"> </w:t>
      </w:r>
      <w:r>
        <w:rPr>
          <w:sz w:val="19"/>
        </w:rPr>
        <w:t>(KTP);</w:t>
      </w:r>
    </w:p>
    <w:p>
      <w:pPr>
        <w:pStyle w:val="6"/>
        <w:numPr>
          <w:ilvl w:val="1"/>
          <w:numId w:val="11"/>
        </w:numPr>
        <w:tabs>
          <w:tab w:val="left" w:pos="828"/>
          <w:tab w:val="left" w:pos="829"/>
        </w:tabs>
        <w:spacing w:before="7" w:after="0" w:line="240" w:lineRule="auto"/>
        <w:ind w:left="828" w:right="0" w:hanging="336"/>
        <w:jc w:val="left"/>
        <w:rPr>
          <w:b/>
          <w:i/>
          <w:sz w:val="19"/>
        </w:rPr>
      </w:pPr>
      <w:r>
        <w:rPr>
          <w:sz w:val="19"/>
        </w:rPr>
        <w:t>Copy Kartu</w:t>
      </w:r>
      <w:r>
        <w:rPr>
          <w:spacing w:val="-33"/>
          <w:sz w:val="19"/>
        </w:rPr>
        <w:t xml:space="preserve"> </w:t>
      </w:r>
      <w:r>
        <w:rPr>
          <w:sz w:val="19"/>
        </w:rPr>
        <w:t>Keluarga</w:t>
      </w:r>
      <w:r>
        <w:rPr>
          <w:b/>
          <w:i/>
          <w:sz w:val="19"/>
        </w:rPr>
        <w:t>;</w:t>
      </w:r>
    </w:p>
    <w:p>
      <w:pPr>
        <w:pStyle w:val="6"/>
        <w:numPr>
          <w:ilvl w:val="1"/>
          <w:numId w:val="11"/>
        </w:numPr>
        <w:tabs>
          <w:tab w:val="left" w:pos="828"/>
          <w:tab w:val="left" w:pos="829"/>
          <w:tab w:val="left" w:pos="1443"/>
          <w:tab w:val="left" w:pos="2780"/>
          <w:tab w:val="left" w:pos="3667"/>
        </w:tabs>
        <w:spacing w:before="12" w:after="0" w:line="252" w:lineRule="auto"/>
        <w:ind w:left="828" w:right="71" w:hanging="335"/>
        <w:jc w:val="left"/>
        <w:rPr>
          <w:b/>
          <w:i/>
          <w:sz w:val="19"/>
        </w:rPr>
      </w:pPr>
      <w:r>
        <w:rPr>
          <w:i/>
          <w:sz w:val="19"/>
        </w:rPr>
        <w:t>Copy</w:t>
      </w:r>
      <w:r>
        <w:rPr>
          <w:i/>
          <w:sz w:val="19"/>
        </w:rPr>
        <w:tab/>
      </w:r>
      <w:r>
        <w:rPr>
          <w:w w:val="95"/>
          <w:sz w:val="19"/>
        </w:rPr>
        <w:t>Polis/Sertifikat</w:t>
      </w:r>
      <w:r>
        <w:rPr>
          <w:w w:val="95"/>
          <w:sz w:val="19"/>
        </w:rPr>
        <w:tab/>
      </w:r>
      <w:r>
        <w:rPr>
          <w:w w:val="95"/>
          <w:sz w:val="19"/>
        </w:rPr>
        <w:t>Asuransi</w:t>
      </w:r>
      <w:r>
        <w:rPr>
          <w:w w:val="95"/>
          <w:sz w:val="19"/>
        </w:rPr>
        <w:tab/>
      </w:r>
      <w:r>
        <w:rPr>
          <w:spacing w:val="-2"/>
          <w:w w:val="85"/>
          <w:sz w:val="19"/>
        </w:rPr>
        <w:t xml:space="preserve">yang </w:t>
      </w:r>
      <w:r>
        <w:rPr>
          <w:spacing w:val="-2"/>
          <w:sz w:val="19"/>
        </w:rPr>
        <w:t xml:space="preserve">memuat </w:t>
      </w:r>
      <w:r>
        <w:rPr>
          <w:sz w:val="19"/>
        </w:rPr>
        <w:t>nama</w:t>
      </w:r>
      <w:r>
        <w:rPr>
          <w:spacing w:val="-13"/>
          <w:sz w:val="19"/>
        </w:rPr>
        <w:t xml:space="preserve"> </w:t>
      </w:r>
      <w:r>
        <w:rPr>
          <w:b/>
          <w:i/>
          <w:sz w:val="19"/>
        </w:rPr>
        <w:t>Debitur;</w:t>
      </w:r>
    </w:p>
    <w:p>
      <w:pPr>
        <w:pStyle w:val="6"/>
        <w:numPr>
          <w:ilvl w:val="1"/>
          <w:numId w:val="11"/>
        </w:numPr>
        <w:tabs>
          <w:tab w:val="left" w:pos="829"/>
          <w:tab w:val="left" w:pos="2489"/>
          <w:tab w:val="left" w:pos="3712"/>
        </w:tabs>
        <w:spacing w:before="2" w:after="0" w:line="252" w:lineRule="auto"/>
        <w:ind w:left="828" w:right="44" w:hanging="336"/>
        <w:jc w:val="both"/>
        <w:rPr>
          <w:sz w:val="19"/>
        </w:rPr>
      </w:pPr>
      <w:r>
        <w:rPr>
          <w:i/>
          <w:w w:val="90"/>
          <w:sz w:val="19"/>
        </w:rPr>
        <w:t xml:space="preserve">Print Screen system </w:t>
      </w:r>
      <w:r>
        <w:rPr>
          <w:w w:val="90"/>
          <w:sz w:val="19"/>
        </w:rPr>
        <w:t>Pemegang Polis</w:t>
      </w:r>
      <w:r>
        <w:rPr>
          <w:spacing w:val="-37"/>
          <w:w w:val="90"/>
          <w:sz w:val="19"/>
        </w:rPr>
        <w:t xml:space="preserve"> </w:t>
      </w:r>
      <w:r>
        <w:rPr>
          <w:w w:val="90"/>
          <w:sz w:val="19"/>
        </w:rPr>
        <w:t xml:space="preserve">atau </w:t>
      </w:r>
      <w:r>
        <w:rPr>
          <w:w w:val="95"/>
          <w:sz w:val="19"/>
        </w:rPr>
        <w:t xml:space="preserve">Tertanggung/Kreditur yang yang harus </w:t>
      </w:r>
      <w:r>
        <w:rPr>
          <w:sz w:val="19"/>
        </w:rPr>
        <w:t xml:space="preserve">dibayarkan oleh </w:t>
      </w:r>
      <w:r>
        <w:rPr>
          <w:b/>
          <w:i/>
          <w:sz w:val="19"/>
        </w:rPr>
        <w:t xml:space="preserve">Debitur </w:t>
      </w:r>
      <w:r>
        <w:rPr>
          <w:spacing w:val="-3"/>
          <w:sz w:val="19"/>
        </w:rPr>
        <w:t xml:space="preserve">kepada </w:t>
      </w:r>
      <w:r>
        <w:rPr>
          <w:w w:val="90"/>
          <w:sz w:val="19"/>
        </w:rPr>
        <w:t>Pemegang</w:t>
      </w:r>
      <w:r>
        <w:rPr>
          <w:w w:val="90"/>
          <w:sz w:val="19"/>
        </w:rPr>
        <w:tab/>
      </w:r>
      <w:r>
        <w:rPr>
          <w:sz w:val="19"/>
        </w:rPr>
        <w:t>Polis</w:t>
      </w:r>
      <w:r>
        <w:rPr>
          <w:sz w:val="19"/>
        </w:rPr>
        <w:tab/>
      </w:r>
      <w:r>
        <w:rPr>
          <w:w w:val="90"/>
          <w:sz w:val="19"/>
        </w:rPr>
        <w:t xml:space="preserve">atau </w:t>
      </w:r>
      <w:r>
        <w:rPr>
          <w:sz w:val="19"/>
        </w:rPr>
        <w:t xml:space="preserve">Tertanggung/Kreditur atau bukti </w:t>
      </w:r>
      <w:r>
        <w:rPr>
          <w:w w:val="90"/>
          <w:sz w:val="19"/>
        </w:rPr>
        <w:t>tunggakan kewajiban yang belum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dibayar;</w:t>
      </w:r>
    </w:p>
    <w:p>
      <w:pPr>
        <w:pStyle w:val="6"/>
        <w:numPr>
          <w:ilvl w:val="1"/>
          <w:numId w:val="11"/>
        </w:numPr>
        <w:tabs>
          <w:tab w:val="left" w:pos="829"/>
          <w:tab w:val="left" w:pos="2038"/>
          <w:tab w:val="left" w:pos="3588"/>
        </w:tabs>
        <w:spacing w:before="0" w:after="0" w:line="252" w:lineRule="auto"/>
        <w:ind w:left="828" w:right="43" w:hanging="336"/>
        <w:jc w:val="both"/>
        <w:rPr>
          <w:sz w:val="19"/>
        </w:rPr>
      </w:pPr>
      <w:r>
        <w:rPr>
          <w:sz w:val="19"/>
        </w:rPr>
        <w:t>Copy</w:t>
      </w:r>
      <w:r>
        <w:rPr>
          <w:sz w:val="19"/>
        </w:rPr>
        <w:tab/>
      </w:r>
      <w:r>
        <w:rPr>
          <w:sz w:val="19"/>
        </w:rPr>
        <w:t>dokumen</w:t>
      </w:r>
      <w:r>
        <w:rPr>
          <w:sz w:val="19"/>
        </w:rPr>
        <w:tab/>
      </w:r>
      <w:r>
        <w:rPr>
          <w:spacing w:val="-1"/>
          <w:w w:val="90"/>
          <w:sz w:val="19"/>
        </w:rPr>
        <w:t xml:space="preserve">upaya </w:t>
      </w:r>
      <w:r>
        <w:rPr>
          <w:w w:val="95"/>
          <w:sz w:val="19"/>
        </w:rPr>
        <w:t xml:space="preserve">penagihan/penyehatan oleh Pemegang </w:t>
      </w:r>
      <w:r>
        <w:rPr>
          <w:sz w:val="19"/>
        </w:rPr>
        <w:t>Polis</w:t>
      </w:r>
      <w:r>
        <w:rPr>
          <w:spacing w:val="-31"/>
          <w:sz w:val="19"/>
        </w:rPr>
        <w:t xml:space="preserve"> </w:t>
      </w:r>
      <w:r>
        <w:rPr>
          <w:sz w:val="19"/>
        </w:rPr>
        <w:t>atau</w:t>
      </w:r>
      <w:r>
        <w:rPr>
          <w:spacing w:val="-33"/>
          <w:sz w:val="19"/>
        </w:rPr>
        <w:t xml:space="preserve"> </w:t>
      </w:r>
      <w:r>
        <w:rPr>
          <w:sz w:val="19"/>
        </w:rPr>
        <w:t>Tertanggung/Kreditur</w:t>
      </w:r>
      <w:r>
        <w:rPr>
          <w:spacing w:val="-34"/>
          <w:sz w:val="19"/>
        </w:rPr>
        <w:t xml:space="preserve"> </w:t>
      </w:r>
      <w:r>
        <w:rPr>
          <w:sz w:val="19"/>
        </w:rPr>
        <w:t>;</w:t>
      </w:r>
      <w:r>
        <w:rPr>
          <w:spacing w:val="-34"/>
          <w:sz w:val="19"/>
        </w:rPr>
        <w:t xml:space="preserve"> </w:t>
      </w:r>
      <w:r>
        <w:rPr>
          <w:sz w:val="19"/>
        </w:rPr>
        <w:t>dan</w:t>
      </w:r>
    </w:p>
    <w:p>
      <w:pPr>
        <w:pStyle w:val="6"/>
        <w:numPr>
          <w:ilvl w:val="1"/>
          <w:numId w:val="11"/>
        </w:numPr>
        <w:tabs>
          <w:tab w:val="left" w:pos="828"/>
          <w:tab w:val="left" w:pos="829"/>
        </w:tabs>
        <w:spacing w:before="0" w:after="0" w:line="252" w:lineRule="auto"/>
        <w:ind w:left="828" w:right="168" w:hanging="336"/>
        <w:jc w:val="left"/>
        <w:rPr>
          <w:sz w:val="19"/>
        </w:rPr>
      </w:pPr>
      <w:r>
        <w:rPr>
          <w:w w:val="95"/>
          <w:sz w:val="19"/>
        </w:rPr>
        <w:t>Dokumen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lain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relevan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32"/>
          <w:w w:val="95"/>
          <w:sz w:val="19"/>
        </w:rPr>
        <w:t xml:space="preserve"> </w:t>
      </w:r>
      <w:r>
        <w:rPr>
          <w:w w:val="95"/>
          <w:sz w:val="19"/>
        </w:rPr>
        <w:t xml:space="preserve">diminta </w:t>
      </w:r>
      <w:r>
        <w:rPr>
          <w:sz w:val="19"/>
        </w:rPr>
        <w:t>Penanggung sehubungan dengan penyelesaian</w:t>
      </w:r>
      <w:r>
        <w:rPr>
          <w:spacing w:val="-17"/>
          <w:sz w:val="19"/>
        </w:rPr>
        <w:t xml:space="preserve"> </w:t>
      </w:r>
      <w:r>
        <w:rPr>
          <w:sz w:val="19"/>
        </w:rPr>
        <w:t>klaim.</w:t>
      </w:r>
    </w:p>
    <w:p>
      <w:pPr>
        <w:pStyle w:val="5"/>
        <w:spacing w:before="94" w:line="252" w:lineRule="auto"/>
        <w:ind w:left="1289" w:right="1307" w:firstLine="5"/>
        <w:jc w:val="center"/>
      </w:pPr>
      <w:r>
        <w:rPr>
          <w:b w:val="0"/>
        </w:rPr>
        <w:br w:type="column"/>
      </w:r>
      <w:r>
        <w:rPr>
          <w:w w:val="90"/>
        </w:rPr>
        <w:t xml:space="preserve">PASAL 15 </w:t>
      </w:r>
      <w:r>
        <w:rPr>
          <w:w w:val="80"/>
        </w:rPr>
        <w:t>KADALUARSA KLAIM</w:t>
      </w:r>
    </w:p>
    <w:p>
      <w:pPr>
        <w:pStyle w:val="2"/>
        <w:spacing w:before="2"/>
        <w:rPr>
          <w:b/>
          <w:sz w:val="20"/>
        </w:rPr>
      </w:pPr>
    </w:p>
    <w:p>
      <w:pPr>
        <w:pStyle w:val="6"/>
        <w:numPr>
          <w:ilvl w:val="0"/>
          <w:numId w:val="12"/>
        </w:numPr>
        <w:tabs>
          <w:tab w:val="left" w:pos="493"/>
        </w:tabs>
        <w:spacing w:before="0" w:after="0" w:line="252" w:lineRule="auto"/>
        <w:ind w:left="492" w:right="168" w:hanging="340"/>
        <w:jc w:val="both"/>
        <w:rPr>
          <w:sz w:val="19"/>
        </w:rPr>
      </w:pPr>
      <w:r>
        <w:rPr>
          <w:sz w:val="19"/>
        </w:rPr>
        <w:t>Untuk</w:t>
      </w:r>
      <w:r>
        <w:rPr>
          <w:spacing w:val="-9"/>
          <w:sz w:val="19"/>
        </w:rPr>
        <w:t xml:space="preserve"> </w:t>
      </w:r>
      <w:r>
        <w:rPr>
          <w:sz w:val="19"/>
        </w:rPr>
        <w:t>peristiwa</w:t>
      </w:r>
      <w:r>
        <w:rPr>
          <w:spacing w:val="-11"/>
          <w:sz w:val="19"/>
        </w:rPr>
        <w:t xml:space="preserve"> </w:t>
      </w:r>
      <w:r>
        <w:rPr>
          <w:sz w:val="19"/>
        </w:rPr>
        <w:t>yang</w:t>
      </w:r>
      <w:r>
        <w:rPr>
          <w:spacing w:val="-10"/>
          <w:sz w:val="19"/>
        </w:rPr>
        <w:t xml:space="preserve"> </w:t>
      </w:r>
      <w:r>
        <w:rPr>
          <w:sz w:val="19"/>
        </w:rPr>
        <w:t>dijamin</w:t>
      </w:r>
      <w:r>
        <w:rPr>
          <w:spacing w:val="-4"/>
          <w:sz w:val="19"/>
        </w:rPr>
        <w:t xml:space="preserve"> </w:t>
      </w:r>
      <w:r>
        <w:rPr>
          <w:b/>
          <w:i/>
          <w:sz w:val="19"/>
        </w:rPr>
        <w:t>Debitur</w:t>
      </w:r>
      <w:r>
        <w:rPr>
          <w:b/>
          <w:i/>
          <w:spacing w:val="-8"/>
          <w:sz w:val="19"/>
        </w:rPr>
        <w:t xml:space="preserve"> </w:t>
      </w:r>
      <w:r>
        <w:rPr>
          <w:sz w:val="19"/>
        </w:rPr>
        <w:t xml:space="preserve">tidak </w:t>
      </w:r>
      <w:r>
        <w:rPr>
          <w:w w:val="95"/>
          <w:sz w:val="19"/>
        </w:rPr>
        <w:t xml:space="preserve">melaksanakan kewajiban sesuai perjanjian </w:t>
      </w:r>
      <w:r>
        <w:rPr>
          <w:sz w:val="19"/>
        </w:rPr>
        <w:t xml:space="preserve">kredit tanpa memperhatikan apapun </w:t>
      </w:r>
      <w:r>
        <w:rPr>
          <w:w w:val="95"/>
          <w:sz w:val="19"/>
        </w:rPr>
        <w:t xml:space="preserve">penyebabnya, sehingga timbul risiko kredit, </w:t>
      </w:r>
      <w:r>
        <w:rPr>
          <w:spacing w:val="-3"/>
          <w:sz w:val="19"/>
        </w:rPr>
        <w:t xml:space="preserve">hak </w:t>
      </w:r>
      <w:r>
        <w:rPr>
          <w:sz w:val="19"/>
        </w:rPr>
        <w:t xml:space="preserve">klaim </w:t>
      </w:r>
      <w:r>
        <w:rPr>
          <w:spacing w:val="-3"/>
          <w:sz w:val="19"/>
        </w:rPr>
        <w:t xml:space="preserve">menjadi </w:t>
      </w:r>
      <w:r>
        <w:rPr>
          <w:sz w:val="19"/>
        </w:rPr>
        <w:t>kadaluarsa setelah melampaui 3 (tiga) bulan sejak kredit</w:t>
      </w:r>
      <w:r>
        <w:rPr>
          <w:spacing w:val="-29"/>
          <w:sz w:val="19"/>
        </w:rPr>
        <w:t xml:space="preserve"> </w:t>
      </w:r>
      <w:r>
        <w:rPr>
          <w:sz w:val="19"/>
        </w:rPr>
        <w:t xml:space="preserve">jatuh </w:t>
      </w:r>
      <w:r>
        <w:rPr>
          <w:w w:val="90"/>
          <w:sz w:val="19"/>
        </w:rPr>
        <w:t xml:space="preserve">tempo sebagaimana tertuang dalam perjanjian </w:t>
      </w:r>
      <w:r>
        <w:rPr>
          <w:sz w:val="19"/>
        </w:rPr>
        <w:t>kredit;</w:t>
      </w:r>
      <w:r>
        <w:rPr>
          <w:spacing w:val="-14"/>
          <w:sz w:val="19"/>
        </w:rPr>
        <w:t xml:space="preserve"> </w:t>
      </w:r>
      <w:r>
        <w:rPr>
          <w:sz w:val="19"/>
        </w:rPr>
        <w:t>atau</w:t>
      </w:r>
    </w:p>
    <w:p>
      <w:pPr>
        <w:pStyle w:val="6"/>
        <w:numPr>
          <w:ilvl w:val="0"/>
          <w:numId w:val="12"/>
        </w:numPr>
        <w:tabs>
          <w:tab w:val="left" w:pos="493"/>
        </w:tabs>
        <w:spacing w:before="0" w:after="0" w:line="252" w:lineRule="auto"/>
        <w:ind w:left="492" w:right="162" w:hanging="340"/>
        <w:jc w:val="both"/>
        <w:rPr>
          <w:sz w:val="19"/>
        </w:rPr>
      </w:pPr>
      <w:r>
        <w:rPr>
          <w:w w:val="95"/>
          <w:sz w:val="19"/>
        </w:rPr>
        <w:t>Pemegang Polis atau Tertanggung/Kreditur tidak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>melengkapi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dokumen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klaim</w:t>
      </w:r>
      <w:r>
        <w:rPr>
          <w:spacing w:val="-36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yang</w:t>
      </w:r>
      <w:r>
        <w:rPr>
          <w:spacing w:val="-37"/>
          <w:w w:val="95"/>
          <w:sz w:val="19"/>
        </w:rPr>
        <w:t xml:space="preserve"> </w:t>
      </w:r>
      <w:r>
        <w:rPr>
          <w:w w:val="95"/>
          <w:sz w:val="19"/>
        </w:rPr>
        <w:t>menjadi persyaratan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klaim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dalam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waktu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3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(tig</w:t>
      </w:r>
      <w:r>
        <w:rPr>
          <w:spacing w:val="-37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a)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 xml:space="preserve">bulan </w:t>
      </w:r>
      <w:r>
        <w:rPr>
          <w:sz w:val="19"/>
        </w:rPr>
        <w:t>terhitung sejak permintaan terakhir untuk melengkapi dokumen klaim tersebut dari penjamin</w:t>
      </w:r>
      <w:r>
        <w:rPr>
          <w:spacing w:val="-20"/>
          <w:sz w:val="19"/>
        </w:rPr>
        <w:t xml:space="preserve"> </w:t>
      </w:r>
      <w:r>
        <w:rPr>
          <w:sz w:val="19"/>
        </w:rPr>
        <w:t>diteriman</w:t>
      </w:r>
      <w:r>
        <w:rPr>
          <w:spacing w:val="-20"/>
          <w:sz w:val="19"/>
        </w:rPr>
        <w:t xml:space="preserve"> </w:t>
      </w:r>
      <w:r>
        <w:rPr>
          <w:sz w:val="19"/>
        </w:rPr>
        <w:t>oleh</w:t>
      </w:r>
      <w:r>
        <w:rPr>
          <w:spacing w:val="-22"/>
          <w:sz w:val="19"/>
        </w:rPr>
        <w:t xml:space="preserve"> </w:t>
      </w:r>
      <w:r>
        <w:rPr>
          <w:sz w:val="19"/>
        </w:rPr>
        <w:t>penerima</w:t>
      </w:r>
      <w:r>
        <w:rPr>
          <w:spacing w:val="-19"/>
          <w:sz w:val="19"/>
        </w:rPr>
        <w:t xml:space="preserve"> </w:t>
      </w:r>
      <w:r>
        <w:rPr>
          <w:sz w:val="19"/>
        </w:rPr>
        <w:t>jaminan; atau</w:t>
      </w:r>
    </w:p>
    <w:p>
      <w:pPr>
        <w:pStyle w:val="6"/>
        <w:numPr>
          <w:ilvl w:val="0"/>
          <w:numId w:val="12"/>
        </w:numPr>
        <w:tabs>
          <w:tab w:val="left" w:pos="493"/>
        </w:tabs>
        <w:spacing w:before="0" w:after="0" w:line="252" w:lineRule="auto"/>
        <w:ind w:left="492" w:right="168" w:hanging="340"/>
        <w:jc w:val="both"/>
        <w:rPr>
          <w:sz w:val="19"/>
        </w:rPr>
      </w:pPr>
      <w:r>
        <w:rPr>
          <w:w w:val="95"/>
          <w:sz w:val="19"/>
        </w:rPr>
        <w:t xml:space="preserve">Pemegang Polis atau Tertanggung/Kreditur </w:t>
      </w:r>
      <w:r>
        <w:rPr>
          <w:sz w:val="19"/>
        </w:rPr>
        <w:t>tidak melakukan bantahan atas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penolakan </w:t>
      </w:r>
      <w:r>
        <w:rPr>
          <w:w w:val="95"/>
          <w:sz w:val="19"/>
        </w:rPr>
        <w:t>klaim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besarnya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klaim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akan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 xml:space="preserve">dibayar </w:t>
      </w:r>
      <w:r>
        <w:rPr>
          <w:sz w:val="19"/>
        </w:rPr>
        <w:t>penjamin,</w:t>
      </w:r>
      <w:r>
        <w:rPr>
          <w:spacing w:val="-8"/>
          <w:sz w:val="19"/>
        </w:rPr>
        <w:t xml:space="preserve"> </w:t>
      </w:r>
      <w:r>
        <w:rPr>
          <w:sz w:val="19"/>
        </w:rPr>
        <w:t>dalam</w:t>
      </w:r>
      <w:r>
        <w:rPr>
          <w:spacing w:val="-9"/>
          <w:sz w:val="19"/>
        </w:rPr>
        <w:t xml:space="preserve"> </w:t>
      </w:r>
      <w:r>
        <w:rPr>
          <w:sz w:val="19"/>
        </w:rPr>
        <w:t>waktu</w:t>
      </w:r>
      <w:r>
        <w:rPr>
          <w:spacing w:val="-11"/>
          <w:sz w:val="19"/>
        </w:rPr>
        <w:t xml:space="preserve"> </w:t>
      </w:r>
      <w:r>
        <w:rPr>
          <w:sz w:val="19"/>
        </w:rPr>
        <w:t>3</w:t>
      </w:r>
      <w:r>
        <w:rPr>
          <w:spacing w:val="-10"/>
          <w:sz w:val="19"/>
        </w:rPr>
        <w:t xml:space="preserve"> </w:t>
      </w:r>
      <w:r>
        <w:rPr>
          <w:sz w:val="19"/>
        </w:rPr>
        <w:t>(tiga)</w:t>
      </w:r>
      <w:r>
        <w:rPr>
          <w:spacing w:val="-10"/>
          <w:sz w:val="19"/>
        </w:rPr>
        <w:t xml:space="preserve"> </w:t>
      </w:r>
      <w:r>
        <w:rPr>
          <w:sz w:val="19"/>
        </w:rPr>
        <w:t>bulan</w:t>
      </w:r>
      <w:r>
        <w:rPr>
          <w:spacing w:val="-11"/>
          <w:sz w:val="19"/>
        </w:rPr>
        <w:t xml:space="preserve"> </w:t>
      </w:r>
      <w:r>
        <w:rPr>
          <w:sz w:val="19"/>
        </w:rPr>
        <w:t>sejak diterimanya surat penolakan klaim atau persetujuan</w:t>
      </w:r>
      <w:r>
        <w:rPr>
          <w:spacing w:val="-16"/>
          <w:sz w:val="19"/>
        </w:rPr>
        <w:t xml:space="preserve"> </w:t>
      </w:r>
      <w:r>
        <w:rPr>
          <w:sz w:val="19"/>
        </w:rPr>
        <w:t>klaim.</w:t>
      </w:r>
    </w:p>
    <w:p>
      <w:pPr>
        <w:pStyle w:val="2"/>
        <w:spacing w:before="9"/>
      </w:pPr>
    </w:p>
    <w:p>
      <w:pPr>
        <w:pStyle w:val="5"/>
        <w:spacing w:line="247" w:lineRule="auto"/>
        <w:ind w:left="1639" w:right="1654" w:firstLine="2"/>
        <w:jc w:val="center"/>
      </w:pPr>
      <w:r>
        <w:rPr>
          <w:w w:val="90"/>
        </w:rPr>
        <w:t xml:space="preserve">PASAL 16 </w:t>
      </w:r>
      <w:r>
        <w:rPr>
          <w:w w:val="80"/>
        </w:rPr>
        <w:t>SUBROGASI</w:t>
      </w:r>
    </w:p>
    <w:p>
      <w:pPr>
        <w:pStyle w:val="2"/>
        <w:spacing w:before="6"/>
        <w:rPr>
          <w:b/>
          <w:sz w:val="20"/>
        </w:rPr>
      </w:pPr>
    </w:p>
    <w:p>
      <w:pPr>
        <w:pStyle w:val="6"/>
        <w:numPr>
          <w:ilvl w:val="0"/>
          <w:numId w:val="13"/>
        </w:numPr>
        <w:tabs>
          <w:tab w:val="left" w:pos="493"/>
        </w:tabs>
        <w:spacing w:before="0" w:after="0" w:line="252" w:lineRule="auto"/>
        <w:ind w:left="492" w:right="166" w:hanging="340"/>
        <w:jc w:val="both"/>
        <w:rPr>
          <w:sz w:val="19"/>
        </w:rPr>
      </w:pPr>
      <w:r>
        <w:rPr>
          <w:sz w:val="19"/>
        </w:rPr>
        <w:t>Klaim</w:t>
      </w:r>
      <w:r>
        <w:rPr>
          <w:spacing w:val="-16"/>
          <w:sz w:val="19"/>
        </w:rPr>
        <w:t xml:space="preserve"> </w:t>
      </w:r>
      <w:r>
        <w:rPr>
          <w:sz w:val="19"/>
        </w:rPr>
        <w:t>yang</w:t>
      </w:r>
      <w:r>
        <w:rPr>
          <w:spacing w:val="-15"/>
          <w:sz w:val="19"/>
        </w:rPr>
        <w:t xml:space="preserve"> </w:t>
      </w:r>
      <w:r>
        <w:rPr>
          <w:sz w:val="19"/>
        </w:rPr>
        <w:t>telah</w:t>
      </w:r>
      <w:r>
        <w:rPr>
          <w:spacing w:val="-14"/>
          <w:sz w:val="19"/>
        </w:rPr>
        <w:t xml:space="preserve"> </w:t>
      </w:r>
      <w:r>
        <w:rPr>
          <w:sz w:val="19"/>
        </w:rPr>
        <w:t>dibayar</w:t>
      </w:r>
      <w:r>
        <w:rPr>
          <w:spacing w:val="-12"/>
          <w:sz w:val="19"/>
        </w:rPr>
        <w:t xml:space="preserve"> </w:t>
      </w:r>
      <w:r>
        <w:rPr>
          <w:sz w:val="19"/>
        </w:rPr>
        <w:t>oleh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Penanggung </w:t>
      </w:r>
      <w:r>
        <w:rPr>
          <w:spacing w:val="-3"/>
          <w:sz w:val="19"/>
        </w:rPr>
        <w:t xml:space="preserve">kepada </w:t>
      </w:r>
      <w:r>
        <w:rPr>
          <w:sz w:val="19"/>
        </w:rPr>
        <w:t xml:space="preserve">Pemegang Polis atau </w:t>
      </w:r>
      <w:r>
        <w:rPr>
          <w:w w:val="95"/>
          <w:sz w:val="19"/>
        </w:rPr>
        <w:t>Tertanggung/Kreditur , tidak</w:t>
      </w:r>
      <w:r>
        <w:rPr>
          <w:spacing w:val="28"/>
          <w:w w:val="95"/>
          <w:sz w:val="19"/>
        </w:rPr>
        <w:t xml:space="preserve"> </w:t>
      </w:r>
      <w:r>
        <w:rPr>
          <w:w w:val="95"/>
          <w:sz w:val="19"/>
        </w:rPr>
        <w:t xml:space="preserve">membebaskan </w:t>
      </w:r>
      <w:r>
        <w:rPr>
          <w:b/>
          <w:i/>
          <w:sz w:val="19"/>
        </w:rPr>
        <w:t xml:space="preserve">Debitur </w:t>
      </w:r>
      <w:r>
        <w:rPr>
          <w:sz w:val="19"/>
        </w:rPr>
        <w:t>dari kewajibannya untuk</w:t>
      </w:r>
      <w:r>
        <w:rPr>
          <w:spacing w:val="-20"/>
          <w:sz w:val="19"/>
        </w:rPr>
        <w:t xml:space="preserve"> </w:t>
      </w:r>
      <w:r>
        <w:rPr>
          <w:sz w:val="19"/>
        </w:rPr>
        <w:t>melunasi kredit.</w:t>
      </w:r>
    </w:p>
    <w:p>
      <w:pPr>
        <w:pStyle w:val="6"/>
        <w:numPr>
          <w:ilvl w:val="0"/>
          <w:numId w:val="13"/>
        </w:numPr>
        <w:tabs>
          <w:tab w:val="left" w:pos="493"/>
        </w:tabs>
        <w:spacing w:before="1" w:after="0" w:line="252" w:lineRule="auto"/>
        <w:ind w:left="492" w:right="163" w:hanging="340"/>
        <w:jc w:val="both"/>
        <w:rPr>
          <w:sz w:val="19"/>
        </w:rPr>
      </w:pPr>
      <w:r>
        <w:rPr>
          <w:w w:val="95"/>
          <w:sz w:val="19"/>
        </w:rPr>
        <w:t xml:space="preserve">Dalam </w:t>
      </w:r>
      <w:r>
        <w:rPr>
          <w:spacing w:val="-3"/>
          <w:w w:val="95"/>
          <w:sz w:val="19"/>
        </w:rPr>
        <w:t xml:space="preserve">hal </w:t>
      </w:r>
      <w:r>
        <w:rPr>
          <w:w w:val="95"/>
          <w:sz w:val="19"/>
        </w:rPr>
        <w:t xml:space="preserve">Penanggung telah melaksanakan pembayaran klaim kepada Pemegang Polis </w:t>
      </w:r>
      <w:r>
        <w:rPr>
          <w:sz w:val="19"/>
        </w:rPr>
        <w:t xml:space="preserve">atau Tertanggung/Kreditur , maka </w:t>
      </w:r>
      <w:r>
        <w:rPr>
          <w:spacing w:val="-3"/>
          <w:sz w:val="19"/>
        </w:rPr>
        <w:t xml:space="preserve">dengan </w:t>
      </w:r>
      <w:r>
        <w:rPr>
          <w:sz w:val="19"/>
        </w:rPr>
        <w:t xml:space="preserve">bantuan Pemegang Polis atau </w:t>
      </w:r>
      <w:r>
        <w:rPr>
          <w:w w:val="95"/>
          <w:sz w:val="19"/>
        </w:rPr>
        <w:t xml:space="preserve">Tertanggung/Kreditur hak tagih akan beralih </w:t>
      </w:r>
      <w:r>
        <w:rPr>
          <w:spacing w:val="-3"/>
          <w:sz w:val="19"/>
        </w:rPr>
        <w:t>kepada</w:t>
      </w:r>
      <w:r>
        <w:rPr>
          <w:spacing w:val="-10"/>
          <w:sz w:val="19"/>
        </w:rPr>
        <w:t xml:space="preserve"> </w:t>
      </w:r>
      <w:r>
        <w:rPr>
          <w:sz w:val="19"/>
        </w:rPr>
        <w:t>Penanggung.</w:t>
      </w:r>
    </w:p>
    <w:p>
      <w:pPr>
        <w:pStyle w:val="6"/>
        <w:numPr>
          <w:ilvl w:val="0"/>
          <w:numId w:val="13"/>
        </w:numPr>
        <w:tabs>
          <w:tab w:val="left" w:pos="493"/>
        </w:tabs>
        <w:spacing w:before="1" w:after="0" w:line="252" w:lineRule="auto"/>
        <w:ind w:left="492" w:right="165" w:hanging="340"/>
        <w:jc w:val="both"/>
        <w:rPr>
          <w:sz w:val="19"/>
        </w:rPr>
      </w:pPr>
      <w:r>
        <w:rPr>
          <w:w w:val="95"/>
          <w:sz w:val="19"/>
        </w:rPr>
        <w:t xml:space="preserve">Setiap hasil penagihan atau hasil penjualan </w:t>
      </w:r>
      <w:r>
        <w:rPr>
          <w:sz w:val="19"/>
        </w:rPr>
        <w:t>agunan</w:t>
      </w:r>
      <w:r>
        <w:rPr>
          <w:spacing w:val="-13"/>
          <w:sz w:val="19"/>
        </w:rPr>
        <w:t xml:space="preserve"> </w:t>
      </w:r>
      <w:r>
        <w:rPr>
          <w:sz w:val="19"/>
        </w:rPr>
        <w:t>(jika</w:t>
      </w:r>
      <w:r>
        <w:rPr>
          <w:spacing w:val="-13"/>
          <w:sz w:val="19"/>
        </w:rPr>
        <w:t xml:space="preserve"> </w:t>
      </w:r>
      <w:r>
        <w:rPr>
          <w:spacing w:val="-3"/>
          <w:sz w:val="19"/>
        </w:rPr>
        <w:t>ada)</w:t>
      </w:r>
      <w:r>
        <w:rPr>
          <w:spacing w:val="-12"/>
          <w:sz w:val="19"/>
        </w:rPr>
        <w:t xml:space="preserve"> </w:t>
      </w:r>
      <w:r>
        <w:rPr>
          <w:sz w:val="19"/>
        </w:rPr>
        <w:t>atau</w:t>
      </w:r>
      <w:r>
        <w:rPr>
          <w:spacing w:val="-15"/>
          <w:sz w:val="19"/>
        </w:rPr>
        <w:t xml:space="preserve"> </w:t>
      </w:r>
      <w:r>
        <w:rPr>
          <w:sz w:val="19"/>
        </w:rPr>
        <w:t>bentuk</w:t>
      </w:r>
      <w:r>
        <w:rPr>
          <w:spacing w:val="-10"/>
          <w:sz w:val="19"/>
        </w:rPr>
        <w:t xml:space="preserve"> </w:t>
      </w:r>
      <w:r>
        <w:rPr>
          <w:sz w:val="19"/>
        </w:rPr>
        <w:t xml:space="preserve">pembayaran </w:t>
      </w:r>
      <w:r>
        <w:rPr>
          <w:w w:val="95"/>
          <w:sz w:val="19"/>
        </w:rPr>
        <w:t xml:space="preserve">kewajiban kredit lainnya dari pihak manapun setelah klaim dibayarkan oleh Penanggung </w:t>
      </w:r>
      <w:r>
        <w:rPr>
          <w:spacing w:val="-3"/>
          <w:sz w:val="19"/>
        </w:rPr>
        <w:t xml:space="preserve">kepada </w:t>
      </w:r>
      <w:r>
        <w:rPr>
          <w:sz w:val="19"/>
        </w:rPr>
        <w:t>Pemegang Polis atau Tertanggung/Kreditur</w:t>
      </w:r>
      <w:r>
        <w:rPr>
          <w:spacing w:val="-41"/>
          <w:sz w:val="19"/>
        </w:rPr>
        <w:t xml:space="preserve"> </w:t>
      </w:r>
      <w:r>
        <w:rPr>
          <w:sz w:val="19"/>
        </w:rPr>
        <w:t xml:space="preserve">, beralih menjadi </w:t>
      </w:r>
      <w:r>
        <w:rPr>
          <w:spacing w:val="-3"/>
          <w:sz w:val="19"/>
        </w:rPr>
        <w:t xml:space="preserve">hak </w:t>
      </w:r>
      <w:r>
        <w:rPr>
          <w:sz w:val="19"/>
        </w:rPr>
        <w:t xml:space="preserve">subrogasi yang akan dibayarkan oleh </w:t>
      </w:r>
      <w:r>
        <w:rPr>
          <w:w w:val="90"/>
          <w:sz w:val="19"/>
        </w:rPr>
        <w:t>Penanggung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setelah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terlebih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dahulu</w:t>
      </w:r>
      <w:r>
        <w:rPr>
          <w:spacing w:val="-14"/>
          <w:w w:val="90"/>
          <w:sz w:val="19"/>
        </w:rPr>
        <w:t xml:space="preserve"> </w:t>
      </w:r>
      <w:r>
        <w:rPr>
          <w:w w:val="90"/>
          <w:sz w:val="19"/>
        </w:rPr>
        <w:t xml:space="preserve">digunakan untuk melunasi kewajiban lain </w:t>
      </w:r>
      <w:r>
        <w:rPr>
          <w:b/>
          <w:i/>
          <w:w w:val="90"/>
          <w:sz w:val="19"/>
        </w:rPr>
        <w:t xml:space="preserve">Debitur </w:t>
      </w:r>
      <w:r>
        <w:rPr>
          <w:w w:val="90"/>
          <w:sz w:val="19"/>
        </w:rPr>
        <w:t xml:space="preserve">(bunga, </w:t>
      </w:r>
      <w:r>
        <w:rPr>
          <w:spacing w:val="-3"/>
          <w:sz w:val="19"/>
        </w:rPr>
        <w:t>denda,</w:t>
      </w:r>
      <w:r>
        <w:rPr>
          <w:spacing w:val="-12"/>
          <w:sz w:val="19"/>
        </w:rPr>
        <w:t xml:space="preserve"> </w:t>
      </w:r>
      <w:r>
        <w:rPr>
          <w:sz w:val="19"/>
        </w:rPr>
        <w:t>tagihan</w:t>
      </w:r>
      <w:r>
        <w:rPr>
          <w:spacing w:val="-16"/>
          <w:sz w:val="19"/>
        </w:rPr>
        <w:t xml:space="preserve"> </w:t>
      </w:r>
      <w:r>
        <w:rPr>
          <w:sz w:val="19"/>
        </w:rPr>
        <w:t>lain)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yang</w:t>
      </w:r>
      <w:r>
        <w:rPr>
          <w:spacing w:val="-14"/>
          <w:sz w:val="19"/>
        </w:rPr>
        <w:t xml:space="preserve"> </w:t>
      </w:r>
      <w:r>
        <w:rPr>
          <w:sz w:val="19"/>
        </w:rPr>
        <w:t>masih</w:t>
      </w:r>
      <w:r>
        <w:rPr>
          <w:spacing w:val="-16"/>
          <w:sz w:val="19"/>
        </w:rPr>
        <w:t xml:space="preserve"> </w:t>
      </w:r>
      <w:r>
        <w:rPr>
          <w:sz w:val="19"/>
        </w:rPr>
        <w:t xml:space="preserve">tertunggak </w:t>
      </w:r>
      <w:r>
        <w:rPr>
          <w:spacing w:val="-3"/>
          <w:sz w:val="19"/>
        </w:rPr>
        <w:t xml:space="preserve">kepada </w:t>
      </w:r>
      <w:r>
        <w:rPr>
          <w:sz w:val="19"/>
        </w:rPr>
        <w:t>Pemegang Polis atau Tertanggung/Kreditur</w:t>
      </w:r>
      <w:r>
        <w:rPr>
          <w:spacing w:val="-24"/>
          <w:sz w:val="19"/>
        </w:rPr>
        <w:t xml:space="preserve"> </w:t>
      </w:r>
      <w:r>
        <w:rPr>
          <w:sz w:val="19"/>
        </w:rPr>
        <w:t>.</w:t>
      </w:r>
    </w:p>
    <w:p>
      <w:pPr>
        <w:spacing w:after="0" w:line="252" w:lineRule="auto"/>
        <w:jc w:val="both"/>
        <w:rPr>
          <w:sz w:val="19"/>
        </w:rPr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099" w:space="481"/>
            <w:col w:w="4220"/>
          </w:cols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120" w:right="1720" w:bottom="1580" w:left="1720" w:header="149" w:footer="1393" w:gutter="0"/>
          <w:pgNumType w:fmt="decimal"/>
          <w:cols w:space="720" w:num="1"/>
        </w:sectPr>
      </w:pPr>
    </w:p>
    <w:p>
      <w:pPr>
        <w:pStyle w:val="5"/>
        <w:spacing w:before="94" w:line="252" w:lineRule="auto"/>
        <w:ind w:left="728" w:right="353" w:firstLine="1008"/>
      </w:pPr>
      <w:r>
        <w:rPr>
          <w:w w:val="95"/>
        </w:rPr>
        <w:t xml:space="preserve">PASAL 17 </w:t>
      </w:r>
      <w:r>
        <w:rPr>
          <w:w w:val="85"/>
        </w:rPr>
        <w:t>PEMBAYARAN GANTI RUGI/ KLAIM</w:t>
      </w:r>
    </w:p>
    <w:p>
      <w:pPr>
        <w:pStyle w:val="2"/>
        <w:spacing w:before="2"/>
        <w:rPr>
          <w:b/>
          <w:sz w:val="20"/>
        </w:rPr>
      </w:pPr>
    </w:p>
    <w:p>
      <w:pPr>
        <w:pStyle w:val="2"/>
        <w:spacing w:line="252" w:lineRule="auto"/>
        <w:ind w:left="151" w:right="41"/>
        <w:jc w:val="both"/>
      </w:pPr>
      <w:r>
        <w:rPr>
          <w:w w:val="90"/>
        </w:rPr>
        <w:t xml:space="preserve">Pembayaran ganti rugi/klaim akan dilakukan dalam </w:t>
      </w:r>
      <w:r>
        <w:t xml:space="preserve">mata uang Rupiah selambat-lambatnya dalam waktu </w:t>
      </w:r>
      <w:r>
        <w:rPr>
          <w:spacing w:val="-3"/>
        </w:rPr>
        <w:t xml:space="preserve">30 </w:t>
      </w:r>
      <w:r>
        <w:t xml:space="preserve">(tiga puluh) hari kalender sejak tercapainya kesepakatan antara Penanggung </w:t>
      </w:r>
      <w:r>
        <w:rPr>
          <w:w w:val="95"/>
        </w:rPr>
        <w:t>dengan Tertanggung/ Pemegang polis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mengenai </w:t>
      </w:r>
      <w:r>
        <w:t>jumlah</w:t>
      </w:r>
      <w:r>
        <w:rPr>
          <w:spacing w:val="-13"/>
        </w:rPr>
        <w:t xml:space="preserve"> </w:t>
      </w:r>
      <w:r>
        <w:t>ganti</w:t>
      </w:r>
      <w:r>
        <w:rPr>
          <w:spacing w:val="-8"/>
        </w:rPr>
        <w:t xml:space="preserve"> </w:t>
      </w:r>
      <w:r>
        <w:t>rugi/nilai</w:t>
      </w:r>
      <w:r>
        <w:rPr>
          <w:spacing w:val="-10"/>
        </w:rPr>
        <w:t xml:space="preserve"> </w:t>
      </w:r>
      <w:r>
        <w:t>klaim</w:t>
      </w:r>
      <w:r>
        <w:rPr>
          <w:spacing w:val="-35"/>
        </w:rPr>
        <w:t xml:space="preserve"> </w:t>
      </w:r>
      <w:r>
        <w:t>.</w:t>
      </w:r>
    </w:p>
    <w:p>
      <w:pPr>
        <w:pStyle w:val="2"/>
        <w:spacing w:before="8"/>
      </w:pPr>
    </w:p>
    <w:p>
      <w:pPr>
        <w:pStyle w:val="5"/>
        <w:spacing w:before="1"/>
        <w:ind w:left="1736"/>
      </w:pPr>
      <w:r>
        <w:rPr>
          <w:w w:val="95"/>
        </w:rPr>
        <w:t>PASAL 18</w:t>
      </w:r>
    </w:p>
    <w:p>
      <w:pPr>
        <w:spacing w:before="7"/>
        <w:ind w:left="723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HILANGNYA HAK ATAS GANTI RUGI</w:t>
      </w:r>
    </w:p>
    <w:p>
      <w:pPr>
        <w:pStyle w:val="2"/>
        <w:rPr>
          <w:b/>
          <w:sz w:val="21"/>
        </w:rPr>
      </w:pPr>
    </w:p>
    <w:p>
      <w:pPr>
        <w:pStyle w:val="2"/>
        <w:spacing w:line="252" w:lineRule="auto"/>
        <w:ind w:left="151" w:right="42"/>
        <w:jc w:val="both"/>
      </w:pPr>
      <w:r>
        <w:rPr>
          <w:w w:val="95"/>
        </w:rPr>
        <w:t>Hak</w:t>
      </w:r>
      <w:r>
        <w:rPr>
          <w:spacing w:val="-19"/>
          <w:w w:val="95"/>
        </w:rPr>
        <w:t xml:space="preserve"> </w:t>
      </w:r>
      <w:r>
        <w:rPr>
          <w:w w:val="95"/>
        </w:rPr>
        <w:t>klaim</w:t>
      </w:r>
      <w:r>
        <w:rPr>
          <w:spacing w:val="-20"/>
          <w:w w:val="95"/>
        </w:rPr>
        <w:t xml:space="preserve"> </w:t>
      </w:r>
      <w:r>
        <w:rPr>
          <w:w w:val="95"/>
        </w:rPr>
        <w:t>menjadi</w:t>
      </w:r>
      <w:r>
        <w:rPr>
          <w:spacing w:val="-16"/>
          <w:w w:val="95"/>
        </w:rPr>
        <w:t xml:space="preserve"> </w:t>
      </w:r>
      <w:r>
        <w:rPr>
          <w:w w:val="95"/>
        </w:rPr>
        <w:t>gugur</w:t>
      </w:r>
      <w:r>
        <w:rPr>
          <w:spacing w:val="-17"/>
          <w:w w:val="95"/>
        </w:rPr>
        <w:t xml:space="preserve"> </w:t>
      </w:r>
      <w:r>
        <w:rPr>
          <w:w w:val="95"/>
        </w:rPr>
        <w:t>apabila</w:t>
      </w:r>
      <w:r>
        <w:rPr>
          <w:spacing w:val="-18"/>
          <w:w w:val="95"/>
        </w:rPr>
        <w:t xml:space="preserve"> </w:t>
      </w:r>
      <w:r>
        <w:rPr>
          <w:w w:val="95"/>
        </w:rPr>
        <w:t>memenuhi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salah </w:t>
      </w:r>
      <w:r>
        <w:t>satu</w:t>
      </w:r>
      <w:r>
        <w:rPr>
          <w:spacing w:val="-22"/>
        </w:rPr>
        <w:t xml:space="preserve"> </w:t>
      </w:r>
      <w:r>
        <w:t>atau</w:t>
      </w:r>
      <w:r>
        <w:rPr>
          <w:spacing w:val="-22"/>
        </w:rPr>
        <w:t xml:space="preserve"> </w:t>
      </w:r>
      <w:r>
        <w:t>lebih</w:t>
      </w:r>
      <w:r>
        <w:rPr>
          <w:spacing w:val="-17"/>
        </w:rPr>
        <w:t xml:space="preserve"> </w:t>
      </w:r>
      <w:r>
        <w:t>kriteria</w:t>
      </w:r>
      <w:r>
        <w:rPr>
          <w:spacing w:val="-15"/>
        </w:rPr>
        <w:t xml:space="preserve"> </w:t>
      </w:r>
      <w:r>
        <w:rPr>
          <w:spacing w:val="-3"/>
        </w:rPr>
        <w:t>sebagai</w:t>
      </w:r>
      <w:r>
        <w:rPr>
          <w:spacing w:val="-18"/>
        </w:rPr>
        <w:t xml:space="preserve"> </w:t>
      </w:r>
      <w:r>
        <w:t>berikut</w:t>
      </w:r>
      <w:r>
        <w:rPr>
          <w:spacing w:val="-13"/>
        </w:rPr>
        <w:t xml:space="preserve"> </w:t>
      </w:r>
      <w:r>
        <w:t>:</w:t>
      </w:r>
    </w:p>
    <w:p>
      <w:pPr>
        <w:pStyle w:val="6"/>
        <w:numPr>
          <w:ilvl w:val="0"/>
          <w:numId w:val="14"/>
        </w:numPr>
        <w:tabs>
          <w:tab w:val="left" w:pos="493"/>
        </w:tabs>
        <w:spacing w:before="2" w:after="0" w:line="252" w:lineRule="auto"/>
        <w:ind w:left="492" w:right="52" w:hanging="340"/>
        <w:jc w:val="both"/>
        <w:rPr>
          <w:sz w:val="19"/>
        </w:rPr>
      </w:pPr>
      <w:r>
        <w:rPr>
          <w:w w:val="95"/>
          <w:sz w:val="19"/>
        </w:rPr>
        <w:t>Pemegang Polis atau Tertanggung/Kreditur tidak</w:t>
      </w:r>
      <w:r>
        <w:rPr>
          <w:spacing w:val="-17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memenuhi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semua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kewajiban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yan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 xml:space="preserve">tertulis </w:t>
      </w:r>
      <w:r>
        <w:rPr>
          <w:sz w:val="19"/>
        </w:rPr>
        <w:t>dalam Perjanjian</w:t>
      </w:r>
      <w:r>
        <w:rPr>
          <w:spacing w:val="-27"/>
          <w:sz w:val="19"/>
        </w:rPr>
        <w:t xml:space="preserve"> </w:t>
      </w:r>
      <w:r>
        <w:rPr>
          <w:sz w:val="19"/>
        </w:rPr>
        <w:t>ini.</w:t>
      </w:r>
    </w:p>
    <w:p>
      <w:pPr>
        <w:pStyle w:val="6"/>
        <w:numPr>
          <w:ilvl w:val="0"/>
          <w:numId w:val="14"/>
        </w:numPr>
        <w:tabs>
          <w:tab w:val="left" w:pos="493"/>
        </w:tabs>
        <w:spacing w:before="0" w:after="0" w:line="247" w:lineRule="auto"/>
        <w:ind w:left="492" w:right="41" w:hanging="340"/>
        <w:jc w:val="both"/>
        <w:rPr>
          <w:sz w:val="19"/>
        </w:rPr>
      </w:pPr>
      <w:r>
        <w:rPr>
          <w:sz w:val="19"/>
        </w:rPr>
        <w:t>Terdapat perbedaan antara data dalam dokumen</w:t>
      </w:r>
      <w:r>
        <w:rPr>
          <w:spacing w:val="-32"/>
          <w:sz w:val="19"/>
        </w:rPr>
        <w:t xml:space="preserve"> </w:t>
      </w:r>
      <w:r>
        <w:rPr>
          <w:sz w:val="19"/>
        </w:rPr>
        <w:t>penutupan</w:t>
      </w:r>
      <w:r>
        <w:rPr>
          <w:spacing w:val="-31"/>
          <w:sz w:val="19"/>
        </w:rPr>
        <w:t xml:space="preserve"> </w:t>
      </w:r>
      <w:r>
        <w:rPr>
          <w:sz w:val="19"/>
        </w:rPr>
        <w:t>dan</w:t>
      </w:r>
      <w:r>
        <w:rPr>
          <w:spacing w:val="-31"/>
          <w:sz w:val="19"/>
        </w:rPr>
        <w:t xml:space="preserve"> </w:t>
      </w:r>
      <w:r>
        <w:rPr>
          <w:sz w:val="19"/>
        </w:rPr>
        <w:t>dokumen</w:t>
      </w:r>
      <w:r>
        <w:rPr>
          <w:spacing w:val="-32"/>
          <w:sz w:val="19"/>
        </w:rPr>
        <w:t xml:space="preserve"> </w:t>
      </w:r>
      <w:r>
        <w:rPr>
          <w:sz w:val="19"/>
        </w:rPr>
        <w:t>klaim.</w:t>
      </w:r>
    </w:p>
    <w:p>
      <w:pPr>
        <w:pStyle w:val="6"/>
        <w:numPr>
          <w:ilvl w:val="0"/>
          <w:numId w:val="14"/>
        </w:numPr>
        <w:tabs>
          <w:tab w:val="left" w:pos="493"/>
        </w:tabs>
        <w:spacing w:before="5" w:after="0" w:line="252" w:lineRule="auto"/>
        <w:ind w:left="492" w:right="45" w:hanging="340"/>
        <w:jc w:val="both"/>
        <w:rPr>
          <w:sz w:val="19"/>
        </w:rPr>
      </w:pPr>
      <w:r>
        <w:rPr>
          <w:w w:val="95"/>
          <w:sz w:val="19"/>
        </w:rPr>
        <w:t xml:space="preserve">Pemegang Polis atau Tertanggung/Kreditur </w:t>
      </w:r>
      <w:r>
        <w:rPr>
          <w:w w:val="90"/>
          <w:sz w:val="19"/>
        </w:rPr>
        <w:t xml:space="preserve">atau </w:t>
      </w:r>
      <w:r>
        <w:rPr>
          <w:b/>
          <w:i/>
          <w:w w:val="90"/>
          <w:sz w:val="19"/>
        </w:rPr>
        <w:t xml:space="preserve">Debitur </w:t>
      </w:r>
      <w:r>
        <w:rPr>
          <w:w w:val="90"/>
          <w:sz w:val="19"/>
        </w:rPr>
        <w:t xml:space="preserve">memberikan informasi yang tidak </w:t>
      </w:r>
      <w:r>
        <w:rPr>
          <w:sz w:val="19"/>
        </w:rPr>
        <w:t xml:space="preserve">benar atau menyimpang atau menahan informasi </w:t>
      </w:r>
      <w:r>
        <w:rPr>
          <w:spacing w:val="-3"/>
          <w:sz w:val="19"/>
        </w:rPr>
        <w:t xml:space="preserve">yang </w:t>
      </w:r>
      <w:r>
        <w:rPr>
          <w:sz w:val="19"/>
        </w:rPr>
        <w:t>sifatnya penting bagi Penanggung.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5"/>
        <w:spacing w:before="173" w:line="247" w:lineRule="auto"/>
        <w:ind w:left="1169" w:right="806" w:firstLine="566"/>
      </w:pPr>
      <w:r>
        <w:rPr>
          <w:w w:val="90"/>
        </w:rPr>
        <w:t xml:space="preserve">PASAL 19 </w:t>
      </w:r>
      <w:r>
        <w:rPr>
          <w:w w:val="80"/>
        </w:rPr>
        <w:t>LAPORAN TIDAK BENAR</w:t>
      </w:r>
    </w:p>
    <w:p>
      <w:pPr>
        <w:pStyle w:val="2"/>
        <w:spacing w:before="2"/>
        <w:rPr>
          <w:b/>
          <w:sz w:val="20"/>
        </w:rPr>
      </w:pPr>
    </w:p>
    <w:p>
      <w:pPr>
        <w:pStyle w:val="2"/>
        <w:spacing w:line="252" w:lineRule="auto"/>
        <w:ind w:left="151" w:right="39"/>
        <w:jc w:val="both"/>
      </w:pPr>
      <w:r>
        <w:rPr>
          <w:w w:val="95"/>
        </w:rPr>
        <w:t>Pemegang Polis atau Tertanggung/Kreditur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tidak </w:t>
      </w:r>
      <w:r>
        <w:t>berhak</w:t>
      </w:r>
      <w:r>
        <w:rPr>
          <w:spacing w:val="-22"/>
        </w:rPr>
        <w:t xml:space="preserve"> </w:t>
      </w:r>
      <w:r>
        <w:t>mendapatkan</w:t>
      </w:r>
      <w:r>
        <w:rPr>
          <w:spacing w:val="-24"/>
        </w:rPr>
        <w:t xml:space="preserve"> </w:t>
      </w:r>
      <w:r>
        <w:t>ganti</w:t>
      </w:r>
      <w:r>
        <w:rPr>
          <w:spacing w:val="-19"/>
        </w:rPr>
        <w:t xml:space="preserve"> </w:t>
      </w:r>
      <w:r>
        <w:t>rugi</w:t>
      </w:r>
      <w:r>
        <w:rPr>
          <w:spacing w:val="-17"/>
        </w:rPr>
        <w:t xml:space="preserve"> </w:t>
      </w:r>
      <w:r>
        <w:t>apabila</w:t>
      </w:r>
      <w:r>
        <w:rPr>
          <w:spacing w:val="-18"/>
        </w:rPr>
        <w:t xml:space="preserve"> </w:t>
      </w:r>
      <w:r>
        <w:t>:</w:t>
      </w:r>
    </w:p>
    <w:p>
      <w:pPr>
        <w:pStyle w:val="6"/>
        <w:numPr>
          <w:ilvl w:val="0"/>
          <w:numId w:val="15"/>
        </w:numPr>
        <w:tabs>
          <w:tab w:val="left" w:pos="494"/>
        </w:tabs>
        <w:spacing w:before="2" w:after="0" w:line="252" w:lineRule="auto"/>
        <w:ind w:left="492" w:right="48" w:hanging="340"/>
        <w:jc w:val="both"/>
        <w:rPr>
          <w:sz w:val="19"/>
        </w:rPr>
      </w:pPr>
      <w:r>
        <w:rPr>
          <w:w w:val="95"/>
          <w:sz w:val="19"/>
        </w:rPr>
        <w:t xml:space="preserve">Memberikan data dan/atau mengungkapkan </w:t>
      </w:r>
      <w:r>
        <w:rPr>
          <w:sz w:val="19"/>
        </w:rPr>
        <w:t xml:space="preserve">fakta dan/atau membuat pernyataan yang tidak </w:t>
      </w:r>
      <w:r>
        <w:rPr>
          <w:spacing w:val="-3"/>
          <w:sz w:val="19"/>
        </w:rPr>
        <w:t xml:space="preserve">benar pada </w:t>
      </w:r>
      <w:r>
        <w:rPr>
          <w:sz w:val="19"/>
        </w:rPr>
        <w:t xml:space="preserve">saat mengajukan </w:t>
      </w:r>
      <w:r>
        <w:rPr>
          <w:w w:val="95"/>
          <w:sz w:val="19"/>
        </w:rPr>
        <w:t xml:space="preserve">permohonan pertanggungan </w:t>
      </w:r>
      <w:r>
        <w:rPr>
          <w:spacing w:val="2"/>
          <w:w w:val="95"/>
          <w:sz w:val="19"/>
        </w:rPr>
        <w:t xml:space="preserve">atau </w:t>
      </w:r>
      <w:r>
        <w:rPr>
          <w:w w:val="95"/>
          <w:sz w:val="19"/>
        </w:rPr>
        <w:t xml:space="preserve">pada saat </w:t>
      </w:r>
      <w:r>
        <w:rPr>
          <w:sz w:val="19"/>
        </w:rPr>
        <w:t>mengajukan</w:t>
      </w:r>
      <w:r>
        <w:rPr>
          <w:spacing w:val="-12"/>
          <w:sz w:val="19"/>
        </w:rPr>
        <w:t xml:space="preserve"> </w:t>
      </w:r>
      <w:r>
        <w:rPr>
          <w:sz w:val="19"/>
        </w:rPr>
        <w:t>klaim.</w:t>
      </w:r>
    </w:p>
    <w:p>
      <w:pPr>
        <w:pStyle w:val="6"/>
        <w:numPr>
          <w:ilvl w:val="0"/>
          <w:numId w:val="15"/>
        </w:numPr>
        <w:tabs>
          <w:tab w:val="left" w:pos="494"/>
        </w:tabs>
        <w:spacing w:before="0" w:after="0" w:line="252" w:lineRule="auto"/>
        <w:ind w:left="492" w:right="52" w:hanging="340"/>
        <w:jc w:val="both"/>
        <w:rPr>
          <w:sz w:val="19"/>
        </w:rPr>
      </w:pPr>
      <w:r>
        <w:rPr>
          <w:sz w:val="19"/>
        </w:rPr>
        <w:t>Mempergunakan dokumen atau alat bukti palsu.</w:t>
      </w: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20"/>
        </w:rPr>
      </w:pPr>
    </w:p>
    <w:p>
      <w:pPr>
        <w:pStyle w:val="5"/>
        <w:spacing w:line="252" w:lineRule="auto"/>
        <w:ind w:left="1602" w:right="1481" w:hanging="2"/>
        <w:jc w:val="center"/>
      </w:pPr>
      <w:r>
        <w:rPr>
          <w:w w:val="90"/>
        </w:rPr>
        <w:t>PASAL 20 MATA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UANG</w:t>
      </w:r>
    </w:p>
    <w:p>
      <w:pPr>
        <w:pStyle w:val="2"/>
        <w:spacing w:before="9"/>
        <w:rPr>
          <w:b/>
        </w:rPr>
      </w:pPr>
    </w:p>
    <w:p>
      <w:pPr>
        <w:pStyle w:val="2"/>
        <w:spacing w:line="252" w:lineRule="auto"/>
        <w:ind w:left="151" w:right="38"/>
        <w:jc w:val="both"/>
      </w:pPr>
      <w:r>
        <w:t>Dalam</w:t>
      </w:r>
      <w:r>
        <w:rPr>
          <w:spacing w:val="-30"/>
        </w:rPr>
        <w:t xml:space="preserve"> </w:t>
      </w:r>
      <w:r>
        <w:rPr>
          <w:spacing w:val="-3"/>
        </w:rPr>
        <w:t>hal</w:t>
      </w:r>
      <w:r>
        <w:rPr>
          <w:spacing w:val="-27"/>
        </w:rPr>
        <w:t xml:space="preserve"> </w:t>
      </w:r>
      <w:r>
        <w:rPr>
          <w:spacing w:val="-3"/>
        </w:rPr>
        <w:t>premi</w:t>
      </w:r>
      <w:r>
        <w:rPr>
          <w:spacing w:val="-26"/>
        </w:rPr>
        <w:t xml:space="preserve"> </w:t>
      </w:r>
      <w:r>
        <w:t>atau</w:t>
      </w:r>
      <w:r>
        <w:rPr>
          <w:spacing w:val="-30"/>
        </w:rPr>
        <w:t xml:space="preserve"> </w:t>
      </w:r>
      <w:r>
        <w:t>klaim</w:t>
      </w:r>
      <w:r>
        <w:rPr>
          <w:spacing w:val="-30"/>
        </w:rPr>
        <w:t xml:space="preserve"> </w:t>
      </w:r>
      <w:r>
        <w:t>berdasarkan</w:t>
      </w:r>
      <w:r>
        <w:rPr>
          <w:spacing w:val="-32"/>
        </w:rPr>
        <w:t xml:space="preserve"> </w:t>
      </w:r>
      <w:r>
        <w:t>Polis</w:t>
      </w:r>
      <w:r>
        <w:rPr>
          <w:spacing w:val="-29"/>
        </w:rPr>
        <w:t xml:space="preserve"> </w:t>
      </w:r>
      <w:r>
        <w:t xml:space="preserve">ini ditetapkan dalam mata uang asing tetapi pembayarannya dilakukan dengan mata uang rupiah, maka pembayaran tersebut dilakukan </w:t>
      </w:r>
      <w:r>
        <w:rPr>
          <w:w w:val="95"/>
        </w:rPr>
        <w:t xml:space="preserve">dengan menggunakan kurs jual Bank Indonesia </w:t>
      </w:r>
      <w:r>
        <w:t>pada saat</w:t>
      </w:r>
      <w:r>
        <w:rPr>
          <w:spacing w:val="-17"/>
        </w:rPr>
        <w:t xml:space="preserve"> </w:t>
      </w:r>
      <w:r>
        <w:t>pembayaran.</w:t>
      </w:r>
    </w:p>
    <w:p>
      <w:pPr>
        <w:pStyle w:val="2"/>
        <w:rPr>
          <w:sz w:val="20"/>
        </w:rPr>
      </w:pPr>
      <w:r>
        <w:br w:type="column"/>
      </w:r>
    </w:p>
    <w:p>
      <w:pPr>
        <w:pStyle w:val="2"/>
        <w:spacing w:before="2"/>
        <w:rPr>
          <w:sz w:val="28"/>
        </w:rPr>
      </w:pPr>
    </w:p>
    <w:p>
      <w:pPr>
        <w:pStyle w:val="5"/>
        <w:spacing w:before="1" w:line="252" w:lineRule="auto"/>
        <w:ind w:left="785" w:right="532" w:firstLine="955"/>
      </w:pPr>
      <w:r>
        <w:rPr>
          <w:w w:val="95"/>
        </w:rPr>
        <w:t xml:space="preserve">PASAL 21 </w:t>
      </w:r>
      <w:r>
        <w:rPr>
          <w:w w:val="80"/>
        </w:rPr>
        <w:t>PENGHENTIAN PERTANGGUNGAN</w:t>
      </w:r>
    </w:p>
    <w:p>
      <w:pPr>
        <w:pStyle w:val="2"/>
        <w:spacing w:before="4"/>
        <w:rPr>
          <w:b/>
        </w:rPr>
      </w:pPr>
    </w:p>
    <w:p>
      <w:pPr>
        <w:pStyle w:val="2"/>
        <w:spacing w:line="252" w:lineRule="auto"/>
        <w:ind w:left="151" w:right="76"/>
      </w:pPr>
      <w:r>
        <w:rPr>
          <w:w w:val="90"/>
        </w:rPr>
        <w:t xml:space="preserve">Pertanggungan akan berakhir dalam hal-hal sebagai </w:t>
      </w:r>
      <w:r>
        <w:t>berikut :</w:t>
      </w:r>
    </w:p>
    <w:p>
      <w:pPr>
        <w:pStyle w:val="6"/>
        <w:numPr>
          <w:ilvl w:val="0"/>
          <w:numId w:val="16"/>
        </w:numPr>
        <w:tabs>
          <w:tab w:val="left" w:pos="493"/>
        </w:tabs>
        <w:spacing w:before="2" w:after="0" w:line="240" w:lineRule="auto"/>
        <w:ind w:left="492" w:right="0" w:hanging="340"/>
        <w:jc w:val="left"/>
        <w:rPr>
          <w:sz w:val="19"/>
        </w:rPr>
      </w:pPr>
      <w:r>
        <w:rPr>
          <w:sz w:val="19"/>
        </w:rPr>
        <w:t>Jangka</w:t>
      </w:r>
      <w:r>
        <w:rPr>
          <w:spacing w:val="-38"/>
          <w:sz w:val="19"/>
        </w:rPr>
        <w:t xml:space="preserve"> </w:t>
      </w:r>
      <w:r>
        <w:rPr>
          <w:sz w:val="19"/>
        </w:rPr>
        <w:t>waktu</w:t>
      </w:r>
      <w:r>
        <w:rPr>
          <w:spacing w:val="-39"/>
          <w:sz w:val="19"/>
        </w:rPr>
        <w:t xml:space="preserve"> </w:t>
      </w:r>
      <w:r>
        <w:rPr>
          <w:sz w:val="19"/>
        </w:rPr>
        <w:t>pertanggungan</w:t>
      </w:r>
      <w:r>
        <w:rPr>
          <w:spacing w:val="-39"/>
          <w:sz w:val="19"/>
        </w:rPr>
        <w:t xml:space="preserve"> </w:t>
      </w:r>
      <w:r>
        <w:rPr>
          <w:sz w:val="19"/>
        </w:rPr>
        <w:t>telah</w:t>
      </w:r>
      <w:r>
        <w:rPr>
          <w:spacing w:val="-38"/>
          <w:sz w:val="19"/>
        </w:rPr>
        <w:t xml:space="preserve"> </w:t>
      </w:r>
      <w:r>
        <w:rPr>
          <w:sz w:val="19"/>
        </w:rPr>
        <w:t>berakhir;</w:t>
      </w:r>
    </w:p>
    <w:p>
      <w:pPr>
        <w:pStyle w:val="6"/>
        <w:numPr>
          <w:ilvl w:val="0"/>
          <w:numId w:val="16"/>
        </w:numPr>
        <w:tabs>
          <w:tab w:val="left" w:pos="493"/>
        </w:tabs>
        <w:spacing w:before="12" w:after="0" w:line="240" w:lineRule="auto"/>
        <w:ind w:left="492" w:right="0" w:hanging="340"/>
        <w:jc w:val="left"/>
        <w:rPr>
          <w:sz w:val="19"/>
        </w:rPr>
      </w:pPr>
      <w:r>
        <w:rPr>
          <w:sz w:val="19"/>
        </w:rPr>
        <w:t>Klaim</w:t>
      </w:r>
      <w:r>
        <w:rPr>
          <w:spacing w:val="-24"/>
          <w:sz w:val="19"/>
        </w:rPr>
        <w:t xml:space="preserve"> </w:t>
      </w:r>
      <w:r>
        <w:rPr>
          <w:sz w:val="19"/>
        </w:rPr>
        <w:t>telah</w:t>
      </w:r>
      <w:r>
        <w:rPr>
          <w:spacing w:val="-25"/>
          <w:sz w:val="19"/>
        </w:rPr>
        <w:t xml:space="preserve"> </w:t>
      </w:r>
      <w:r>
        <w:rPr>
          <w:sz w:val="19"/>
        </w:rPr>
        <w:t>dibayar</w:t>
      </w:r>
      <w:r>
        <w:rPr>
          <w:spacing w:val="-22"/>
          <w:sz w:val="19"/>
        </w:rPr>
        <w:t xml:space="preserve"> </w:t>
      </w:r>
      <w:r>
        <w:rPr>
          <w:sz w:val="19"/>
        </w:rPr>
        <w:t>oleh</w:t>
      </w:r>
      <w:r>
        <w:rPr>
          <w:spacing w:val="-25"/>
          <w:sz w:val="19"/>
        </w:rPr>
        <w:t xml:space="preserve"> </w:t>
      </w:r>
      <w:r>
        <w:rPr>
          <w:sz w:val="19"/>
        </w:rPr>
        <w:t>Penanggung;</w:t>
      </w:r>
    </w:p>
    <w:p>
      <w:pPr>
        <w:pStyle w:val="6"/>
        <w:numPr>
          <w:ilvl w:val="0"/>
          <w:numId w:val="16"/>
        </w:numPr>
        <w:tabs>
          <w:tab w:val="left" w:pos="493"/>
        </w:tabs>
        <w:spacing w:before="12" w:after="0" w:line="249" w:lineRule="auto"/>
        <w:ind w:left="492" w:right="168" w:hanging="340"/>
        <w:jc w:val="both"/>
        <w:rPr>
          <w:sz w:val="19"/>
        </w:rPr>
      </w:pPr>
      <w:r>
        <w:rPr>
          <w:w w:val="95"/>
          <w:sz w:val="19"/>
        </w:rPr>
        <w:t xml:space="preserve">Pemegang Polis atau Tertanggung/Kreditur </w:t>
      </w:r>
      <w:r>
        <w:rPr>
          <w:sz w:val="19"/>
        </w:rPr>
        <w:t>dikenakan sanksi hukum oleh pihak yang berwenang.</w:t>
      </w:r>
    </w:p>
    <w:p>
      <w:pPr>
        <w:pStyle w:val="6"/>
        <w:numPr>
          <w:ilvl w:val="0"/>
          <w:numId w:val="16"/>
        </w:numPr>
        <w:tabs>
          <w:tab w:val="left" w:pos="493"/>
        </w:tabs>
        <w:spacing w:before="5" w:after="0" w:line="252" w:lineRule="auto"/>
        <w:ind w:left="492" w:right="191" w:hanging="340"/>
        <w:jc w:val="both"/>
        <w:rPr>
          <w:sz w:val="19"/>
        </w:rPr>
      </w:pPr>
      <w:r>
        <w:rPr>
          <w:w w:val="95"/>
          <w:sz w:val="19"/>
        </w:rPr>
        <w:t xml:space="preserve">Pemegang Polis atau Tertanggung/Kreditur </w:t>
      </w:r>
      <w:r>
        <w:rPr>
          <w:sz w:val="19"/>
        </w:rPr>
        <w:t>berhenti beroperasi atau diberhentikan operasinya</w:t>
      </w:r>
      <w:r>
        <w:rPr>
          <w:spacing w:val="-29"/>
          <w:sz w:val="19"/>
        </w:rPr>
        <w:t xml:space="preserve"> </w:t>
      </w:r>
      <w:r>
        <w:rPr>
          <w:sz w:val="19"/>
        </w:rPr>
        <w:t>oleh</w:t>
      </w:r>
      <w:r>
        <w:rPr>
          <w:spacing w:val="-31"/>
          <w:sz w:val="19"/>
        </w:rPr>
        <w:t xml:space="preserve"> </w:t>
      </w:r>
      <w:r>
        <w:rPr>
          <w:sz w:val="19"/>
        </w:rPr>
        <w:t>pihak</w:t>
      </w:r>
      <w:r>
        <w:rPr>
          <w:spacing w:val="-29"/>
          <w:sz w:val="19"/>
        </w:rPr>
        <w:t xml:space="preserve"> </w:t>
      </w:r>
      <w:r>
        <w:rPr>
          <w:sz w:val="19"/>
        </w:rPr>
        <w:t>yang</w:t>
      </w:r>
      <w:r>
        <w:rPr>
          <w:spacing w:val="-30"/>
          <w:sz w:val="19"/>
        </w:rPr>
        <w:t xml:space="preserve"> </w:t>
      </w:r>
      <w:r>
        <w:rPr>
          <w:sz w:val="19"/>
        </w:rPr>
        <w:t>berwenang;</w:t>
      </w:r>
    </w:p>
    <w:p>
      <w:pPr>
        <w:pStyle w:val="6"/>
        <w:numPr>
          <w:ilvl w:val="0"/>
          <w:numId w:val="16"/>
        </w:numPr>
        <w:tabs>
          <w:tab w:val="left" w:pos="493"/>
        </w:tabs>
        <w:spacing w:before="3" w:after="0" w:line="240" w:lineRule="auto"/>
        <w:ind w:left="492" w:right="0" w:hanging="340"/>
        <w:jc w:val="left"/>
        <w:rPr>
          <w:sz w:val="19"/>
        </w:rPr>
      </w:pPr>
      <w:r>
        <w:rPr>
          <w:sz w:val="19"/>
        </w:rPr>
        <w:t>Pertanggungan dihentikan</w:t>
      </w:r>
      <w:r>
        <w:rPr>
          <w:spacing w:val="-33"/>
          <w:sz w:val="19"/>
        </w:rPr>
        <w:t xml:space="preserve"> </w:t>
      </w:r>
      <w:r>
        <w:rPr>
          <w:sz w:val="19"/>
        </w:rPr>
        <w:t>:</w:t>
      </w:r>
    </w:p>
    <w:p>
      <w:pPr>
        <w:pStyle w:val="6"/>
        <w:numPr>
          <w:ilvl w:val="1"/>
          <w:numId w:val="16"/>
        </w:numPr>
        <w:tabs>
          <w:tab w:val="left" w:pos="829"/>
        </w:tabs>
        <w:spacing w:before="11" w:after="0" w:line="249" w:lineRule="auto"/>
        <w:ind w:left="828" w:right="163" w:hanging="336"/>
        <w:jc w:val="both"/>
        <w:rPr>
          <w:sz w:val="19"/>
        </w:rPr>
      </w:pPr>
      <w:r>
        <w:rPr>
          <w:w w:val="95"/>
          <w:sz w:val="19"/>
        </w:rPr>
        <w:t>Pihak Penanggung dan Pemegang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 xml:space="preserve">Polis </w:t>
      </w:r>
      <w:r>
        <w:rPr>
          <w:sz w:val="19"/>
        </w:rPr>
        <w:t xml:space="preserve">atau Tertanggung/Kreditur setiap saat </w:t>
      </w:r>
      <w:r>
        <w:rPr>
          <w:w w:val="95"/>
          <w:sz w:val="19"/>
        </w:rPr>
        <w:t>berhak menghentikan pertanggungan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 xml:space="preserve">ini dengan memberitahukan kepada </w:t>
      </w:r>
      <w:r>
        <w:rPr>
          <w:spacing w:val="-3"/>
          <w:w w:val="95"/>
          <w:sz w:val="19"/>
        </w:rPr>
        <w:t xml:space="preserve">pihak </w:t>
      </w:r>
      <w:r>
        <w:rPr>
          <w:sz w:val="19"/>
        </w:rPr>
        <w:t>lainnya.</w:t>
      </w:r>
    </w:p>
    <w:p>
      <w:pPr>
        <w:pStyle w:val="6"/>
        <w:numPr>
          <w:ilvl w:val="1"/>
          <w:numId w:val="16"/>
        </w:numPr>
        <w:tabs>
          <w:tab w:val="left" w:pos="829"/>
          <w:tab w:val="left" w:pos="3081"/>
        </w:tabs>
        <w:spacing w:before="7" w:after="0" w:line="252" w:lineRule="auto"/>
        <w:ind w:left="828" w:right="179" w:hanging="336"/>
        <w:jc w:val="both"/>
        <w:rPr>
          <w:sz w:val="19"/>
        </w:rPr>
      </w:pPr>
      <w:r>
        <w:rPr>
          <w:w w:val="95"/>
          <w:sz w:val="19"/>
        </w:rPr>
        <w:t>Pemberitahuan</w:t>
      </w:r>
      <w:r>
        <w:rPr>
          <w:w w:val="95"/>
          <w:sz w:val="19"/>
        </w:rPr>
        <w:tab/>
      </w:r>
      <w:r>
        <w:rPr>
          <w:spacing w:val="-1"/>
          <w:w w:val="90"/>
          <w:sz w:val="19"/>
        </w:rPr>
        <w:t xml:space="preserve">penghentian </w:t>
      </w:r>
      <w:r>
        <w:rPr>
          <w:w w:val="90"/>
          <w:sz w:val="19"/>
        </w:rPr>
        <w:t xml:space="preserve">pertanggungan tersebut dilakukan secara </w:t>
      </w:r>
      <w:r>
        <w:rPr>
          <w:sz w:val="19"/>
        </w:rPr>
        <w:t>tertulis dalam bentuk surat, email atau facsimile paling lambat dalam waktu 7 (tujuh) hari</w:t>
      </w:r>
      <w:r>
        <w:rPr>
          <w:spacing w:val="-18"/>
          <w:sz w:val="19"/>
        </w:rPr>
        <w:t xml:space="preserve"> </w:t>
      </w:r>
      <w:r>
        <w:rPr>
          <w:sz w:val="19"/>
        </w:rPr>
        <w:t>kalender</w:t>
      </w:r>
    </w:p>
    <w:p>
      <w:pPr>
        <w:pStyle w:val="2"/>
        <w:rPr>
          <w:sz w:val="20"/>
        </w:rPr>
      </w:pPr>
    </w:p>
    <w:p>
      <w:pPr>
        <w:pStyle w:val="5"/>
        <w:ind w:right="186"/>
        <w:jc w:val="center"/>
      </w:pPr>
      <w:r>
        <w:rPr>
          <w:w w:val="95"/>
        </w:rPr>
        <w:t>PASAL 22</w:t>
      </w:r>
    </w:p>
    <w:p>
      <w:pPr>
        <w:spacing w:before="12"/>
        <w:ind w:left="1073" w:right="0" w:firstLine="0"/>
        <w:jc w:val="left"/>
        <w:rPr>
          <w:b/>
          <w:sz w:val="19"/>
        </w:rPr>
      </w:pPr>
      <w:r>
        <w:rPr>
          <w:b/>
          <w:w w:val="90"/>
          <w:sz w:val="19"/>
        </w:rPr>
        <w:t>KLAUSUL KEADAAN LUAR BIASA</w:t>
      </w:r>
    </w:p>
    <w:p>
      <w:pPr>
        <w:pStyle w:val="2"/>
        <w:spacing w:before="1"/>
        <w:rPr>
          <w:b/>
          <w:sz w:val="21"/>
        </w:rPr>
      </w:pPr>
    </w:p>
    <w:p>
      <w:pPr>
        <w:pStyle w:val="2"/>
        <w:spacing w:line="252" w:lineRule="auto"/>
        <w:ind w:left="151" w:right="168"/>
        <w:jc w:val="both"/>
      </w:pPr>
      <w:r>
        <w:rPr>
          <w:w w:val="95"/>
        </w:rPr>
        <w:t>Dalam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hal</w:t>
      </w:r>
      <w:r>
        <w:rPr>
          <w:spacing w:val="-13"/>
          <w:w w:val="95"/>
        </w:rPr>
        <w:t xml:space="preserve"> </w:t>
      </w:r>
      <w:r>
        <w:rPr>
          <w:w w:val="95"/>
        </w:rPr>
        <w:t>terjadi</w:t>
      </w:r>
      <w:r>
        <w:rPr>
          <w:spacing w:val="-12"/>
          <w:w w:val="95"/>
        </w:rPr>
        <w:t xml:space="preserve"> </w:t>
      </w:r>
      <w:r>
        <w:rPr>
          <w:w w:val="95"/>
        </w:rPr>
        <w:t>suatu</w:t>
      </w:r>
      <w:r>
        <w:rPr>
          <w:spacing w:val="-17"/>
          <w:w w:val="95"/>
        </w:rPr>
        <w:t xml:space="preserve"> </w:t>
      </w:r>
      <w:r>
        <w:rPr>
          <w:w w:val="95"/>
        </w:rPr>
        <w:t>peristiwa</w:t>
      </w:r>
      <w:r>
        <w:rPr>
          <w:spacing w:val="-14"/>
          <w:w w:val="95"/>
        </w:rPr>
        <w:t xml:space="preserve"> </w:t>
      </w:r>
      <w:r>
        <w:rPr>
          <w:w w:val="95"/>
        </w:rPr>
        <w:t>sedemikian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 xml:space="preserve">rupa </w:t>
      </w:r>
      <w:r>
        <w:rPr>
          <w:w w:val="95"/>
        </w:rPr>
        <w:t xml:space="preserve">yang membawa dampak terhadap kemampuan Penanggung untuk melakukan membayar Ganti </w:t>
      </w:r>
      <w:r>
        <w:t xml:space="preserve">Rugi, seperti gempa bumi, </w:t>
      </w:r>
      <w:r>
        <w:rPr>
          <w:spacing w:val="-3"/>
        </w:rPr>
        <w:t xml:space="preserve">angin </w:t>
      </w:r>
      <w:r>
        <w:t xml:space="preserve">topan, banjir, tanah longsor, tsunami, kebakaran, embargo, pemogokan massal, kebijakan moneter atau </w:t>
      </w:r>
      <w:r>
        <w:rPr>
          <w:w w:val="95"/>
        </w:rPr>
        <w:t xml:space="preserve">kebijakan pemerintah yang berhubungan secara langsung terhadap pelaksanaan Polis ini, maka </w:t>
      </w:r>
      <w:r>
        <w:rPr>
          <w:w w:val="90"/>
        </w:rPr>
        <w:t xml:space="preserve">keterlambatan atau kegagalan Penanggung dalam </w:t>
      </w:r>
      <w:r>
        <w:t xml:space="preserve">melaksanakan ketentuan Polis tidak </w:t>
      </w:r>
      <w:r>
        <w:rPr>
          <w:spacing w:val="-3"/>
        </w:rPr>
        <w:t xml:space="preserve">dapat </w:t>
      </w:r>
      <w:r>
        <w:t>dianggap</w:t>
      </w:r>
      <w:r>
        <w:rPr>
          <w:spacing w:val="-25"/>
        </w:rPr>
        <w:t xml:space="preserve"> </w:t>
      </w:r>
      <w:r>
        <w:t>sebagai</w:t>
      </w:r>
      <w:r>
        <w:rPr>
          <w:spacing w:val="-19"/>
        </w:rPr>
        <w:t xml:space="preserve"> </w:t>
      </w:r>
      <w:r>
        <w:t>suatu</w:t>
      </w:r>
      <w:r>
        <w:rPr>
          <w:spacing w:val="-24"/>
        </w:rPr>
        <w:t xml:space="preserve"> </w:t>
      </w:r>
      <w:r>
        <w:t>pelanggaran.</w:t>
      </w:r>
    </w:p>
    <w:p>
      <w:pPr>
        <w:pStyle w:val="2"/>
        <w:spacing w:before="8"/>
      </w:pPr>
    </w:p>
    <w:p>
      <w:pPr>
        <w:pStyle w:val="5"/>
        <w:spacing w:before="1" w:line="252" w:lineRule="auto"/>
        <w:ind w:left="1174" w:right="1007" w:firstLine="561"/>
      </w:pPr>
      <w:r>
        <w:rPr>
          <w:w w:val="90"/>
        </w:rPr>
        <w:t xml:space="preserve">PASAL 23 </w:t>
      </w:r>
      <w:r>
        <w:rPr>
          <w:w w:val="75"/>
        </w:rPr>
        <w:t>KLAUSUL PERSELISIHAN</w:t>
      </w:r>
    </w:p>
    <w:p>
      <w:pPr>
        <w:pStyle w:val="2"/>
        <w:spacing w:before="2"/>
        <w:rPr>
          <w:b/>
          <w:sz w:val="20"/>
        </w:rPr>
      </w:pPr>
    </w:p>
    <w:p>
      <w:pPr>
        <w:pStyle w:val="6"/>
        <w:numPr>
          <w:ilvl w:val="0"/>
          <w:numId w:val="17"/>
        </w:numPr>
        <w:tabs>
          <w:tab w:val="left" w:pos="493"/>
        </w:tabs>
        <w:spacing w:before="0" w:after="0" w:line="252" w:lineRule="auto"/>
        <w:ind w:left="492" w:right="165" w:hanging="340"/>
        <w:jc w:val="both"/>
        <w:rPr>
          <w:sz w:val="19"/>
        </w:rPr>
      </w:pPr>
      <w:r>
        <w:rPr>
          <w:sz w:val="19"/>
        </w:rPr>
        <w:t xml:space="preserve">Dalam </w:t>
      </w:r>
      <w:r>
        <w:rPr>
          <w:spacing w:val="-3"/>
          <w:sz w:val="19"/>
        </w:rPr>
        <w:t xml:space="preserve">hal </w:t>
      </w:r>
      <w:r>
        <w:rPr>
          <w:sz w:val="19"/>
        </w:rPr>
        <w:t xml:space="preserve">timbul perselisihan antara Penanggung dan Pemegang Polis atau Tertanggung/Kreditur sebagai akibat dari </w:t>
      </w:r>
      <w:r>
        <w:rPr>
          <w:w w:val="90"/>
          <w:sz w:val="19"/>
        </w:rPr>
        <w:t xml:space="preserve">penafsiran atas tanggung jawab atau besarnya </w:t>
      </w:r>
      <w:r>
        <w:rPr>
          <w:sz w:val="19"/>
        </w:rPr>
        <w:t xml:space="preserve">ganti rugi dari Polis ini, maka perselisihan tersebut akan diselesaikan melalui forum perdamaian atau musyawarah oleh unit internal Penanggung yang menangani </w:t>
      </w:r>
      <w:r>
        <w:rPr>
          <w:w w:val="90"/>
          <w:sz w:val="19"/>
        </w:rPr>
        <w:t xml:space="preserve">Pelayanan dan Penyelesaian Pengaduan bagi </w:t>
      </w:r>
      <w:r>
        <w:rPr>
          <w:sz w:val="19"/>
        </w:rPr>
        <w:t xml:space="preserve">Konsumen. Perselisihan timbul sejak </w:t>
      </w:r>
      <w:r>
        <w:rPr>
          <w:w w:val="95"/>
          <w:sz w:val="19"/>
        </w:rPr>
        <w:t>Pemegang Polis atau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Tertanggung/Kreditur</w:t>
      </w:r>
    </w:p>
    <w:p>
      <w:pPr>
        <w:spacing w:after="0" w:line="252" w:lineRule="auto"/>
        <w:jc w:val="both"/>
        <w:rPr>
          <w:sz w:val="19"/>
        </w:rPr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090" w:space="489"/>
            <w:col w:w="4221"/>
          </w:cols>
        </w:sectPr>
      </w:pPr>
    </w:p>
    <w:p>
      <w:pPr>
        <w:pStyle w:val="2"/>
        <w:spacing w:before="4"/>
        <w:rPr>
          <w:sz w:val="10"/>
        </w:rPr>
      </w:pPr>
    </w:p>
    <w:p>
      <w:pPr>
        <w:pStyle w:val="2"/>
        <w:spacing w:before="94" w:line="252" w:lineRule="auto"/>
        <w:ind w:left="492" w:right="4754"/>
        <w:jc w:val="both"/>
      </w:pPr>
      <w:r>
        <w:rPr>
          <w:w w:val="90"/>
        </w:rPr>
        <w:t xml:space="preserve">menyatakan secara tertulis ketidaksepakatan </w:t>
      </w:r>
      <w:r>
        <w:rPr>
          <w:w w:val="95"/>
        </w:rPr>
        <w:t xml:space="preserve">atas hal yang diperselisihkan. Penyelesaian </w:t>
      </w:r>
      <w:r>
        <w:t xml:space="preserve">perselisihan melalui perdamaian atau </w:t>
      </w:r>
      <w:r>
        <w:rPr>
          <w:w w:val="95"/>
        </w:rPr>
        <w:t xml:space="preserve">musyawarah dilakukan dalam waktu paling </w:t>
      </w:r>
      <w:r>
        <w:t>lama 60 (enam puluh) hari kalender sejak timbulnya perselisihan.</w:t>
      </w:r>
    </w:p>
    <w:p>
      <w:pPr>
        <w:pStyle w:val="6"/>
        <w:numPr>
          <w:ilvl w:val="0"/>
          <w:numId w:val="17"/>
        </w:numPr>
        <w:tabs>
          <w:tab w:val="left" w:pos="493"/>
        </w:tabs>
        <w:spacing w:before="0" w:after="0" w:line="252" w:lineRule="auto"/>
        <w:ind w:left="492" w:right="4747" w:hanging="340"/>
        <w:jc w:val="both"/>
        <w:rPr>
          <w:sz w:val="19"/>
        </w:rPr>
      </w:pPr>
      <w:r>
        <w:rPr>
          <w:sz w:val="19"/>
        </w:rPr>
        <w:t xml:space="preserve">Apabila penyelesaian perselisihan melalui </w:t>
      </w:r>
      <w:r>
        <w:rPr>
          <w:w w:val="95"/>
          <w:sz w:val="19"/>
        </w:rPr>
        <w:t>perdamaian atau musyawarah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 xml:space="preserve">sebagaimana </w:t>
      </w:r>
      <w:r>
        <w:rPr>
          <w:sz w:val="19"/>
        </w:rPr>
        <w:t xml:space="preserve">diatur pada ayat 1 tidak mencapai </w:t>
      </w:r>
      <w:r>
        <w:rPr>
          <w:w w:val="90"/>
          <w:sz w:val="19"/>
        </w:rPr>
        <w:t xml:space="preserve">kesepakatan, maka ketidaksepakatan tersebut </w:t>
      </w:r>
      <w:r>
        <w:rPr>
          <w:sz w:val="19"/>
        </w:rPr>
        <w:t xml:space="preserve">harus dinyatakan secara tertulis </w:t>
      </w:r>
      <w:r>
        <w:rPr>
          <w:spacing w:val="-3"/>
          <w:sz w:val="19"/>
        </w:rPr>
        <w:t xml:space="preserve">oleh </w:t>
      </w:r>
      <w:r>
        <w:rPr>
          <w:sz w:val="19"/>
        </w:rPr>
        <w:t xml:space="preserve">Penanggung dan Pemegang Polis atau </w:t>
      </w:r>
      <w:r>
        <w:rPr>
          <w:w w:val="90"/>
          <w:sz w:val="19"/>
        </w:rPr>
        <w:t xml:space="preserve">Tertanggung/Kreditur . Selanjutnya Pemegang Polis atau Tertanggung/Kreditur dapat memilih penyelesaian sengketa di luar pengadilan atau </w:t>
      </w:r>
      <w:r>
        <w:rPr>
          <w:w w:val="95"/>
          <w:sz w:val="19"/>
        </w:rPr>
        <w:t>melalui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pengadilan</w:t>
      </w:r>
      <w:r>
        <w:rPr>
          <w:spacing w:val="-27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dengan</w:t>
      </w:r>
      <w:r>
        <w:rPr>
          <w:spacing w:val="-28"/>
          <w:w w:val="95"/>
          <w:sz w:val="19"/>
        </w:rPr>
        <w:t xml:space="preserve"> </w:t>
      </w:r>
      <w:r>
        <w:rPr>
          <w:w w:val="95"/>
          <w:sz w:val="19"/>
        </w:rPr>
        <w:t>memilih</w:t>
      </w:r>
      <w:r>
        <w:rPr>
          <w:spacing w:val="-27"/>
          <w:w w:val="95"/>
          <w:sz w:val="19"/>
        </w:rPr>
        <w:t xml:space="preserve"> </w:t>
      </w:r>
      <w:r>
        <w:rPr>
          <w:w w:val="95"/>
          <w:sz w:val="19"/>
        </w:rPr>
        <w:t>salah</w:t>
      </w:r>
      <w:r>
        <w:rPr>
          <w:spacing w:val="-28"/>
          <w:w w:val="95"/>
          <w:sz w:val="19"/>
        </w:rPr>
        <w:t xml:space="preserve"> </w:t>
      </w:r>
      <w:r>
        <w:rPr>
          <w:w w:val="95"/>
          <w:sz w:val="19"/>
        </w:rPr>
        <w:t xml:space="preserve">satu </w:t>
      </w:r>
      <w:r>
        <w:rPr>
          <w:w w:val="90"/>
          <w:sz w:val="19"/>
        </w:rPr>
        <w:t xml:space="preserve">klausul penyelesaian sengketa sebagaimana </w:t>
      </w:r>
      <w:r>
        <w:rPr>
          <w:sz w:val="19"/>
        </w:rPr>
        <w:t>diatur di bawah ini</w:t>
      </w:r>
      <w:r>
        <w:rPr>
          <w:spacing w:val="-39"/>
          <w:sz w:val="19"/>
        </w:rPr>
        <w:t xml:space="preserve"> </w:t>
      </w:r>
      <w:r>
        <w:rPr>
          <w:sz w:val="19"/>
        </w:rPr>
        <w:t>:</w:t>
      </w:r>
    </w:p>
    <w:p>
      <w:pPr>
        <w:pStyle w:val="5"/>
        <w:numPr>
          <w:ilvl w:val="1"/>
          <w:numId w:val="17"/>
        </w:numPr>
        <w:tabs>
          <w:tab w:val="left" w:pos="896"/>
        </w:tabs>
        <w:spacing w:before="0" w:after="0" w:line="247" w:lineRule="auto"/>
        <w:ind w:left="896" w:right="4742" w:hanging="404"/>
        <w:jc w:val="left"/>
      </w:pPr>
      <w:r>
        <w:rPr>
          <w:w w:val="80"/>
        </w:rPr>
        <w:t xml:space="preserve">LEMBAGA ALTERNATIF PENYELESAIAN </w:t>
      </w:r>
      <w:r>
        <w:rPr>
          <w:w w:val="90"/>
        </w:rPr>
        <w:t>SENGKETA</w:t>
      </w:r>
    </w:p>
    <w:p>
      <w:pPr>
        <w:pStyle w:val="2"/>
        <w:spacing w:before="4" w:line="252" w:lineRule="auto"/>
        <w:ind w:left="915" w:right="4745"/>
        <w:jc w:val="both"/>
      </w:pPr>
      <w:r>
        <w:t>Dengan ini dinyatakan dan</w:t>
      </w:r>
      <w:r>
        <w:rPr>
          <w:spacing w:val="-29"/>
        </w:rPr>
        <w:t xml:space="preserve"> </w:t>
      </w:r>
      <w:r>
        <w:t xml:space="preserve">disepakati bahwa Pemegang Polis atau </w:t>
      </w:r>
      <w:r>
        <w:rPr>
          <w:w w:val="95"/>
        </w:rPr>
        <w:t xml:space="preserve">Tertanggung/Kreditur dan Penanggung </w:t>
      </w:r>
      <w:r>
        <w:rPr>
          <w:w w:val="90"/>
        </w:rPr>
        <w:t xml:space="preserve">akan melakukan penyelesaian sengketa </w:t>
      </w:r>
      <w:r>
        <w:t xml:space="preserve">melalui Badan Mediasi dan Arbitrase </w:t>
      </w:r>
      <w:r>
        <w:rPr>
          <w:w w:val="90"/>
        </w:rPr>
        <w:t>Asuransi</w:t>
      </w:r>
      <w:r>
        <w:rPr>
          <w:spacing w:val="-14"/>
          <w:w w:val="90"/>
        </w:rPr>
        <w:t xml:space="preserve"> </w:t>
      </w:r>
      <w:r>
        <w:rPr>
          <w:w w:val="90"/>
        </w:rPr>
        <w:t>Indonesia</w:t>
      </w:r>
      <w:r>
        <w:rPr>
          <w:spacing w:val="-16"/>
          <w:w w:val="90"/>
        </w:rPr>
        <w:t xml:space="preserve"> </w:t>
      </w:r>
      <w:r>
        <w:rPr>
          <w:w w:val="90"/>
        </w:rPr>
        <w:t>(BMAI)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sesuai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dengan </w:t>
      </w:r>
      <w:r>
        <w:t xml:space="preserve">Peraturan dan Prosedur BMAI atau </w:t>
      </w:r>
      <w:r>
        <w:rPr>
          <w:w w:val="90"/>
        </w:rPr>
        <w:t xml:space="preserve">melalui Lembaga Alternatif Penyelesaian Sengketa Asuransi lainnya </w:t>
      </w:r>
      <w:r>
        <w:rPr>
          <w:spacing w:val="-3"/>
          <w:w w:val="90"/>
        </w:rPr>
        <w:t xml:space="preserve">yang </w:t>
      </w:r>
      <w:r>
        <w:rPr>
          <w:w w:val="90"/>
        </w:rPr>
        <w:t xml:space="preserve">terdaftar </w:t>
      </w:r>
      <w:r>
        <w:t>di</w:t>
      </w:r>
      <w:r>
        <w:rPr>
          <w:spacing w:val="-19"/>
        </w:rPr>
        <w:t xml:space="preserve"> </w:t>
      </w:r>
      <w:r>
        <w:t>Otoritas</w:t>
      </w:r>
      <w:r>
        <w:rPr>
          <w:spacing w:val="-17"/>
        </w:rPr>
        <w:t xml:space="preserve"> </w:t>
      </w:r>
      <w:r>
        <w:t>Jasa</w:t>
      </w:r>
      <w:r>
        <w:rPr>
          <w:spacing w:val="-20"/>
        </w:rPr>
        <w:t xml:space="preserve"> </w:t>
      </w:r>
      <w:r>
        <w:t>Keuangan.</w:t>
      </w:r>
    </w:p>
    <w:p>
      <w:pPr>
        <w:pStyle w:val="2"/>
        <w:spacing w:before="6"/>
        <w:rPr>
          <w:sz w:val="20"/>
        </w:rPr>
      </w:pPr>
    </w:p>
    <w:p>
      <w:pPr>
        <w:pStyle w:val="5"/>
        <w:numPr>
          <w:ilvl w:val="1"/>
          <w:numId w:val="17"/>
        </w:numPr>
        <w:tabs>
          <w:tab w:val="left" w:pos="896"/>
        </w:tabs>
        <w:spacing w:before="0" w:after="0" w:line="240" w:lineRule="auto"/>
        <w:ind w:left="896" w:right="0" w:hanging="404"/>
        <w:jc w:val="left"/>
      </w:pPr>
      <w:r>
        <w:rPr>
          <w:w w:val="95"/>
        </w:rPr>
        <w:t>PENGADILAN</w:t>
      </w:r>
    </w:p>
    <w:p>
      <w:pPr>
        <w:pStyle w:val="2"/>
        <w:spacing w:before="12" w:line="252" w:lineRule="auto"/>
        <w:ind w:left="896" w:right="4744"/>
        <w:jc w:val="both"/>
      </w:pPr>
      <w:r>
        <w:t>Dengan ini dinyatakan dan</w:t>
      </w:r>
      <w:r>
        <w:rPr>
          <w:spacing w:val="-11"/>
        </w:rPr>
        <w:t xml:space="preserve"> </w:t>
      </w:r>
      <w:r>
        <w:t xml:space="preserve">disepakati bahwa Pemegang Polis atau </w:t>
      </w:r>
      <w:r>
        <w:rPr>
          <w:w w:val="95"/>
        </w:rPr>
        <w:t>Tertanggung/Kreditur dan Penanggung akan</w:t>
      </w:r>
      <w:r>
        <w:rPr>
          <w:spacing w:val="-21"/>
          <w:w w:val="95"/>
        </w:rPr>
        <w:t xml:space="preserve"> </w:t>
      </w:r>
      <w:r>
        <w:rPr>
          <w:w w:val="95"/>
        </w:rPr>
        <w:t>melakukan</w:t>
      </w:r>
      <w:r>
        <w:rPr>
          <w:spacing w:val="-19"/>
          <w:w w:val="95"/>
        </w:rPr>
        <w:t xml:space="preserve"> </w:t>
      </w:r>
      <w:r>
        <w:rPr>
          <w:w w:val="95"/>
        </w:rPr>
        <w:t>penyelesaian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sengketa </w:t>
      </w:r>
      <w:r>
        <w:t>melalui Pengadilan Negeri di wilayah Republik</w:t>
      </w:r>
      <w:r>
        <w:rPr>
          <w:spacing w:val="-10"/>
        </w:rPr>
        <w:t xml:space="preserve"> </w:t>
      </w:r>
      <w:r>
        <w:t>Indonesia.</w:t>
      </w:r>
    </w:p>
    <w:p>
      <w:pPr>
        <w:pStyle w:val="2"/>
        <w:spacing w:before="8"/>
      </w:pPr>
    </w:p>
    <w:p>
      <w:pPr>
        <w:pStyle w:val="5"/>
        <w:spacing w:line="247" w:lineRule="auto"/>
        <w:ind w:left="1726" w:right="6318" w:firstLine="9"/>
      </w:pPr>
      <w:r>
        <w:rPr>
          <w:w w:val="80"/>
        </w:rPr>
        <w:t>PASAL 24 PENUTUP</w:t>
      </w:r>
    </w:p>
    <w:p>
      <w:pPr>
        <w:pStyle w:val="2"/>
        <w:spacing w:before="6"/>
        <w:rPr>
          <w:b/>
          <w:sz w:val="20"/>
        </w:rPr>
      </w:pPr>
    </w:p>
    <w:p>
      <w:pPr>
        <w:pStyle w:val="6"/>
        <w:numPr>
          <w:ilvl w:val="0"/>
          <w:numId w:val="18"/>
        </w:numPr>
        <w:tabs>
          <w:tab w:val="left" w:pos="493"/>
        </w:tabs>
        <w:spacing w:before="1" w:after="0" w:line="252" w:lineRule="auto"/>
        <w:ind w:left="492" w:right="4755" w:hanging="340"/>
        <w:jc w:val="both"/>
        <w:rPr>
          <w:sz w:val="19"/>
        </w:rPr>
      </w:pPr>
      <w:r>
        <w:rPr>
          <w:w w:val="90"/>
          <w:sz w:val="19"/>
        </w:rPr>
        <w:t>Isi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Polis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ini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telah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disesuaikan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dengan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 xml:space="preserve">ketentuan </w:t>
      </w:r>
      <w:r>
        <w:rPr>
          <w:w w:val="95"/>
          <w:sz w:val="19"/>
        </w:rPr>
        <w:t xml:space="preserve">peraturan perundang-undangan termasuk </w:t>
      </w:r>
      <w:r>
        <w:rPr>
          <w:w w:val="90"/>
          <w:sz w:val="19"/>
        </w:rPr>
        <w:t>ketentuan Peraturan Otoritas Jasa</w:t>
      </w:r>
      <w:r>
        <w:rPr>
          <w:spacing w:val="-13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Keuangan.</w:t>
      </w:r>
    </w:p>
    <w:p>
      <w:pPr>
        <w:pStyle w:val="6"/>
        <w:numPr>
          <w:ilvl w:val="0"/>
          <w:numId w:val="18"/>
        </w:numPr>
        <w:tabs>
          <w:tab w:val="left" w:pos="493"/>
        </w:tabs>
        <w:spacing w:before="3" w:after="0" w:line="252" w:lineRule="auto"/>
        <w:ind w:left="492" w:right="4750" w:hanging="340"/>
        <w:jc w:val="both"/>
        <w:rPr>
          <w:sz w:val="19"/>
        </w:rPr>
      </w:pPr>
      <w:r>
        <w:rPr>
          <w:sz w:val="19"/>
        </w:rPr>
        <w:t>Untuk</w:t>
      </w:r>
      <w:r>
        <w:rPr>
          <w:spacing w:val="-9"/>
          <w:sz w:val="19"/>
        </w:rPr>
        <w:t xml:space="preserve"> </w:t>
      </w:r>
      <w:r>
        <w:rPr>
          <w:sz w:val="19"/>
        </w:rPr>
        <w:t>hal-hal</w:t>
      </w:r>
      <w:r>
        <w:rPr>
          <w:spacing w:val="-6"/>
          <w:sz w:val="19"/>
        </w:rPr>
        <w:t xml:space="preserve"> </w:t>
      </w:r>
      <w:r>
        <w:rPr>
          <w:sz w:val="19"/>
        </w:rPr>
        <w:t>yang</w:t>
      </w:r>
      <w:r>
        <w:rPr>
          <w:spacing w:val="-7"/>
          <w:sz w:val="19"/>
        </w:rPr>
        <w:t xml:space="preserve"> </w:t>
      </w:r>
      <w:r>
        <w:rPr>
          <w:sz w:val="19"/>
        </w:rPr>
        <w:t>belum</w:t>
      </w:r>
      <w:r>
        <w:rPr>
          <w:spacing w:val="-10"/>
          <w:sz w:val="19"/>
        </w:rPr>
        <w:t xml:space="preserve"> </w:t>
      </w:r>
      <w:r>
        <w:rPr>
          <w:sz w:val="19"/>
        </w:rPr>
        <w:t>atau</w:t>
      </w:r>
      <w:r>
        <w:rPr>
          <w:spacing w:val="-7"/>
          <w:sz w:val="19"/>
        </w:rPr>
        <w:t xml:space="preserve"> </w:t>
      </w:r>
      <w:r>
        <w:rPr>
          <w:sz w:val="19"/>
        </w:rPr>
        <w:t>tidak</w:t>
      </w:r>
      <w:r>
        <w:rPr>
          <w:spacing w:val="-9"/>
          <w:sz w:val="19"/>
        </w:rPr>
        <w:t xml:space="preserve"> </w:t>
      </w:r>
      <w:r>
        <w:rPr>
          <w:sz w:val="19"/>
        </w:rPr>
        <w:t xml:space="preserve">cukup </w:t>
      </w:r>
      <w:r>
        <w:rPr>
          <w:w w:val="95"/>
          <w:sz w:val="19"/>
        </w:rPr>
        <w:t>diatur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dalam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polis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ini,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berlaku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ketentuan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 xml:space="preserve">Kitab </w:t>
      </w:r>
      <w:r>
        <w:rPr>
          <w:sz w:val="19"/>
        </w:rPr>
        <w:t>Undang-Undang Hukum Dagang dan</w:t>
      </w:r>
      <w:r>
        <w:rPr>
          <w:spacing w:val="-9"/>
          <w:sz w:val="19"/>
        </w:rPr>
        <w:t xml:space="preserve"> </w:t>
      </w:r>
      <w:r>
        <w:rPr>
          <w:sz w:val="19"/>
        </w:rPr>
        <w:t xml:space="preserve">atau </w:t>
      </w:r>
      <w:r>
        <w:rPr>
          <w:w w:val="90"/>
          <w:sz w:val="19"/>
        </w:rPr>
        <w:t>Peraturan Perundang-Undangan yang</w:t>
      </w:r>
      <w:r>
        <w:rPr>
          <w:spacing w:val="-32"/>
          <w:w w:val="90"/>
          <w:sz w:val="19"/>
        </w:rPr>
        <w:t xml:space="preserve"> </w:t>
      </w:r>
      <w:r>
        <w:rPr>
          <w:w w:val="90"/>
          <w:sz w:val="19"/>
        </w:rPr>
        <w:t>berlaku.</w:t>
      </w:r>
    </w:p>
    <w:p>
      <w:pPr>
        <w:spacing w:after="0" w:line="252" w:lineRule="auto"/>
        <w:jc w:val="both"/>
        <w:rPr>
          <w:sz w:val="19"/>
        </w:rPr>
        <w:sectPr>
          <w:pgSz w:w="12240" w:h="15840"/>
          <w:pgMar w:top="1120" w:right="1720" w:bottom="1620" w:left="1720" w:header="149" w:footer="1393" w:gutter="0"/>
          <w:pgNumType w:fmt="decimal"/>
          <w:cols w:space="720" w:num="1"/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120" w:right="1720" w:bottom="1620" w:left="1720" w:header="149" w:footer="1393" w:gutter="0"/>
          <w:pgNumType w:fmt="decimal"/>
          <w:cols w:space="720" w:num="1"/>
        </w:sectPr>
      </w:pPr>
    </w:p>
    <w:p>
      <w:pPr>
        <w:pStyle w:val="5"/>
        <w:spacing w:before="94"/>
        <w:ind w:left="1102"/>
      </w:pPr>
      <w:r>
        <w:rPr>
          <w:w w:val="90"/>
        </w:rPr>
        <w:t>KLAUSUL JAMINAN POLIS</w:t>
      </w:r>
    </w:p>
    <w:p>
      <w:pPr>
        <w:pStyle w:val="2"/>
        <w:spacing w:before="12" w:line="252" w:lineRule="auto"/>
        <w:ind w:left="151" w:right="141"/>
        <w:jc w:val="both"/>
      </w:pPr>
      <w:r>
        <w:rPr>
          <w:w w:val="95"/>
        </w:rPr>
        <w:t>Dengan</w:t>
      </w:r>
      <w:r>
        <w:rPr>
          <w:spacing w:val="-32"/>
          <w:w w:val="95"/>
        </w:rPr>
        <w:t xml:space="preserve"> </w:t>
      </w:r>
      <w:r>
        <w:rPr>
          <w:w w:val="95"/>
        </w:rPr>
        <w:t>ini</w:t>
      </w:r>
      <w:r>
        <w:rPr>
          <w:spacing w:val="-27"/>
          <w:w w:val="95"/>
        </w:rPr>
        <w:t xml:space="preserve"> </w:t>
      </w:r>
      <w:r>
        <w:rPr>
          <w:w w:val="95"/>
        </w:rPr>
        <w:t>dicatat</w:t>
      </w:r>
      <w:r>
        <w:rPr>
          <w:spacing w:val="-28"/>
          <w:w w:val="95"/>
        </w:rPr>
        <w:t xml:space="preserve"> </w:t>
      </w:r>
      <w:r>
        <w:rPr>
          <w:w w:val="95"/>
        </w:rPr>
        <w:t>dan</w:t>
      </w:r>
      <w:r>
        <w:rPr>
          <w:spacing w:val="-31"/>
          <w:w w:val="95"/>
        </w:rPr>
        <w:t xml:space="preserve"> </w:t>
      </w:r>
      <w:r>
        <w:rPr>
          <w:w w:val="95"/>
        </w:rPr>
        <w:t>disetujui</w:t>
      </w:r>
      <w:r>
        <w:rPr>
          <w:spacing w:val="-29"/>
          <w:w w:val="95"/>
        </w:rPr>
        <w:t xml:space="preserve"> </w:t>
      </w:r>
      <w:r>
        <w:rPr>
          <w:w w:val="95"/>
        </w:rPr>
        <w:t>bahwa</w:t>
      </w:r>
      <w:r>
        <w:rPr>
          <w:spacing w:val="-30"/>
          <w:w w:val="95"/>
        </w:rPr>
        <w:t xml:space="preserve"> </w:t>
      </w:r>
      <w:r>
        <w:rPr>
          <w:w w:val="95"/>
        </w:rPr>
        <w:t>risiko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yang </w:t>
      </w:r>
      <w:r>
        <w:t>dijamin</w:t>
      </w:r>
      <w:r>
        <w:rPr>
          <w:spacing w:val="-29"/>
        </w:rPr>
        <w:t xml:space="preserve"> </w:t>
      </w:r>
      <w:r>
        <w:t>pada</w:t>
      </w:r>
      <w:r>
        <w:rPr>
          <w:spacing w:val="-26"/>
        </w:rPr>
        <w:t xml:space="preserve"> </w:t>
      </w:r>
      <w:r>
        <w:t>PASAL</w:t>
      </w:r>
      <w:r>
        <w:rPr>
          <w:spacing w:val="-28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t>Polis</w:t>
      </w:r>
      <w:r>
        <w:rPr>
          <w:spacing w:val="-27"/>
        </w:rPr>
        <w:t xml:space="preserve"> </w:t>
      </w:r>
      <w:r>
        <w:t>ini</w:t>
      </w:r>
      <w:r>
        <w:rPr>
          <w:spacing w:val="-23"/>
        </w:rPr>
        <w:t xml:space="preserve"> </w:t>
      </w:r>
      <w:r>
        <w:t>termasuk</w:t>
      </w:r>
      <w:r>
        <w:rPr>
          <w:spacing w:val="-26"/>
        </w:rPr>
        <w:t xml:space="preserve"> </w:t>
      </w:r>
      <w:r>
        <w:t>:</w:t>
      </w:r>
    </w:p>
    <w:p>
      <w:pPr>
        <w:pStyle w:val="2"/>
        <w:spacing w:before="9"/>
      </w:pPr>
    </w:p>
    <w:p>
      <w:pPr>
        <w:pStyle w:val="5"/>
        <w:numPr>
          <w:ilvl w:val="1"/>
          <w:numId w:val="18"/>
        </w:numPr>
        <w:tabs>
          <w:tab w:val="left" w:pos="493"/>
        </w:tabs>
        <w:spacing w:before="0" w:after="0" w:line="247" w:lineRule="auto"/>
        <w:ind w:left="492" w:right="362" w:hanging="340"/>
        <w:jc w:val="left"/>
      </w:pPr>
      <w:r>
        <w:rPr>
          <w:w w:val="85"/>
        </w:rPr>
        <w:t>JAMINAN</w:t>
      </w:r>
      <w:r>
        <w:rPr>
          <w:spacing w:val="-20"/>
          <w:w w:val="85"/>
        </w:rPr>
        <w:t xml:space="preserve"> </w:t>
      </w:r>
      <w:r>
        <w:rPr>
          <w:w w:val="85"/>
        </w:rPr>
        <w:t>TERHADAP</w:t>
      </w:r>
      <w:r>
        <w:rPr>
          <w:spacing w:val="-22"/>
          <w:w w:val="85"/>
        </w:rPr>
        <w:t xml:space="preserve"> </w:t>
      </w:r>
      <w:r>
        <w:rPr>
          <w:spacing w:val="-3"/>
          <w:w w:val="85"/>
        </w:rPr>
        <w:t>RISIKO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MENINGGAL </w:t>
      </w:r>
      <w:r>
        <w:rPr>
          <w:w w:val="95"/>
        </w:rPr>
        <w:t>DUNIA</w:t>
      </w:r>
      <w:r>
        <w:rPr>
          <w:spacing w:val="-22"/>
          <w:w w:val="95"/>
        </w:rPr>
        <w:t xml:space="preserve"> </w:t>
      </w:r>
      <w:r>
        <w:rPr>
          <w:w w:val="95"/>
        </w:rPr>
        <w:t>AKIBAT</w:t>
      </w:r>
      <w:r>
        <w:rPr>
          <w:spacing w:val="-21"/>
          <w:w w:val="95"/>
        </w:rPr>
        <w:t xml:space="preserve"> </w:t>
      </w:r>
      <w:r>
        <w:rPr>
          <w:w w:val="95"/>
        </w:rPr>
        <w:t>KECELAKAAN</w:t>
      </w:r>
    </w:p>
    <w:p>
      <w:pPr>
        <w:pStyle w:val="2"/>
        <w:spacing w:before="6"/>
        <w:rPr>
          <w:b/>
          <w:sz w:val="20"/>
        </w:rPr>
      </w:pPr>
    </w:p>
    <w:p>
      <w:pPr>
        <w:pStyle w:val="2"/>
        <w:spacing w:line="252" w:lineRule="auto"/>
        <w:ind w:left="151" w:right="38"/>
        <w:jc w:val="both"/>
      </w:pPr>
      <w:r>
        <w:rPr>
          <w:w w:val="90"/>
        </w:rPr>
        <w:t>Asuransi</w:t>
      </w:r>
      <w:r>
        <w:rPr>
          <w:spacing w:val="-4"/>
          <w:w w:val="90"/>
        </w:rPr>
        <w:t xml:space="preserve"> </w:t>
      </w:r>
      <w:r>
        <w:rPr>
          <w:w w:val="90"/>
        </w:rPr>
        <w:t>ini</w:t>
      </w:r>
      <w:r>
        <w:rPr>
          <w:spacing w:val="-3"/>
          <w:w w:val="90"/>
        </w:rPr>
        <w:t xml:space="preserve"> </w:t>
      </w:r>
      <w:r>
        <w:rPr>
          <w:w w:val="90"/>
        </w:rPr>
        <w:t>menjamin</w:t>
      </w:r>
      <w:r>
        <w:rPr>
          <w:spacing w:val="-12"/>
          <w:w w:val="90"/>
        </w:rPr>
        <w:t xml:space="preserve"> </w:t>
      </w:r>
      <w:r>
        <w:rPr>
          <w:w w:val="90"/>
        </w:rPr>
        <w:t>risiko</w:t>
      </w:r>
      <w:r>
        <w:rPr>
          <w:spacing w:val="-12"/>
          <w:w w:val="90"/>
        </w:rPr>
        <w:t xml:space="preserve"> </w:t>
      </w:r>
      <w:r>
        <w:rPr>
          <w:w w:val="90"/>
        </w:rPr>
        <w:t>kematian</w:t>
      </w:r>
      <w:r>
        <w:rPr>
          <w:spacing w:val="-1"/>
          <w:w w:val="90"/>
        </w:rPr>
        <w:t xml:space="preserve"> </w:t>
      </w:r>
      <w:r>
        <w:rPr>
          <w:b/>
          <w:i/>
          <w:w w:val="90"/>
        </w:rPr>
        <w:t>Debitur</w:t>
      </w:r>
      <w:r>
        <w:rPr>
          <w:b/>
          <w:i/>
          <w:spacing w:val="-7"/>
          <w:w w:val="90"/>
        </w:rPr>
        <w:t xml:space="preserve"> </w:t>
      </w:r>
      <w:r>
        <w:rPr>
          <w:w w:val="90"/>
        </w:rPr>
        <w:t>yang secara</w:t>
      </w:r>
      <w:r>
        <w:rPr>
          <w:spacing w:val="-14"/>
          <w:w w:val="90"/>
        </w:rPr>
        <w:t xml:space="preserve"> </w:t>
      </w:r>
      <w:r>
        <w:rPr>
          <w:w w:val="90"/>
        </w:rPr>
        <w:t>langsung</w:t>
      </w:r>
      <w:r>
        <w:rPr>
          <w:spacing w:val="-13"/>
          <w:w w:val="90"/>
        </w:rPr>
        <w:t xml:space="preserve"> </w:t>
      </w:r>
      <w:r>
        <w:rPr>
          <w:w w:val="90"/>
        </w:rPr>
        <w:t>disebabkan</w:t>
      </w:r>
      <w:r>
        <w:rPr>
          <w:spacing w:val="-16"/>
          <w:w w:val="90"/>
        </w:rPr>
        <w:t xml:space="preserve"> </w:t>
      </w:r>
      <w:r>
        <w:rPr>
          <w:w w:val="90"/>
        </w:rPr>
        <w:t>oleh</w:t>
      </w:r>
      <w:r>
        <w:rPr>
          <w:spacing w:val="-17"/>
          <w:w w:val="90"/>
        </w:rPr>
        <w:t xml:space="preserve"> </w:t>
      </w:r>
      <w:r>
        <w:rPr>
          <w:w w:val="90"/>
        </w:rPr>
        <w:t>suatu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Kecelakaan </w:t>
      </w:r>
      <w:r>
        <w:t xml:space="preserve">yaitu suatu kejadian atau peristiwa yang </w:t>
      </w:r>
      <w:r>
        <w:rPr>
          <w:w w:val="95"/>
        </w:rPr>
        <w:t>mengandung</w:t>
      </w:r>
      <w:r>
        <w:rPr>
          <w:spacing w:val="-15"/>
          <w:w w:val="95"/>
        </w:rPr>
        <w:t xml:space="preserve"> </w:t>
      </w:r>
      <w:r>
        <w:rPr>
          <w:w w:val="95"/>
        </w:rPr>
        <w:t>unsur</w:t>
      </w:r>
      <w:r>
        <w:rPr>
          <w:spacing w:val="-12"/>
          <w:w w:val="95"/>
        </w:rPr>
        <w:t xml:space="preserve"> </w:t>
      </w:r>
      <w:r>
        <w:rPr>
          <w:w w:val="95"/>
        </w:rPr>
        <w:t>kekerasan,</w:t>
      </w:r>
      <w:r>
        <w:rPr>
          <w:spacing w:val="-13"/>
          <w:w w:val="95"/>
        </w:rPr>
        <w:t xml:space="preserve"> </w:t>
      </w:r>
      <w:r>
        <w:rPr>
          <w:w w:val="95"/>
        </w:rPr>
        <w:t>baik</w:t>
      </w:r>
      <w:r>
        <w:rPr>
          <w:spacing w:val="-13"/>
          <w:w w:val="95"/>
        </w:rPr>
        <w:t xml:space="preserve"> </w:t>
      </w:r>
      <w:r>
        <w:rPr>
          <w:w w:val="95"/>
        </w:rPr>
        <w:t>yang</w:t>
      </w:r>
      <w:r>
        <w:rPr>
          <w:spacing w:val="-14"/>
          <w:w w:val="95"/>
        </w:rPr>
        <w:t xml:space="preserve"> </w:t>
      </w:r>
      <w:r>
        <w:rPr>
          <w:w w:val="95"/>
        </w:rPr>
        <w:t>bersifat fisik maupun kimia, yang datangnya secara tiba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- </w:t>
      </w:r>
      <w:r>
        <w:t>tiba, tidak dikehendaki atau direncanakan,</w:t>
      </w:r>
      <w:r>
        <w:rPr>
          <w:spacing w:val="-33"/>
        </w:rPr>
        <w:t xml:space="preserve"> </w:t>
      </w:r>
      <w:r>
        <w:t xml:space="preserve">dari luar, terlihat, langsung terhadap </w:t>
      </w:r>
      <w:r>
        <w:rPr>
          <w:b/>
          <w:i/>
        </w:rPr>
        <w:t xml:space="preserve">Debitur </w:t>
      </w:r>
      <w:r>
        <w:t xml:space="preserve">yang </w:t>
      </w:r>
      <w:r>
        <w:rPr>
          <w:w w:val="95"/>
        </w:rPr>
        <w:t>seketika</w:t>
      </w:r>
      <w:r>
        <w:rPr>
          <w:spacing w:val="-14"/>
          <w:w w:val="95"/>
        </w:rPr>
        <w:t xml:space="preserve"> </w:t>
      </w:r>
      <w:r>
        <w:rPr>
          <w:w w:val="95"/>
        </w:rPr>
        <w:t>itu</w:t>
      </w:r>
      <w:r>
        <w:rPr>
          <w:spacing w:val="-16"/>
          <w:w w:val="95"/>
        </w:rPr>
        <w:t xml:space="preserve"> </w:t>
      </w:r>
      <w:r>
        <w:rPr>
          <w:w w:val="95"/>
        </w:rPr>
        <w:t>mengakibatkan</w:t>
      </w:r>
      <w:r>
        <w:rPr>
          <w:spacing w:val="-16"/>
          <w:w w:val="95"/>
        </w:rPr>
        <w:t xml:space="preserve"> </w:t>
      </w:r>
      <w:r>
        <w:rPr>
          <w:w w:val="95"/>
        </w:rPr>
        <w:t>luka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badani</w:t>
      </w:r>
      <w:r>
        <w:rPr>
          <w:spacing w:val="-14"/>
          <w:w w:val="95"/>
        </w:rPr>
        <w:t xml:space="preserve"> </w:t>
      </w:r>
      <w:r>
        <w:rPr>
          <w:w w:val="95"/>
        </w:rPr>
        <w:t>yang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sifat </w:t>
      </w:r>
      <w:r>
        <w:t>dan tempatnya dapat ditentukan oleh Ilmu Kedokteran, termasuk</w:t>
      </w:r>
      <w:r>
        <w:rPr>
          <w:spacing w:val="-22"/>
        </w:rPr>
        <w:t xml:space="preserve"> </w:t>
      </w:r>
      <w:r>
        <w:t>:</w:t>
      </w:r>
    </w:p>
    <w:p>
      <w:pPr>
        <w:pStyle w:val="6"/>
        <w:numPr>
          <w:ilvl w:val="2"/>
          <w:numId w:val="18"/>
        </w:numPr>
        <w:tabs>
          <w:tab w:val="left" w:pos="493"/>
        </w:tabs>
        <w:spacing w:before="5" w:after="0" w:line="252" w:lineRule="auto"/>
        <w:ind w:left="492" w:right="42" w:hanging="340"/>
        <w:jc w:val="both"/>
        <w:rPr>
          <w:sz w:val="19"/>
        </w:rPr>
      </w:pPr>
      <w:r>
        <w:rPr>
          <w:sz w:val="19"/>
        </w:rPr>
        <w:t xml:space="preserve">Keracunan karena terhirup </w:t>
      </w:r>
      <w:r>
        <w:rPr>
          <w:spacing w:val="-3"/>
          <w:sz w:val="19"/>
        </w:rPr>
        <w:t xml:space="preserve">gas </w:t>
      </w:r>
      <w:r>
        <w:rPr>
          <w:sz w:val="19"/>
        </w:rPr>
        <w:t xml:space="preserve">atau </w:t>
      </w:r>
      <w:r>
        <w:rPr>
          <w:spacing w:val="-3"/>
          <w:sz w:val="19"/>
        </w:rPr>
        <w:t xml:space="preserve">uap </w:t>
      </w:r>
      <w:r>
        <w:rPr>
          <w:sz w:val="19"/>
        </w:rPr>
        <w:t xml:space="preserve">beracun, kecuali </w:t>
      </w:r>
      <w:r>
        <w:rPr>
          <w:b/>
          <w:i/>
          <w:sz w:val="19"/>
        </w:rPr>
        <w:t xml:space="preserve">Debitur </w:t>
      </w:r>
      <w:r>
        <w:rPr>
          <w:sz w:val="19"/>
        </w:rPr>
        <w:t>dengan sengaja memakai</w:t>
      </w:r>
      <w:r>
        <w:rPr>
          <w:spacing w:val="-4"/>
          <w:sz w:val="19"/>
        </w:rPr>
        <w:t xml:space="preserve"> </w:t>
      </w:r>
      <w:r>
        <w:rPr>
          <w:sz w:val="19"/>
        </w:rPr>
        <w:t>obat-obat</w:t>
      </w:r>
      <w:r>
        <w:rPr>
          <w:spacing w:val="-2"/>
          <w:sz w:val="19"/>
        </w:rPr>
        <w:t xml:space="preserve"> </w:t>
      </w:r>
      <w:r>
        <w:rPr>
          <w:sz w:val="19"/>
        </w:rPr>
        <w:t>bius</w:t>
      </w:r>
      <w:r>
        <w:rPr>
          <w:spacing w:val="-5"/>
          <w:sz w:val="19"/>
        </w:rPr>
        <w:t xml:space="preserve"> </w:t>
      </w:r>
      <w:r>
        <w:rPr>
          <w:sz w:val="19"/>
        </w:rPr>
        <w:t>atau</w:t>
      </w:r>
      <w:r>
        <w:rPr>
          <w:spacing w:val="-7"/>
          <w:sz w:val="19"/>
        </w:rPr>
        <w:t xml:space="preserve"> </w:t>
      </w:r>
      <w:r>
        <w:rPr>
          <w:sz w:val="19"/>
        </w:rPr>
        <w:t>zat</w:t>
      </w:r>
      <w:r>
        <w:rPr>
          <w:spacing w:val="-2"/>
          <w:sz w:val="19"/>
        </w:rPr>
        <w:t xml:space="preserve"> </w:t>
      </w:r>
      <w:r>
        <w:rPr>
          <w:sz w:val="19"/>
        </w:rPr>
        <w:t>la</w:t>
      </w:r>
      <w:r>
        <w:rPr>
          <w:spacing w:val="-44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yang telah diketahui akibat -akibat buruknya termasuk juga pemakaian obat -obatan terlarang;</w:t>
      </w:r>
    </w:p>
    <w:p>
      <w:pPr>
        <w:pStyle w:val="6"/>
        <w:numPr>
          <w:ilvl w:val="2"/>
          <w:numId w:val="18"/>
        </w:numPr>
        <w:tabs>
          <w:tab w:val="left" w:pos="493"/>
        </w:tabs>
        <w:spacing w:before="0" w:after="0" w:line="252" w:lineRule="auto"/>
        <w:ind w:left="492" w:right="64" w:hanging="340"/>
        <w:jc w:val="both"/>
        <w:rPr>
          <w:sz w:val="19"/>
        </w:rPr>
      </w:pPr>
      <w:r>
        <w:rPr>
          <w:w w:val="95"/>
          <w:sz w:val="19"/>
        </w:rPr>
        <w:t>Terjangkit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virus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kuman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penyakit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 xml:space="preserve">sebagai akibat </w:t>
      </w:r>
      <w:r>
        <w:rPr>
          <w:b/>
          <w:i/>
          <w:w w:val="95"/>
          <w:sz w:val="19"/>
        </w:rPr>
        <w:t xml:space="preserve">Debitur </w:t>
      </w:r>
      <w:r>
        <w:rPr>
          <w:spacing w:val="-3"/>
          <w:w w:val="95"/>
          <w:sz w:val="19"/>
        </w:rPr>
        <w:t xml:space="preserve">dengan </w:t>
      </w:r>
      <w:r>
        <w:rPr>
          <w:w w:val="95"/>
          <w:sz w:val="19"/>
        </w:rPr>
        <w:t>tidak sengaja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 xml:space="preserve">terjatuh </w:t>
      </w:r>
      <w:r>
        <w:rPr>
          <w:spacing w:val="-3"/>
          <w:sz w:val="19"/>
        </w:rPr>
        <w:t>ke</w:t>
      </w:r>
      <w:r>
        <w:rPr>
          <w:spacing w:val="-24"/>
          <w:sz w:val="19"/>
        </w:rPr>
        <w:t xml:space="preserve"> </w:t>
      </w:r>
      <w:r>
        <w:rPr>
          <w:sz w:val="19"/>
        </w:rPr>
        <w:t>dalam</w:t>
      </w:r>
      <w:r>
        <w:rPr>
          <w:spacing w:val="-24"/>
          <w:sz w:val="19"/>
        </w:rPr>
        <w:t xml:space="preserve"> </w:t>
      </w:r>
      <w:r>
        <w:rPr>
          <w:sz w:val="19"/>
        </w:rPr>
        <w:t>air</w:t>
      </w:r>
      <w:r>
        <w:rPr>
          <w:spacing w:val="-22"/>
          <w:sz w:val="19"/>
        </w:rPr>
        <w:t xml:space="preserve"> </w:t>
      </w:r>
      <w:r>
        <w:rPr>
          <w:sz w:val="19"/>
        </w:rPr>
        <w:t>atau</w:t>
      </w:r>
      <w:r>
        <w:rPr>
          <w:spacing w:val="-27"/>
          <w:sz w:val="19"/>
        </w:rPr>
        <w:t xml:space="preserve"> </w:t>
      </w:r>
      <w:r>
        <w:rPr>
          <w:sz w:val="19"/>
        </w:rPr>
        <w:t>suatu</w:t>
      </w:r>
      <w:r>
        <w:rPr>
          <w:spacing w:val="-27"/>
          <w:sz w:val="19"/>
        </w:rPr>
        <w:t xml:space="preserve"> </w:t>
      </w:r>
      <w:r>
        <w:rPr>
          <w:sz w:val="19"/>
        </w:rPr>
        <w:t>zat</w:t>
      </w:r>
      <w:r>
        <w:rPr>
          <w:spacing w:val="-20"/>
          <w:sz w:val="19"/>
        </w:rPr>
        <w:t xml:space="preserve"> </w:t>
      </w:r>
      <w:r>
        <w:rPr>
          <w:sz w:val="19"/>
        </w:rPr>
        <w:t>cair</w:t>
      </w:r>
      <w:r>
        <w:rPr>
          <w:spacing w:val="-24"/>
          <w:sz w:val="19"/>
        </w:rPr>
        <w:t xml:space="preserve"> </w:t>
      </w:r>
      <w:r>
        <w:rPr>
          <w:sz w:val="19"/>
        </w:rPr>
        <w:t>lainnya;</w:t>
      </w:r>
    </w:p>
    <w:p>
      <w:pPr>
        <w:pStyle w:val="6"/>
        <w:numPr>
          <w:ilvl w:val="2"/>
          <w:numId w:val="18"/>
        </w:numPr>
        <w:tabs>
          <w:tab w:val="left" w:pos="494"/>
        </w:tabs>
        <w:spacing w:before="0" w:after="0" w:line="217" w:lineRule="exact"/>
        <w:ind w:left="493" w:right="0" w:hanging="341"/>
        <w:jc w:val="left"/>
        <w:rPr>
          <w:sz w:val="19"/>
        </w:rPr>
      </w:pPr>
      <w:r>
        <w:rPr>
          <w:sz w:val="19"/>
        </w:rPr>
        <w:t>Mati lemas atau</w:t>
      </w:r>
      <w:r>
        <w:rPr>
          <w:spacing w:val="-39"/>
          <w:sz w:val="19"/>
        </w:rPr>
        <w:t xml:space="preserve"> </w:t>
      </w:r>
      <w:r>
        <w:rPr>
          <w:sz w:val="19"/>
        </w:rPr>
        <w:t>tenggelam;</w:t>
      </w:r>
    </w:p>
    <w:p>
      <w:pPr>
        <w:pStyle w:val="6"/>
        <w:numPr>
          <w:ilvl w:val="2"/>
          <w:numId w:val="18"/>
        </w:numPr>
        <w:tabs>
          <w:tab w:val="left" w:pos="493"/>
        </w:tabs>
        <w:spacing w:before="9" w:after="0" w:line="252" w:lineRule="auto"/>
        <w:ind w:left="492" w:right="40" w:hanging="340"/>
        <w:jc w:val="both"/>
        <w:rPr>
          <w:sz w:val="19"/>
        </w:rPr>
      </w:pPr>
      <w:r>
        <w:rPr>
          <w:w w:val="95"/>
          <w:sz w:val="19"/>
        </w:rPr>
        <w:t>Terasing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karena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bencana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dari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luar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10"/>
          <w:w w:val="95"/>
          <w:sz w:val="19"/>
        </w:rPr>
        <w:t xml:space="preserve"> </w:t>
      </w:r>
      <w:r>
        <w:rPr>
          <w:spacing w:val="2"/>
          <w:w w:val="95"/>
          <w:sz w:val="19"/>
        </w:rPr>
        <w:t xml:space="preserve">tiba- </w:t>
      </w:r>
      <w:r>
        <w:rPr>
          <w:w w:val="90"/>
          <w:sz w:val="19"/>
        </w:rPr>
        <w:t>tiba,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>yang</w:t>
      </w:r>
      <w:r>
        <w:rPr>
          <w:spacing w:val="-16"/>
          <w:w w:val="90"/>
          <w:sz w:val="19"/>
        </w:rPr>
        <w:t xml:space="preserve"> </w:t>
      </w:r>
      <w:r>
        <w:rPr>
          <w:w w:val="90"/>
          <w:sz w:val="19"/>
        </w:rPr>
        <w:t>ditimbulkan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karena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kecelakaan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 xml:space="preserve">kapal </w:t>
      </w:r>
      <w:r>
        <w:rPr>
          <w:w w:val="95"/>
          <w:sz w:val="19"/>
        </w:rPr>
        <w:t>laut,</w:t>
      </w:r>
      <w:r>
        <w:rPr>
          <w:spacing w:val="-37"/>
          <w:w w:val="95"/>
          <w:sz w:val="19"/>
        </w:rPr>
        <w:t xml:space="preserve"> </w:t>
      </w:r>
      <w:r>
        <w:rPr>
          <w:w w:val="95"/>
          <w:sz w:val="19"/>
        </w:rPr>
        <w:t>pendaratan</w:t>
      </w:r>
      <w:r>
        <w:rPr>
          <w:spacing w:val="-40"/>
          <w:w w:val="95"/>
          <w:sz w:val="19"/>
        </w:rPr>
        <w:t xml:space="preserve"> </w:t>
      </w:r>
      <w:r>
        <w:rPr>
          <w:w w:val="95"/>
          <w:sz w:val="19"/>
        </w:rPr>
        <w:t>darurat</w:t>
      </w:r>
      <w:r>
        <w:rPr>
          <w:spacing w:val="-37"/>
          <w:w w:val="95"/>
          <w:sz w:val="19"/>
        </w:rPr>
        <w:t xml:space="preserve"> </w:t>
      </w:r>
      <w:r>
        <w:rPr>
          <w:w w:val="95"/>
          <w:sz w:val="19"/>
        </w:rPr>
        <w:t>dan</w:t>
      </w:r>
      <w:r>
        <w:rPr>
          <w:spacing w:val="-40"/>
          <w:w w:val="95"/>
          <w:sz w:val="19"/>
        </w:rPr>
        <w:t xml:space="preserve"> </w:t>
      </w:r>
      <w:r>
        <w:rPr>
          <w:w w:val="95"/>
          <w:sz w:val="19"/>
        </w:rPr>
        <w:t>jatuhnya</w:t>
      </w:r>
      <w:r>
        <w:rPr>
          <w:spacing w:val="-36"/>
          <w:w w:val="95"/>
          <w:sz w:val="19"/>
        </w:rPr>
        <w:t xml:space="preserve"> </w:t>
      </w:r>
      <w:r>
        <w:rPr>
          <w:w w:val="95"/>
          <w:sz w:val="19"/>
        </w:rPr>
        <w:t xml:space="preserve">pesawat terbang, tetapi </w:t>
      </w:r>
      <w:r>
        <w:rPr>
          <w:spacing w:val="-3"/>
          <w:w w:val="95"/>
          <w:sz w:val="19"/>
        </w:rPr>
        <w:t xml:space="preserve">hanya </w:t>
      </w:r>
      <w:r>
        <w:rPr>
          <w:w w:val="95"/>
          <w:sz w:val="19"/>
        </w:rPr>
        <w:t xml:space="preserve">sejauh sebagai akibat </w:t>
      </w:r>
      <w:r>
        <w:rPr>
          <w:sz w:val="19"/>
        </w:rPr>
        <w:t>dari kelaparan, kehausan atau kehilangan tenaga.</w:t>
      </w:r>
    </w:p>
    <w:p>
      <w:pPr>
        <w:pStyle w:val="2"/>
        <w:spacing w:before="8"/>
      </w:pPr>
    </w:p>
    <w:p>
      <w:pPr>
        <w:pStyle w:val="2"/>
        <w:spacing w:line="252" w:lineRule="auto"/>
        <w:ind w:left="151" w:right="48"/>
        <w:jc w:val="both"/>
      </w:pPr>
      <w:r>
        <w:rPr>
          <w:w w:val="95"/>
        </w:rPr>
        <w:t>Besarnya ganti rugi adalah sebesar seluruh Sisa Pinjaman/Outstanding</w:t>
      </w:r>
      <w:r>
        <w:rPr>
          <w:spacing w:val="-28"/>
          <w:w w:val="95"/>
        </w:rPr>
        <w:t xml:space="preserve"> </w:t>
      </w:r>
      <w:r>
        <w:rPr>
          <w:w w:val="95"/>
        </w:rPr>
        <w:t>Kredit</w:t>
      </w:r>
      <w:r>
        <w:rPr>
          <w:spacing w:val="-24"/>
          <w:w w:val="95"/>
        </w:rPr>
        <w:t xml:space="preserve"> </w:t>
      </w:r>
      <w:r>
        <w:rPr>
          <w:w w:val="95"/>
        </w:rPr>
        <w:t>yang</w:t>
      </w:r>
      <w:r>
        <w:rPr>
          <w:spacing w:val="-28"/>
          <w:w w:val="95"/>
        </w:rPr>
        <w:t xml:space="preserve"> </w:t>
      </w:r>
      <w:r>
        <w:rPr>
          <w:w w:val="95"/>
        </w:rPr>
        <w:t>telah</w:t>
      </w:r>
      <w:r>
        <w:rPr>
          <w:spacing w:val="-27"/>
          <w:w w:val="95"/>
        </w:rPr>
        <w:t xml:space="preserve"> </w:t>
      </w:r>
      <w:r>
        <w:rPr>
          <w:w w:val="95"/>
        </w:rPr>
        <w:t>tersetting sebelumnya dalam system Pemegang Polis</w:t>
      </w:r>
      <w:r>
        <w:rPr>
          <w:spacing w:val="-18"/>
          <w:w w:val="95"/>
        </w:rPr>
        <w:t xml:space="preserve"> </w:t>
      </w:r>
      <w:r>
        <w:rPr>
          <w:w w:val="95"/>
        </w:rPr>
        <w:t>atau Tertanggung/Peserta</w:t>
      </w:r>
      <w:r>
        <w:rPr>
          <w:spacing w:val="-20"/>
          <w:w w:val="95"/>
        </w:rPr>
        <w:t xml:space="preserve"> </w:t>
      </w:r>
      <w:r>
        <w:rPr>
          <w:w w:val="95"/>
        </w:rPr>
        <w:t>yang</w:t>
      </w:r>
      <w:r>
        <w:rPr>
          <w:spacing w:val="-21"/>
          <w:w w:val="95"/>
        </w:rPr>
        <w:t xml:space="preserve"> </w:t>
      </w:r>
      <w:r>
        <w:rPr>
          <w:w w:val="95"/>
        </w:rPr>
        <w:t>harus</w:t>
      </w:r>
      <w:r>
        <w:rPr>
          <w:spacing w:val="-19"/>
          <w:w w:val="95"/>
        </w:rPr>
        <w:t xml:space="preserve"> </w:t>
      </w:r>
      <w:r>
        <w:rPr>
          <w:w w:val="95"/>
        </w:rPr>
        <w:t>dibayarkan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oleh </w:t>
      </w:r>
      <w:r>
        <w:t>Debitur kepada Pemegang Polis atau Tertanggung/Peserta (untuk pembuktian Sisa Pinjaman/Outstand ing Kredit), tidak termasuk tunggakkan</w:t>
      </w:r>
      <w:r>
        <w:rPr>
          <w:spacing w:val="-19"/>
        </w:rPr>
        <w:t xml:space="preserve"> </w:t>
      </w:r>
      <w:r>
        <w:t>cicilan</w:t>
      </w:r>
      <w:r>
        <w:rPr>
          <w:spacing w:val="-19"/>
        </w:rPr>
        <w:t xml:space="preserve"> </w:t>
      </w:r>
      <w:r>
        <w:t>dan</w:t>
      </w:r>
      <w:r>
        <w:rPr>
          <w:spacing w:val="-18"/>
        </w:rPr>
        <w:t xml:space="preserve"> </w:t>
      </w:r>
      <w:r>
        <w:t>denda.</w:t>
      </w: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20"/>
        </w:rPr>
      </w:pPr>
    </w:p>
    <w:p>
      <w:pPr>
        <w:pStyle w:val="5"/>
        <w:numPr>
          <w:ilvl w:val="1"/>
          <w:numId w:val="18"/>
        </w:numPr>
        <w:tabs>
          <w:tab w:val="left" w:pos="493"/>
        </w:tabs>
        <w:spacing w:before="0" w:after="0" w:line="252" w:lineRule="auto"/>
        <w:ind w:left="492" w:right="332" w:hanging="340"/>
        <w:jc w:val="left"/>
      </w:pPr>
      <w:r>
        <w:rPr>
          <w:w w:val="85"/>
        </w:rPr>
        <w:t>JAMINAN</w:t>
      </w:r>
      <w:r>
        <w:rPr>
          <w:spacing w:val="-22"/>
          <w:w w:val="85"/>
        </w:rPr>
        <w:t xml:space="preserve"> </w:t>
      </w:r>
      <w:r>
        <w:rPr>
          <w:w w:val="85"/>
        </w:rPr>
        <w:t>TERHADAP</w:t>
      </w:r>
      <w:r>
        <w:rPr>
          <w:spacing w:val="-23"/>
          <w:w w:val="85"/>
        </w:rPr>
        <w:t xml:space="preserve"> </w:t>
      </w:r>
      <w:r>
        <w:rPr>
          <w:spacing w:val="-3"/>
          <w:w w:val="85"/>
        </w:rPr>
        <w:t>RISIKO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PEMUTUSAN </w:t>
      </w:r>
      <w:r>
        <w:rPr>
          <w:w w:val="95"/>
        </w:rPr>
        <w:t>HUBUNGAN KERJA</w:t>
      </w:r>
      <w:r>
        <w:rPr>
          <w:spacing w:val="-38"/>
          <w:w w:val="95"/>
        </w:rPr>
        <w:t xml:space="preserve"> </w:t>
      </w:r>
      <w:r>
        <w:rPr>
          <w:w w:val="95"/>
        </w:rPr>
        <w:t>(PHK)</w:t>
      </w:r>
    </w:p>
    <w:p>
      <w:pPr>
        <w:pStyle w:val="2"/>
        <w:spacing w:before="9"/>
        <w:rPr>
          <w:b/>
        </w:rPr>
      </w:pPr>
    </w:p>
    <w:p>
      <w:pPr>
        <w:pStyle w:val="2"/>
        <w:spacing w:line="252" w:lineRule="auto"/>
        <w:ind w:left="151" w:right="80"/>
        <w:jc w:val="both"/>
      </w:pPr>
      <w:r>
        <w:rPr>
          <w:w w:val="90"/>
        </w:rPr>
        <w:t>Asuransi ini menjamin risiko Pemutusan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Hubungan </w:t>
      </w:r>
      <w:r>
        <w:rPr>
          <w:w w:val="95"/>
        </w:rPr>
        <w:t>Kerja</w:t>
      </w:r>
      <w:r>
        <w:rPr>
          <w:spacing w:val="-34"/>
          <w:w w:val="95"/>
        </w:rPr>
        <w:t xml:space="preserve"> </w:t>
      </w:r>
      <w:r>
        <w:rPr>
          <w:w w:val="95"/>
        </w:rPr>
        <w:t>(PHK)</w:t>
      </w:r>
      <w:r>
        <w:rPr>
          <w:spacing w:val="-32"/>
          <w:w w:val="95"/>
        </w:rPr>
        <w:t xml:space="preserve"> </w:t>
      </w:r>
      <w:r>
        <w:rPr>
          <w:w w:val="95"/>
        </w:rPr>
        <w:t>apabila</w:t>
      </w:r>
      <w:r>
        <w:rPr>
          <w:spacing w:val="-34"/>
          <w:w w:val="95"/>
        </w:rPr>
        <w:t xml:space="preserve"> </w:t>
      </w:r>
      <w:r>
        <w:rPr>
          <w:w w:val="95"/>
        </w:rPr>
        <w:t>setelah</w:t>
      </w:r>
      <w:r>
        <w:rPr>
          <w:spacing w:val="-36"/>
          <w:w w:val="95"/>
        </w:rPr>
        <w:t xml:space="preserve"> </w:t>
      </w:r>
      <w:r>
        <w:rPr>
          <w:w w:val="95"/>
        </w:rPr>
        <w:t>3</w:t>
      </w:r>
      <w:r>
        <w:rPr>
          <w:spacing w:val="-33"/>
          <w:w w:val="95"/>
        </w:rPr>
        <w:t xml:space="preserve"> </w:t>
      </w:r>
      <w:r>
        <w:rPr>
          <w:w w:val="95"/>
        </w:rPr>
        <w:t>(tiga)</w:t>
      </w:r>
      <w:r>
        <w:rPr>
          <w:spacing w:val="-34"/>
          <w:w w:val="95"/>
        </w:rPr>
        <w:t xml:space="preserve"> </w:t>
      </w:r>
      <w:r>
        <w:rPr>
          <w:w w:val="95"/>
        </w:rPr>
        <w:t>bulan</w:t>
      </w:r>
      <w:r>
        <w:rPr>
          <w:spacing w:val="-35"/>
          <w:w w:val="95"/>
        </w:rPr>
        <w:t xml:space="preserve"> </w:t>
      </w:r>
      <w:r>
        <w:rPr>
          <w:w w:val="95"/>
        </w:rPr>
        <w:t>terhitung dari</w:t>
      </w:r>
      <w:r>
        <w:rPr>
          <w:spacing w:val="-28"/>
          <w:w w:val="95"/>
        </w:rPr>
        <w:t xml:space="preserve"> </w:t>
      </w:r>
      <w:r>
        <w:rPr>
          <w:w w:val="95"/>
        </w:rPr>
        <w:t>tanggal</w:t>
      </w:r>
      <w:r>
        <w:rPr>
          <w:spacing w:val="-28"/>
          <w:w w:val="95"/>
        </w:rPr>
        <w:t xml:space="preserve"> </w:t>
      </w:r>
      <w:r>
        <w:rPr>
          <w:w w:val="95"/>
        </w:rPr>
        <w:t>dimulainya</w:t>
      </w:r>
      <w:r>
        <w:rPr>
          <w:spacing w:val="-28"/>
          <w:w w:val="95"/>
        </w:rPr>
        <w:t xml:space="preserve"> </w:t>
      </w:r>
      <w:r>
        <w:rPr>
          <w:w w:val="95"/>
        </w:rPr>
        <w:t>periode</w:t>
      </w:r>
      <w:r>
        <w:rPr>
          <w:spacing w:val="-25"/>
          <w:w w:val="95"/>
        </w:rPr>
        <w:t xml:space="preserve"> </w:t>
      </w:r>
      <w:r>
        <w:rPr>
          <w:w w:val="95"/>
        </w:rPr>
        <w:t>Asuransi,</w:t>
      </w:r>
      <w:r>
        <w:rPr>
          <w:spacing w:val="-28"/>
          <w:w w:val="95"/>
        </w:rPr>
        <w:t xml:space="preserve"> </w:t>
      </w:r>
      <w:r>
        <w:rPr>
          <w:b/>
          <w:i/>
          <w:w w:val="95"/>
        </w:rPr>
        <w:t xml:space="preserve">Debitur </w:t>
      </w:r>
      <w:r>
        <w:rPr>
          <w:w w:val="90"/>
        </w:rPr>
        <w:t>mengalami</w:t>
      </w:r>
      <w:r>
        <w:rPr>
          <w:spacing w:val="-21"/>
          <w:w w:val="90"/>
        </w:rPr>
        <w:t xml:space="preserve"> </w:t>
      </w:r>
      <w:r>
        <w:rPr>
          <w:w w:val="90"/>
        </w:rPr>
        <w:t>Pemutusan</w:t>
      </w:r>
      <w:r>
        <w:rPr>
          <w:spacing w:val="-26"/>
          <w:w w:val="90"/>
        </w:rPr>
        <w:t xml:space="preserve"> </w:t>
      </w:r>
      <w:r>
        <w:rPr>
          <w:w w:val="90"/>
        </w:rPr>
        <w:t>Hubungan</w:t>
      </w:r>
      <w:r>
        <w:rPr>
          <w:spacing w:val="-26"/>
          <w:w w:val="90"/>
        </w:rPr>
        <w:t xml:space="preserve"> </w:t>
      </w:r>
      <w:r>
        <w:rPr>
          <w:w w:val="90"/>
        </w:rPr>
        <w:t>Kerja</w:t>
      </w:r>
      <w:r>
        <w:rPr>
          <w:spacing w:val="-21"/>
          <w:w w:val="90"/>
        </w:rPr>
        <w:t xml:space="preserve"> </w:t>
      </w:r>
      <w:r>
        <w:rPr>
          <w:w w:val="90"/>
        </w:rPr>
        <w:t>(PHK)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yang </w:t>
      </w:r>
      <w:r>
        <w:t>diakibatkan</w:t>
      </w:r>
      <w:r>
        <w:rPr>
          <w:spacing w:val="-15"/>
        </w:rPr>
        <w:t xml:space="preserve"> </w:t>
      </w:r>
      <w:r>
        <w:t>oleh:</w:t>
      </w:r>
    </w:p>
    <w:p>
      <w:pPr>
        <w:pStyle w:val="6"/>
        <w:numPr>
          <w:ilvl w:val="2"/>
          <w:numId w:val="18"/>
        </w:numPr>
        <w:tabs>
          <w:tab w:val="left" w:pos="493"/>
        </w:tabs>
        <w:spacing w:before="10" w:after="0" w:line="249" w:lineRule="auto"/>
        <w:ind w:left="492" w:right="59" w:hanging="340"/>
        <w:jc w:val="both"/>
        <w:rPr>
          <w:sz w:val="20"/>
        </w:rPr>
      </w:pPr>
      <w:r>
        <w:rPr>
          <w:w w:val="90"/>
          <w:sz w:val="19"/>
        </w:rPr>
        <w:t xml:space="preserve">Perubahan status, penggabungan, peleburan, </w:t>
      </w:r>
      <w:r>
        <w:rPr>
          <w:sz w:val="19"/>
        </w:rPr>
        <w:t>atau perubahan</w:t>
      </w:r>
      <w:r>
        <w:rPr>
          <w:spacing w:val="-38"/>
          <w:sz w:val="19"/>
        </w:rPr>
        <w:t xml:space="preserve"> </w:t>
      </w:r>
      <w:r>
        <w:rPr>
          <w:sz w:val="19"/>
        </w:rPr>
        <w:t>kepemilikan;</w:t>
      </w:r>
    </w:p>
    <w:p>
      <w:pPr>
        <w:pStyle w:val="6"/>
        <w:numPr>
          <w:ilvl w:val="2"/>
          <w:numId w:val="18"/>
        </w:numPr>
        <w:tabs>
          <w:tab w:val="left" w:pos="493"/>
        </w:tabs>
        <w:spacing w:before="104" w:after="0" w:line="249" w:lineRule="auto"/>
        <w:ind w:left="492" w:right="174" w:hanging="340"/>
        <w:jc w:val="both"/>
        <w:rPr>
          <w:sz w:val="20"/>
        </w:rPr>
      </w:pPr>
      <w:r>
        <w:rPr>
          <w:spacing w:val="-7"/>
          <w:w w:val="77"/>
          <w:sz w:val="19"/>
        </w:rPr>
        <w:br w:type="column"/>
      </w:r>
      <w:r>
        <w:rPr>
          <w:sz w:val="19"/>
        </w:rPr>
        <w:t xml:space="preserve">Perusahaan tutup yang disebabkan </w:t>
      </w:r>
      <w:r>
        <w:rPr>
          <w:w w:val="95"/>
          <w:sz w:val="19"/>
        </w:rPr>
        <w:t xml:space="preserve">perusahaan mengalami kerugian selama 2 </w:t>
      </w:r>
      <w:r>
        <w:rPr>
          <w:sz w:val="19"/>
        </w:rPr>
        <w:t>tahun terus</w:t>
      </w:r>
      <w:r>
        <w:rPr>
          <w:spacing w:val="-31"/>
          <w:sz w:val="19"/>
        </w:rPr>
        <w:t xml:space="preserve"> </w:t>
      </w:r>
      <w:r>
        <w:rPr>
          <w:sz w:val="19"/>
        </w:rPr>
        <w:t>menerus;</w:t>
      </w:r>
    </w:p>
    <w:p>
      <w:pPr>
        <w:pStyle w:val="6"/>
        <w:numPr>
          <w:ilvl w:val="2"/>
          <w:numId w:val="18"/>
        </w:numPr>
        <w:tabs>
          <w:tab w:val="left" w:pos="493"/>
        </w:tabs>
        <w:spacing w:before="12" w:after="0" w:line="240" w:lineRule="auto"/>
        <w:ind w:left="492" w:right="0" w:hanging="340"/>
        <w:jc w:val="left"/>
        <w:rPr>
          <w:sz w:val="20"/>
        </w:rPr>
      </w:pPr>
      <w:r>
        <w:rPr>
          <w:sz w:val="19"/>
        </w:rPr>
        <w:t>Keadaan</w:t>
      </w:r>
      <w:r>
        <w:rPr>
          <w:spacing w:val="-24"/>
          <w:sz w:val="19"/>
        </w:rPr>
        <w:t xml:space="preserve"> </w:t>
      </w:r>
      <w:r>
        <w:rPr>
          <w:sz w:val="19"/>
        </w:rPr>
        <w:t>memaksa</w:t>
      </w:r>
      <w:r>
        <w:rPr>
          <w:spacing w:val="-22"/>
          <w:sz w:val="19"/>
        </w:rPr>
        <w:t xml:space="preserve"> </w:t>
      </w:r>
      <w:r>
        <w:rPr>
          <w:sz w:val="19"/>
        </w:rPr>
        <w:t>(</w:t>
      </w:r>
      <w:r>
        <w:rPr>
          <w:i/>
          <w:sz w:val="19"/>
        </w:rPr>
        <w:t>force</w:t>
      </w:r>
      <w:r>
        <w:rPr>
          <w:i/>
          <w:spacing w:val="-18"/>
          <w:sz w:val="19"/>
        </w:rPr>
        <w:t xml:space="preserve"> </w:t>
      </w:r>
      <w:r>
        <w:rPr>
          <w:i/>
          <w:sz w:val="19"/>
        </w:rPr>
        <w:t>majeure</w:t>
      </w:r>
      <w:r>
        <w:rPr>
          <w:sz w:val="19"/>
        </w:rPr>
        <w:t>);</w:t>
      </w:r>
    </w:p>
    <w:p>
      <w:pPr>
        <w:pStyle w:val="6"/>
        <w:numPr>
          <w:ilvl w:val="2"/>
          <w:numId w:val="18"/>
        </w:numPr>
        <w:tabs>
          <w:tab w:val="left" w:pos="493"/>
        </w:tabs>
        <w:spacing w:before="14" w:after="0" w:line="240" w:lineRule="auto"/>
        <w:ind w:left="492" w:right="0" w:hanging="340"/>
        <w:jc w:val="left"/>
        <w:rPr>
          <w:sz w:val="20"/>
        </w:rPr>
      </w:pPr>
      <w:r>
        <w:rPr>
          <w:sz w:val="19"/>
        </w:rPr>
        <w:t>Efisiensi;</w:t>
      </w:r>
    </w:p>
    <w:p>
      <w:pPr>
        <w:pStyle w:val="6"/>
        <w:numPr>
          <w:ilvl w:val="2"/>
          <w:numId w:val="18"/>
        </w:numPr>
        <w:tabs>
          <w:tab w:val="left" w:pos="493"/>
        </w:tabs>
        <w:spacing w:before="15" w:after="0" w:line="249" w:lineRule="auto"/>
        <w:ind w:left="492" w:right="186" w:hanging="340"/>
        <w:jc w:val="both"/>
        <w:rPr>
          <w:sz w:val="20"/>
        </w:rPr>
      </w:pPr>
      <w:r>
        <w:rPr>
          <w:w w:val="95"/>
          <w:sz w:val="19"/>
        </w:rPr>
        <w:t xml:space="preserve">Perusahaan dinyatakan pailit oleh Putusan </w:t>
      </w:r>
      <w:r>
        <w:rPr>
          <w:sz w:val="19"/>
        </w:rPr>
        <w:t>Pengadilan;</w:t>
      </w:r>
    </w:p>
    <w:p>
      <w:pPr>
        <w:spacing w:before="4" w:line="252" w:lineRule="auto"/>
        <w:ind w:left="151" w:right="206" w:firstLine="0"/>
        <w:jc w:val="both"/>
        <w:rPr>
          <w:i/>
          <w:sz w:val="19"/>
        </w:rPr>
      </w:pPr>
      <w:r>
        <w:rPr>
          <w:i/>
          <w:w w:val="95"/>
          <w:sz w:val="19"/>
        </w:rPr>
        <w:t>Jaminan asuransi yang berkenaan dengan</w:t>
      </w:r>
      <w:r>
        <w:rPr>
          <w:i/>
          <w:spacing w:val="-35"/>
          <w:w w:val="95"/>
          <w:sz w:val="19"/>
        </w:rPr>
        <w:t xml:space="preserve"> </w:t>
      </w:r>
      <w:r>
        <w:rPr>
          <w:i/>
          <w:w w:val="95"/>
          <w:sz w:val="19"/>
        </w:rPr>
        <w:t xml:space="preserve">risiko Pemutusan Hubungan Kerja (PHK) sepenuhnya </w:t>
      </w:r>
      <w:r>
        <w:rPr>
          <w:i/>
          <w:sz w:val="19"/>
        </w:rPr>
        <w:t>mengacu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pada</w:t>
      </w:r>
      <w:r>
        <w:rPr>
          <w:i/>
          <w:spacing w:val="-15"/>
          <w:sz w:val="19"/>
        </w:rPr>
        <w:t xml:space="preserve"> </w:t>
      </w:r>
      <w:r>
        <w:rPr>
          <w:i/>
          <w:sz w:val="19"/>
        </w:rPr>
        <w:t>UU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No.</w:t>
      </w:r>
      <w:r>
        <w:rPr>
          <w:i/>
          <w:spacing w:val="-14"/>
          <w:sz w:val="19"/>
        </w:rPr>
        <w:t xml:space="preserve"> </w:t>
      </w:r>
      <w:r>
        <w:rPr>
          <w:i/>
          <w:sz w:val="19"/>
        </w:rPr>
        <w:t>13</w:t>
      </w:r>
      <w:r>
        <w:rPr>
          <w:i/>
          <w:spacing w:val="-16"/>
          <w:sz w:val="19"/>
        </w:rPr>
        <w:t xml:space="preserve"> </w:t>
      </w:r>
      <w:r>
        <w:rPr>
          <w:i/>
          <w:sz w:val="19"/>
        </w:rPr>
        <w:t>Tahun</w:t>
      </w:r>
      <w:r>
        <w:rPr>
          <w:i/>
          <w:spacing w:val="-15"/>
          <w:sz w:val="19"/>
        </w:rPr>
        <w:t xml:space="preserve"> </w:t>
      </w:r>
      <w:r>
        <w:rPr>
          <w:i/>
          <w:sz w:val="19"/>
        </w:rPr>
        <w:t>2003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 xml:space="preserve">tentang </w:t>
      </w:r>
      <w:r>
        <w:rPr>
          <w:i/>
          <w:w w:val="95"/>
          <w:sz w:val="19"/>
        </w:rPr>
        <w:t>Ketenagakerjaan</w:t>
      </w:r>
      <w:r>
        <w:rPr>
          <w:i/>
          <w:spacing w:val="-3"/>
          <w:w w:val="95"/>
          <w:sz w:val="19"/>
        </w:rPr>
        <w:t xml:space="preserve"> </w:t>
      </w:r>
      <w:r>
        <w:rPr>
          <w:i/>
          <w:w w:val="95"/>
          <w:sz w:val="19"/>
        </w:rPr>
        <w:t>beserta</w:t>
      </w:r>
      <w:r>
        <w:rPr>
          <w:i/>
          <w:spacing w:val="-3"/>
          <w:w w:val="95"/>
          <w:sz w:val="19"/>
        </w:rPr>
        <w:t xml:space="preserve"> </w:t>
      </w:r>
      <w:r>
        <w:rPr>
          <w:i/>
          <w:w w:val="95"/>
          <w:sz w:val="19"/>
        </w:rPr>
        <w:t>peraturan</w:t>
      </w:r>
      <w:r>
        <w:rPr>
          <w:i/>
          <w:spacing w:val="-5"/>
          <w:w w:val="95"/>
          <w:sz w:val="19"/>
        </w:rPr>
        <w:t xml:space="preserve"> </w:t>
      </w:r>
      <w:r>
        <w:rPr>
          <w:i/>
          <w:w w:val="95"/>
          <w:sz w:val="19"/>
        </w:rPr>
        <w:t>t</w:t>
      </w:r>
      <w:r>
        <w:rPr>
          <w:i/>
          <w:spacing w:val="-36"/>
          <w:w w:val="95"/>
          <w:sz w:val="19"/>
        </w:rPr>
        <w:t xml:space="preserve"> </w:t>
      </w:r>
      <w:r>
        <w:rPr>
          <w:i/>
          <w:w w:val="95"/>
          <w:sz w:val="19"/>
        </w:rPr>
        <w:t xml:space="preserve">urunannya, </w:t>
      </w:r>
      <w:r>
        <w:rPr>
          <w:i/>
          <w:sz w:val="19"/>
        </w:rPr>
        <w:t>baik</w:t>
      </w:r>
      <w:r>
        <w:rPr>
          <w:i/>
          <w:spacing w:val="-19"/>
          <w:sz w:val="19"/>
        </w:rPr>
        <w:t xml:space="preserve"> </w:t>
      </w:r>
      <w:r>
        <w:rPr>
          <w:i/>
          <w:sz w:val="19"/>
        </w:rPr>
        <w:t>dalam</w:t>
      </w:r>
      <w:r>
        <w:rPr>
          <w:i/>
          <w:spacing w:val="-20"/>
          <w:sz w:val="19"/>
        </w:rPr>
        <w:t xml:space="preserve"> </w:t>
      </w:r>
      <w:r>
        <w:rPr>
          <w:i/>
          <w:spacing w:val="-3"/>
          <w:sz w:val="19"/>
        </w:rPr>
        <w:t>hal</w:t>
      </w:r>
      <w:r>
        <w:rPr>
          <w:i/>
          <w:spacing w:val="-17"/>
          <w:sz w:val="19"/>
        </w:rPr>
        <w:t xml:space="preserve"> </w:t>
      </w:r>
      <w:r>
        <w:rPr>
          <w:i/>
          <w:sz w:val="19"/>
        </w:rPr>
        <w:t>istilah,</w:t>
      </w:r>
      <w:r>
        <w:rPr>
          <w:i/>
          <w:spacing w:val="-17"/>
          <w:sz w:val="19"/>
        </w:rPr>
        <w:t xml:space="preserve"> </w:t>
      </w:r>
      <w:r>
        <w:rPr>
          <w:i/>
          <w:sz w:val="19"/>
        </w:rPr>
        <w:t>pengertian,</w:t>
      </w:r>
      <w:r>
        <w:rPr>
          <w:i/>
          <w:spacing w:val="-20"/>
          <w:sz w:val="19"/>
        </w:rPr>
        <w:t xml:space="preserve"> </w:t>
      </w:r>
      <w:r>
        <w:rPr>
          <w:i/>
          <w:sz w:val="19"/>
        </w:rPr>
        <w:t>pelaksanaan dan</w:t>
      </w:r>
      <w:r>
        <w:rPr>
          <w:i/>
          <w:spacing w:val="-13"/>
          <w:sz w:val="19"/>
        </w:rPr>
        <w:t xml:space="preserve"> </w:t>
      </w:r>
      <w:r>
        <w:rPr>
          <w:i/>
          <w:sz w:val="19"/>
        </w:rPr>
        <w:t>lain-lain.</w:t>
      </w:r>
    </w:p>
    <w:p>
      <w:pPr>
        <w:pStyle w:val="2"/>
        <w:spacing w:before="1"/>
        <w:rPr>
          <w:i/>
          <w:sz w:val="20"/>
        </w:rPr>
      </w:pPr>
    </w:p>
    <w:p>
      <w:pPr>
        <w:pStyle w:val="2"/>
        <w:spacing w:before="1" w:line="252" w:lineRule="auto"/>
        <w:ind w:left="151" w:right="204"/>
        <w:jc w:val="both"/>
      </w:pPr>
      <w:r>
        <w:rPr>
          <w:w w:val="95"/>
        </w:rPr>
        <w:t>Besarnya</w:t>
      </w:r>
      <w:r>
        <w:rPr>
          <w:spacing w:val="-23"/>
          <w:w w:val="95"/>
        </w:rPr>
        <w:t xml:space="preserve"> </w:t>
      </w:r>
      <w:r>
        <w:rPr>
          <w:w w:val="95"/>
        </w:rPr>
        <w:t>ganti</w:t>
      </w:r>
      <w:r>
        <w:rPr>
          <w:spacing w:val="-22"/>
          <w:w w:val="95"/>
        </w:rPr>
        <w:t xml:space="preserve"> </w:t>
      </w:r>
      <w:r>
        <w:rPr>
          <w:w w:val="95"/>
        </w:rPr>
        <w:t>rugi</w:t>
      </w:r>
      <w:r>
        <w:rPr>
          <w:spacing w:val="-22"/>
          <w:w w:val="95"/>
        </w:rPr>
        <w:t xml:space="preserve"> </w:t>
      </w:r>
      <w:r>
        <w:rPr>
          <w:w w:val="95"/>
        </w:rPr>
        <w:t>adalah</w:t>
      </w:r>
      <w:r>
        <w:rPr>
          <w:spacing w:val="-24"/>
          <w:w w:val="95"/>
        </w:rPr>
        <w:t xml:space="preserve"> </w:t>
      </w:r>
      <w:r>
        <w:rPr>
          <w:w w:val="95"/>
        </w:rPr>
        <w:t>sebesar</w:t>
      </w:r>
      <w:r>
        <w:rPr>
          <w:spacing w:val="-21"/>
          <w:w w:val="95"/>
        </w:rPr>
        <w:t xml:space="preserve"> </w:t>
      </w:r>
      <w:r>
        <w:rPr>
          <w:w w:val="95"/>
        </w:rPr>
        <w:t>80%</w:t>
      </w:r>
      <w:r>
        <w:rPr>
          <w:spacing w:val="-21"/>
          <w:w w:val="95"/>
        </w:rPr>
        <w:t xml:space="preserve"> </w:t>
      </w:r>
      <w:r>
        <w:rPr>
          <w:w w:val="95"/>
        </w:rPr>
        <w:t>dari</w:t>
      </w:r>
      <w:r>
        <w:rPr>
          <w:spacing w:val="-20"/>
          <w:w w:val="95"/>
        </w:rPr>
        <w:t xml:space="preserve"> </w:t>
      </w:r>
      <w:r>
        <w:rPr>
          <w:w w:val="95"/>
        </w:rPr>
        <w:t>Sisa Pinjaman/Outstanding</w:t>
      </w:r>
      <w:r>
        <w:rPr>
          <w:spacing w:val="-35"/>
          <w:w w:val="95"/>
        </w:rPr>
        <w:t xml:space="preserve"> </w:t>
      </w:r>
      <w:r>
        <w:rPr>
          <w:w w:val="95"/>
        </w:rPr>
        <w:t>Kredit</w:t>
      </w:r>
      <w:r>
        <w:rPr>
          <w:spacing w:val="-31"/>
          <w:w w:val="95"/>
        </w:rPr>
        <w:t xml:space="preserve"> </w:t>
      </w:r>
      <w:r>
        <w:rPr>
          <w:w w:val="95"/>
        </w:rPr>
        <w:t>yang</w:t>
      </w:r>
      <w:r>
        <w:rPr>
          <w:spacing w:val="-36"/>
          <w:w w:val="95"/>
        </w:rPr>
        <w:t xml:space="preserve"> </w:t>
      </w:r>
      <w:r>
        <w:rPr>
          <w:w w:val="95"/>
        </w:rPr>
        <w:t>telah</w:t>
      </w:r>
      <w:r>
        <w:rPr>
          <w:spacing w:val="-36"/>
          <w:w w:val="95"/>
        </w:rPr>
        <w:t xml:space="preserve"> </w:t>
      </w:r>
      <w:r>
        <w:rPr>
          <w:w w:val="95"/>
        </w:rPr>
        <w:t>tersetting sebelumnya</w:t>
      </w:r>
      <w:r>
        <w:rPr>
          <w:spacing w:val="-9"/>
          <w:w w:val="95"/>
        </w:rPr>
        <w:t xml:space="preserve"> </w:t>
      </w:r>
      <w:r>
        <w:rPr>
          <w:w w:val="95"/>
        </w:rPr>
        <w:t>dalam</w:t>
      </w:r>
      <w:r>
        <w:rPr>
          <w:spacing w:val="-13"/>
          <w:w w:val="95"/>
        </w:rPr>
        <w:t xml:space="preserve"> </w:t>
      </w:r>
      <w:r>
        <w:rPr>
          <w:w w:val="95"/>
        </w:rPr>
        <w:t>system</w:t>
      </w:r>
      <w:r>
        <w:rPr>
          <w:spacing w:val="-12"/>
          <w:w w:val="95"/>
        </w:rPr>
        <w:t xml:space="preserve"> </w:t>
      </w:r>
      <w:r>
        <w:rPr>
          <w:w w:val="95"/>
        </w:rPr>
        <w:t>Pemegang</w:t>
      </w:r>
      <w:r>
        <w:rPr>
          <w:spacing w:val="-15"/>
          <w:w w:val="95"/>
        </w:rPr>
        <w:t xml:space="preserve"> </w:t>
      </w:r>
      <w:r>
        <w:rPr>
          <w:w w:val="95"/>
        </w:rPr>
        <w:t>Polis</w:t>
      </w:r>
      <w:r>
        <w:rPr>
          <w:spacing w:val="-12"/>
          <w:w w:val="95"/>
        </w:rPr>
        <w:t xml:space="preserve"> </w:t>
      </w:r>
      <w:r>
        <w:rPr>
          <w:spacing w:val="2"/>
          <w:w w:val="95"/>
        </w:rPr>
        <w:t xml:space="preserve">atau </w:t>
      </w:r>
      <w:r>
        <w:rPr>
          <w:w w:val="95"/>
        </w:rPr>
        <w:t>Tertanggung/Peserta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yang</w:t>
      </w:r>
      <w:r>
        <w:rPr>
          <w:spacing w:val="-25"/>
          <w:w w:val="95"/>
        </w:rPr>
        <w:t xml:space="preserve"> </w:t>
      </w:r>
      <w:r>
        <w:rPr>
          <w:w w:val="95"/>
        </w:rPr>
        <w:t>harus</w:t>
      </w:r>
      <w:r>
        <w:rPr>
          <w:spacing w:val="-27"/>
          <w:w w:val="95"/>
        </w:rPr>
        <w:t xml:space="preserve"> </w:t>
      </w:r>
      <w:r>
        <w:rPr>
          <w:w w:val="95"/>
        </w:rPr>
        <w:t>dibayar</w:t>
      </w:r>
      <w:r>
        <w:rPr>
          <w:spacing w:val="-40"/>
          <w:w w:val="95"/>
        </w:rPr>
        <w:t xml:space="preserve"> </w:t>
      </w:r>
      <w:r>
        <w:rPr>
          <w:w w:val="95"/>
        </w:rPr>
        <w:t>kan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oleh </w:t>
      </w:r>
      <w:r>
        <w:t xml:space="preserve">Debitur kepada Pemegang Polis atau Tertanggung/Peserta (untuk pembuktian Sisa </w:t>
      </w:r>
      <w:r>
        <w:rPr>
          <w:w w:val="90"/>
        </w:rPr>
        <w:t xml:space="preserve">Pinjaman/Outstanding Kredit), berikut biaya-biaya </w:t>
      </w:r>
      <w:r>
        <w:t xml:space="preserve">yang timbul (jika ada), maksimum </w:t>
      </w:r>
      <w:r>
        <w:rPr>
          <w:spacing w:val="-2"/>
        </w:rPr>
        <w:t xml:space="preserve">Rp. </w:t>
      </w:r>
      <w:r>
        <w:rPr>
          <w:w w:val="95"/>
        </w:rPr>
        <w:t>100.000.000,-</w:t>
      </w:r>
      <w:r>
        <w:rPr>
          <w:spacing w:val="-18"/>
          <w:w w:val="95"/>
        </w:rPr>
        <w:t xml:space="preserve"> </w:t>
      </w:r>
      <w:r>
        <w:rPr>
          <w:w w:val="95"/>
        </w:rPr>
        <w:t>(seratus</w:t>
      </w:r>
      <w:r>
        <w:rPr>
          <w:spacing w:val="-16"/>
          <w:w w:val="95"/>
        </w:rPr>
        <w:t xml:space="preserve"> </w:t>
      </w:r>
      <w:r>
        <w:rPr>
          <w:w w:val="95"/>
        </w:rPr>
        <w:t>juta</w:t>
      </w:r>
      <w:r>
        <w:rPr>
          <w:spacing w:val="-14"/>
          <w:w w:val="95"/>
        </w:rPr>
        <w:t xml:space="preserve"> </w:t>
      </w:r>
      <w:r>
        <w:rPr>
          <w:w w:val="95"/>
        </w:rPr>
        <w:t>rupiah)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w w:val="95"/>
        </w:rPr>
        <w:t>orang</w:t>
      </w:r>
      <w:r>
        <w:rPr>
          <w:spacing w:val="-16"/>
          <w:w w:val="95"/>
        </w:rPr>
        <w:t xml:space="preserve"> </w:t>
      </w:r>
      <w:r>
        <w:rPr>
          <w:w w:val="95"/>
        </w:rPr>
        <w:t>dan Rp.</w:t>
      </w:r>
      <w:r>
        <w:rPr>
          <w:spacing w:val="-24"/>
          <w:w w:val="95"/>
        </w:rPr>
        <w:t xml:space="preserve"> </w:t>
      </w:r>
      <w:r>
        <w:rPr>
          <w:w w:val="95"/>
        </w:rPr>
        <w:t>5.000.000.000,-</w:t>
      </w:r>
      <w:r>
        <w:rPr>
          <w:spacing w:val="-25"/>
          <w:w w:val="95"/>
        </w:rPr>
        <w:t xml:space="preserve"> </w:t>
      </w:r>
      <w:r>
        <w:rPr>
          <w:w w:val="95"/>
        </w:rPr>
        <w:t>(lima</w:t>
      </w:r>
      <w:r>
        <w:rPr>
          <w:spacing w:val="-24"/>
          <w:w w:val="95"/>
        </w:rPr>
        <w:t xml:space="preserve"> </w:t>
      </w:r>
      <w:r>
        <w:rPr>
          <w:w w:val="95"/>
        </w:rPr>
        <w:t>milyar</w:t>
      </w:r>
      <w:r>
        <w:rPr>
          <w:spacing w:val="-20"/>
          <w:w w:val="95"/>
        </w:rPr>
        <w:t xml:space="preserve"> </w:t>
      </w:r>
      <w:r>
        <w:rPr>
          <w:w w:val="95"/>
        </w:rPr>
        <w:t>rupiah)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per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tahun </w:t>
      </w:r>
      <w:r>
        <w:t>per</w:t>
      </w:r>
      <w:r>
        <w:rPr>
          <w:spacing w:val="-11"/>
        </w:rPr>
        <w:t xml:space="preserve"> </w:t>
      </w:r>
      <w:r>
        <w:t>perusahaan.</w:t>
      </w:r>
    </w:p>
    <w:p>
      <w:pPr>
        <w:pStyle w:val="2"/>
        <w:rPr>
          <w:sz w:val="20"/>
        </w:rPr>
      </w:pPr>
    </w:p>
    <w:p>
      <w:pPr>
        <w:pStyle w:val="2"/>
        <w:spacing w:before="8"/>
      </w:pPr>
    </w:p>
    <w:p>
      <w:pPr>
        <w:pStyle w:val="5"/>
        <w:ind w:left="867"/>
      </w:pPr>
      <w:r>
        <w:rPr>
          <w:w w:val="90"/>
        </w:rPr>
        <w:t>KLAUSUL PENGECUALIAN POLIS</w:t>
      </w:r>
    </w:p>
    <w:p>
      <w:pPr>
        <w:pStyle w:val="2"/>
        <w:tabs>
          <w:tab w:val="left" w:pos="962"/>
          <w:tab w:val="left" w:pos="1378"/>
          <w:tab w:val="left" w:pos="2125"/>
          <w:tab w:val="left" w:pos="2644"/>
          <w:tab w:val="left" w:pos="3520"/>
        </w:tabs>
        <w:spacing w:before="12" w:line="252" w:lineRule="auto"/>
        <w:ind w:left="151" w:right="189"/>
      </w:pPr>
      <w:r>
        <w:rPr>
          <w:w w:val="95"/>
        </w:rPr>
        <w:t>Dengan</w:t>
      </w:r>
      <w:r>
        <w:rPr>
          <w:w w:val="95"/>
        </w:rPr>
        <w:tab/>
      </w:r>
      <w:r>
        <w:t>ini</w:t>
      </w:r>
      <w:r>
        <w:tab/>
      </w:r>
      <w:r>
        <w:t>dicatat</w:t>
      </w:r>
      <w:r>
        <w:tab/>
      </w:r>
      <w:r>
        <w:t>dan</w:t>
      </w:r>
      <w:r>
        <w:tab/>
      </w:r>
      <w:r>
        <w:t>disetujui</w:t>
      </w:r>
      <w:r>
        <w:tab/>
      </w:r>
      <w:r>
        <w:rPr>
          <w:spacing w:val="-1"/>
          <w:w w:val="90"/>
        </w:rPr>
        <w:t xml:space="preserve">bahwa </w:t>
      </w:r>
      <w:r>
        <w:rPr>
          <w:w w:val="95"/>
        </w:rPr>
        <w:t>pengecualian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pada</w:t>
      </w:r>
      <w:r>
        <w:rPr>
          <w:spacing w:val="-23"/>
          <w:w w:val="95"/>
        </w:rPr>
        <w:t xml:space="preserve"> </w:t>
      </w:r>
      <w:r>
        <w:rPr>
          <w:w w:val="95"/>
        </w:rPr>
        <w:t>PASAL</w:t>
      </w:r>
      <w:r>
        <w:rPr>
          <w:spacing w:val="-24"/>
          <w:w w:val="95"/>
        </w:rPr>
        <w:t xml:space="preserve"> </w:t>
      </w:r>
      <w:r>
        <w:rPr>
          <w:w w:val="95"/>
        </w:rPr>
        <w:t>2</w:t>
      </w:r>
      <w:r>
        <w:rPr>
          <w:spacing w:val="-26"/>
          <w:w w:val="95"/>
        </w:rPr>
        <w:t xml:space="preserve"> </w:t>
      </w:r>
      <w:r>
        <w:rPr>
          <w:w w:val="95"/>
        </w:rPr>
        <w:t>Polis</w:t>
      </w:r>
      <w:r>
        <w:rPr>
          <w:spacing w:val="-26"/>
          <w:w w:val="95"/>
        </w:rPr>
        <w:t xml:space="preserve"> </w:t>
      </w:r>
      <w:r>
        <w:rPr>
          <w:w w:val="95"/>
        </w:rPr>
        <w:t>ini</w:t>
      </w:r>
      <w:r>
        <w:rPr>
          <w:spacing w:val="-22"/>
          <w:w w:val="95"/>
        </w:rPr>
        <w:t xml:space="preserve"> </w:t>
      </w:r>
      <w:r>
        <w:rPr>
          <w:w w:val="95"/>
        </w:rPr>
        <w:t>termasuk</w:t>
      </w:r>
      <w:r>
        <w:rPr>
          <w:spacing w:val="-25"/>
          <w:w w:val="95"/>
        </w:rPr>
        <w:t xml:space="preserve"> </w:t>
      </w:r>
      <w:r>
        <w:rPr>
          <w:w w:val="95"/>
        </w:rPr>
        <w:t>:</w:t>
      </w:r>
    </w:p>
    <w:p>
      <w:pPr>
        <w:pStyle w:val="2"/>
        <w:spacing w:before="3"/>
        <w:rPr>
          <w:sz w:val="20"/>
        </w:rPr>
      </w:pPr>
    </w:p>
    <w:p>
      <w:pPr>
        <w:pStyle w:val="5"/>
        <w:spacing w:line="247" w:lineRule="auto"/>
        <w:ind w:left="377" w:hanging="226"/>
      </w:pPr>
      <w:r>
        <w:rPr>
          <w:w w:val="90"/>
        </w:rPr>
        <w:t xml:space="preserve">Pengecualian Dalam Hal Pemutusan Hubungan </w:t>
      </w:r>
      <w:r>
        <w:rPr>
          <w:w w:val="95"/>
        </w:rPr>
        <w:t>Kerja (PHK) :</w:t>
      </w:r>
    </w:p>
    <w:p>
      <w:pPr>
        <w:pStyle w:val="2"/>
        <w:spacing w:before="6"/>
        <w:ind w:left="151"/>
      </w:pPr>
      <w:r>
        <w:t>Pemutusan Hubungan Kerja (PHK) akibat :</w:t>
      </w:r>
    </w:p>
    <w:p>
      <w:pPr>
        <w:pStyle w:val="6"/>
        <w:numPr>
          <w:ilvl w:val="0"/>
          <w:numId w:val="19"/>
        </w:numPr>
        <w:tabs>
          <w:tab w:val="left" w:pos="493"/>
        </w:tabs>
        <w:spacing w:before="7" w:after="0" w:line="252" w:lineRule="auto"/>
        <w:ind w:left="492" w:right="177" w:hanging="340"/>
        <w:jc w:val="both"/>
        <w:rPr>
          <w:sz w:val="19"/>
        </w:rPr>
      </w:pPr>
      <w:r>
        <w:rPr>
          <w:w w:val="90"/>
          <w:sz w:val="19"/>
        </w:rPr>
        <w:t>Pemutusan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>Hubungan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Kerja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(PHK)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yang</w:t>
      </w:r>
      <w:r>
        <w:rPr>
          <w:spacing w:val="-14"/>
          <w:w w:val="90"/>
          <w:sz w:val="19"/>
        </w:rPr>
        <w:t xml:space="preserve"> </w:t>
      </w:r>
      <w:r>
        <w:rPr>
          <w:w w:val="90"/>
          <w:sz w:val="19"/>
        </w:rPr>
        <w:t xml:space="preserve">terjadi </w:t>
      </w:r>
      <w:r>
        <w:rPr>
          <w:sz w:val="19"/>
        </w:rPr>
        <w:t xml:space="preserve">kurang dari 3 (tiga) </w:t>
      </w:r>
      <w:r>
        <w:rPr>
          <w:spacing w:val="-3"/>
          <w:sz w:val="19"/>
        </w:rPr>
        <w:t xml:space="preserve">bulan </w:t>
      </w:r>
      <w:r>
        <w:rPr>
          <w:sz w:val="19"/>
        </w:rPr>
        <w:t>setelah pertanggungan asuransi</w:t>
      </w:r>
      <w:r>
        <w:rPr>
          <w:spacing w:val="-35"/>
          <w:sz w:val="19"/>
        </w:rPr>
        <w:t xml:space="preserve"> </w:t>
      </w:r>
      <w:r>
        <w:rPr>
          <w:sz w:val="19"/>
        </w:rPr>
        <w:t>dimulai;</w:t>
      </w:r>
    </w:p>
    <w:p>
      <w:pPr>
        <w:pStyle w:val="6"/>
        <w:numPr>
          <w:ilvl w:val="0"/>
          <w:numId w:val="19"/>
        </w:numPr>
        <w:tabs>
          <w:tab w:val="left" w:pos="493"/>
        </w:tabs>
        <w:spacing w:before="3" w:after="0" w:line="252" w:lineRule="auto"/>
        <w:ind w:left="492" w:right="161" w:hanging="340"/>
        <w:jc w:val="both"/>
        <w:rPr>
          <w:sz w:val="19"/>
        </w:rPr>
      </w:pPr>
      <w:r>
        <w:rPr>
          <w:sz w:val="19"/>
        </w:rPr>
        <w:t xml:space="preserve">Diberhentikan secara tidak hormat oleh Pemberi Kerja/Instansi karena </w:t>
      </w:r>
      <w:r>
        <w:rPr>
          <w:b/>
          <w:i/>
          <w:sz w:val="19"/>
        </w:rPr>
        <w:t xml:space="preserve">Debitur </w:t>
      </w:r>
      <w:r>
        <w:rPr>
          <w:sz w:val="19"/>
        </w:rPr>
        <w:t xml:space="preserve">melakukan tindak </w:t>
      </w:r>
      <w:r>
        <w:rPr>
          <w:spacing w:val="-2"/>
          <w:sz w:val="19"/>
        </w:rPr>
        <w:t xml:space="preserve">pidana </w:t>
      </w:r>
      <w:r>
        <w:rPr>
          <w:sz w:val="19"/>
        </w:rPr>
        <w:t xml:space="preserve">dan Pemberi Kerja/Instansi menggunakan </w:t>
      </w:r>
      <w:r>
        <w:rPr>
          <w:spacing w:val="2"/>
          <w:sz w:val="19"/>
        </w:rPr>
        <w:t xml:space="preserve">atau </w:t>
      </w:r>
      <w:r>
        <w:rPr>
          <w:sz w:val="19"/>
        </w:rPr>
        <w:t xml:space="preserve">tidak </w:t>
      </w:r>
      <w:r>
        <w:rPr>
          <w:w w:val="95"/>
          <w:sz w:val="19"/>
        </w:rPr>
        <w:t xml:space="preserve">menggunakan </w:t>
      </w:r>
      <w:r>
        <w:rPr>
          <w:spacing w:val="-3"/>
          <w:w w:val="95"/>
          <w:sz w:val="19"/>
        </w:rPr>
        <w:t xml:space="preserve">hak </w:t>
      </w:r>
      <w:r>
        <w:rPr>
          <w:w w:val="95"/>
          <w:sz w:val="19"/>
        </w:rPr>
        <w:t xml:space="preserve">untuk menuntut </w:t>
      </w:r>
      <w:r>
        <w:rPr>
          <w:b/>
          <w:i/>
          <w:w w:val="95"/>
          <w:sz w:val="19"/>
        </w:rPr>
        <w:t xml:space="preserve">Debitur </w:t>
      </w:r>
      <w:r>
        <w:rPr>
          <w:w w:val="90"/>
          <w:sz w:val="19"/>
        </w:rPr>
        <w:t xml:space="preserve">berdasarkan peraturan perundang-undangan </w:t>
      </w:r>
      <w:r>
        <w:rPr>
          <w:sz w:val="19"/>
        </w:rPr>
        <w:t>pidana</w:t>
      </w:r>
      <w:r>
        <w:rPr>
          <w:spacing w:val="-11"/>
          <w:sz w:val="19"/>
        </w:rPr>
        <w:t xml:space="preserve"> </w:t>
      </w:r>
      <w:r>
        <w:rPr>
          <w:sz w:val="19"/>
        </w:rPr>
        <w:t>;</w:t>
      </w:r>
    </w:p>
    <w:p>
      <w:pPr>
        <w:pStyle w:val="6"/>
        <w:numPr>
          <w:ilvl w:val="0"/>
          <w:numId w:val="19"/>
        </w:numPr>
        <w:tabs>
          <w:tab w:val="left" w:pos="493"/>
        </w:tabs>
        <w:spacing w:before="2" w:after="0" w:line="240" w:lineRule="auto"/>
        <w:ind w:left="492" w:right="0" w:hanging="340"/>
        <w:jc w:val="left"/>
        <w:rPr>
          <w:sz w:val="19"/>
        </w:rPr>
      </w:pPr>
      <w:r>
        <w:rPr>
          <w:sz w:val="19"/>
        </w:rPr>
        <w:t>Pemisahan</w:t>
      </w:r>
      <w:r>
        <w:rPr>
          <w:spacing w:val="-19"/>
          <w:sz w:val="19"/>
        </w:rPr>
        <w:t xml:space="preserve"> </w:t>
      </w:r>
      <w:r>
        <w:rPr>
          <w:sz w:val="19"/>
        </w:rPr>
        <w:t>usaha/</w:t>
      </w:r>
      <w:r>
        <w:rPr>
          <w:spacing w:val="-37"/>
          <w:sz w:val="19"/>
        </w:rPr>
        <w:t xml:space="preserve"> </w:t>
      </w:r>
      <w:r>
        <w:rPr>
          <w:i/>
          <w:sz w:val="19"/>
        </w:rPr>
        <w:t>spin</w:t>
      </w:r>
      <w:r>
        <w:rPr>
          <w:i/>
          <w:spacing w:val="-16"/>
          <w:sz w:val="19"/>
        </w:rPr>
        <w:t xml:space="preserve"> </w:t>
      </w:r>
      <w:r>
        <w:rPr>
          <w:i/>
          <w:sz w:val="19"/>
        </w:rPr>
        <w:t>off</w:t>
      </w:r>
      <w:r>
        <w:rPr>
          <w:sz w:val="19"/>
        </w:rPr>
        <w:t>;</w:t>
      </w:r>
    </w:p>
    <w:p>
      <w:pPr>
        <w:pStyle w:val="6"/>
        <w:numPr>
          <w:ilvl w:val="0"/>
          <w:numId w:val="19"/>
        </w:numPr>
        <w:tabs>
          <w:tab w:val="left" w:pos="484"/>
        </w:tabs>
        <w:spacing w:before="12" w:after="0" w:line="249" w:lineRule="auto"/>
        <w:ind w:left="483" w:right="164" w:hanging="331"/>
        <w:jc w:val="both"/>
        <w:rPr>
          <w:sz w:val="19"/>
        </w:rPr>
      </w:pPr>
      <w:r>
        <w:rPr>
          <w:spacing w:val="-6"/>
          <w:w w:val="95"/>
          <w:sz w:val="19"/>
        </w:rPr>
        <w:t>Pemutusan</w:t>
      </w:r>
      <w:r>
        <w:rPr>
          <w:spacing w:val="-17"/>
          <w:w w:val="95"/>
          <w:sz w:val="19"/>
        </w:rPr>
        <w:t xml:space="preserve"> </w:t>
      </w:r>
      <w:r>
        <w:rPr>
          <w:spacing w:val="-6"/>
          <w:w w:val="95"/>
          <w:sz w:val="19"/>
        </w:rPr>
        <w:t>Hubungan</w:t>
      </w:r>
      <w:r>
        <w:rPr>
          <w:spacing w:val="-17"/>
          <w:w w:val="95"/>
          <w:sz w:val="19"/>
        </w:rPr>
        <w:t xml:space="preserve"> </w:t>
      </w:r>
      <w:r>
        <w:rPr>
          <w:spacing w:val="-5"/>
          <w:w w:val="95"/>
          <w:sz w:val="19"/>
        </w:rPr>
        <w:t>Kerja</w:t>
      </w:r>
      <w:r>
        <w:rPr>
          <w:spacing w:val="-15"/>
          <w:w w:val="95"/>
          <w:sz w:val="19"/>
        </w:rPr>
        <w:t xml:space="preserve"> </w:t>
      </w:r>
      <w:r>
        <w:rPr>
          <w:spacing w:val="-7"/>
          <w:w w:val="95"/>
          <w:sz w:val="19"/>
        </w:rPr>
        <w:t>(PHK)</w:t>
      </w:r>
      <w:r>
        <w:rPr>
          <w:spacing w:val="-16"/>
          <w:w w:val="95"/>
          <w:sz w:val="19"/>
        </w:rPr>
        <w:t xml:space="preserve"> </w:t>
      </w:r>
      <w:r>
        <w:rPr>
          <w:spacing w:val="-6"/>
          <w:w w:val="95"/>
          <w:sz w:val="19"/>
        </w:rPr>
        <w:t>massal</w:t>
      </w:r>
      <w:r>
        <w:rPr>
          <w:spacing w:val="-15"/>
          <w:w w:val="95"/>
          <w:sz w:val="19"/>
        </w:rPr>
        <w:t xml:space="preserve"> </w:t>
      </w:r>
      <w:r>
        <w:rPr>
          <w:spacing w:val="-4"/>
          <w:w w:val="95"/>
          <w:sz w:val="19"/>
        </w:rPr>
        <w:t xml:space="preserve">yaitu </w:t>
      </w:r>
      <w:r>
        <w:rPr>
          <w:sz w:val="19"/>
        </w:rPr>
        <w:t xml:space="preserve">pemutusan hubungan kerja terhadap 9 </w:t>
      </w:r>
      <w:r>
        <w:rPr>
          <w:spacing w:val="-8"/>
          <w:w w:val="95"/>
          <w:sz w:val="19"/>
        </w:rPr>
        <w:t>(sembilan)</w:t>
      </w:r>
      <w:r>
        <w:rPr>
          <w:spacing w:val="-32"/>
          <w:w w:val="95"/>
          <w:sz w:val="19"/>
        </w:rPr>
        <w:t xml:space="preserve"> </w:t>
      </w:r>
      <w:r>
        <w:rPr>
          <w:spacing w:val="-6"/>
          <w:w w:val="95"/>
          <w:sz w:val="19"/>
        </w:rPr>
        <w:t>orang</w:t>
      </w:r>
      <w:r>
        <w:rPr>
          <w:spacing w:val="-30"/>
          <w:w w:val="95"/>
          <w:sz w:val="19"/>
        </w:rPr>
        <w:t xml:space="preserve"> </w:t>
      </w:r>
      <w:r>
        <w:rPr>
          <w:spacing w:val="-5"/>
          <w:w w:val="95"/>
          <w:sz w:val="19"/>
        </w:rPr>
        <w:t>atau</w:t>
      </w:r>
      <w:r>
        <w:rPr>
          <w:spacing w:val="-33"/>
          <w:w w:val="95"/>
          <w:sz w:val="19"/>
        </w:rPr>
        <w:t xml:space="preserve"> </w:t>
      </w:r>
      <w:r>
        <w:rPr>
          <w:spacing w:val="-6"/>
          <w:w w:val="95"/>
          <w:sz w:val="19"/>
        </w:rPr>
        <w:t>lebih</w:t>
      </w:r>
      <w:r>
        <w:rPr>
          <w:spacing w:val="-28"/>
          <w:w w:val="95"/>
          <w:sz w:val="19"/>
        </w:rPr>
        <w:t xml:space="preserve"> </w:t>
      </w:r>
      <w:r>
        <w:rPr>
          <w:spacing w:val="-7"/>
          <w:w w:val="95"/>
          <w:sz w:val="19"/>
        </w:rPr>
        <w:t>pada</w:t>
      </w:r>
      <w:r>
        <w:rPr>
          <w:spacing w:val="-31"/>
          <w:w w:val="95"/>
          <w:sz w:val="19"/>
        </w:rPr>
        <w:t xml:space="preserve"> </w:t>
      </w:r>
      <w:r>
        <w:rPr>
          <w:spacing w:val="-5"/>
          <w:w w:val="95"/>
          <w:sz w:val="19"/>
        </w:rPr>
        <w:t>satu</w:t>
      </w:r>
      <w:r>
        <w:rPr>
          <w:spacing w:val="-31"/>
          <w:w w:val="95"/>
          <w:sz w:val="19"/>
        </w:rPr>
        <w:t xml:space="preserve"> </w:t>
      </w:r>
      <w:r>
        <w:rPr>
          <w:spacing w:val="-8"/>
          <w:w w:val="95"/>
          <w:sz w:val="19"/>
        </w:rPr>
        <w:t xml:space="preserve">perusahaan </w:t>
      </w:r>
      <w:r>
        <w:rPr>
          <w:sz w:val="19"/>
        </w:rPr>
        <w:t>dalam</w:t>
      </w:r>
      <w:r>
        <w:rPr>
          <w:spacing w:val="-9"/>
          <w:sz w:val="19"/>
        </w:rPr>
        <w:t xml:space="preserve"> </w:t>
      </w:r>
      <w:r>
        <w:rPr>
          <w:sz w:val="19"/>
        </w:rPr>
        <w:t>1</w:t>
      </w:r>
      <w:r>
        <w:rPr>
          <w:spacing w:val="-7"/>
          <w:sz w:val="19"/>
        </w:rPr>
        <w:t xml:space="preserve"> </w:t>
      </w:r>
      <w:r>
        <w:rPr>
          <w:sz w:val="19"/>
        </w:rPr>
        <w:t>(satu)</w:t>
      </w:r>
      <w:r>
        <w:rPr>
          <w:spacing w:val="-6"/>
          <w:sz w:val="19"/>
        </w:rPr>
        <w:t xml:space="preserve"> </w:t>
      </w:r>
      <w:r>
        <w:rPr>
          <w:sz w:val="19"/>
        </w:rPr>
        <w:t>bulan</w:t>
      </w:r>
      <w:r>
        <w:rPr>
          <w:spacing w:val="-8"/>
          <w:sz w:val="19"/>
        </w:rPr>
        <w:t xml:space="preserve"> </w:t>
      </w:r>
      <w:r>
        <w:rPr>
          <w:sz w:val="19"/>
        </w:rPr>
        <w:t>yang</w:t>
      </w:r>
      <w:r>
        <w:rPr>
          <w:spacing w:val="-11"/>
          <w:sz w:val="19"/>
        </w:rPr>
        <w:t xml:space="preserve"> </w:t>
      </w:r>
      <w:r>
        <w:rPr>
          <w:sz w:val="19"/>
        </w:rPr>
        <w:t>merupakan</w:t>
      </w:r>
      <w:r>
        <w:rPr>
          <w:spacing w:val="-9"/>
          <w:sz w:val="19"/>
        </w:rPr>
        <w:t xml:space="preserve"> </w:t>
      </w:r>
      <w:r>
        <w:rPr>
          <w:sz w:val="19"/>
        </w:rPr>
        <w:t>satu rentetan</w:t>
      </w:r>
      <w:r>
        <w:rPr>
          <w:spacing w:val="-15"/>
          <w:sz w:val="19"/>
        </w:rPr>
        <w:t xml:space="preserve"> </w:t>
      </w:r>
      <w:r>
        <w:rPr>
          <w:sz w:val="19"/>
        </w:rPr>
        <w:t>peristiwa;</w:t>
      </w:r>
    </w:p>
    <w:p>
      <w:pPr>
        <w:pStyle w:val="6"/>
        <w:numPr>
          <w:ilvl w:val="0"/>
          <w:numId w:val="19"/>
        </w:numPr>
        <w:tabs>
          <w:tab w:val="left" w:pos="493"/>
        </w:tabs>
        <w:spacing w:before="6" w:after="0" w:line="252" w:lineRule="auto"/>
        <w:ind w:left="492" w:right="170" w:hanging="340"/>
        <w:jc w:val="both"/>
        <w:rPr>
          <w:sz w:val="19"/>
        </w:rPr>
      </w:pPr>
      <w:r>
        <w:rPr>
          <w:sz w:val="19"/>
        </w:rPr>
        <w:t xml:space="preserve">Tidak adanya surat rekomendasi dari </w:t>
      </w:r>
      <w:r>
        <w:rPr>
          <w:w w:val="95"/>
          <w:sz w:val="19"/>
        </w:rPr>
        <w:t xml:space="preserve">Depnakertrans untuk Pemutusan Hubungan </w:t>
      </w:r>
      <w:r>
        <w:rPr>
          <w:w w:val="90"/>
          <w:sz w:val="19"/>
        </w:rPr>
        <w:t xml:space="preserve">Kerja (PHK) akibat perusahaan likuidasi, pailit, </w:t>
      </w:r>
      <w:r>
        <w:rPr>
          <w:w w:val="95"/>
          <w:sz w:val="19"/>
        </w:rPr>
        <w:t xml:space="preserve">rasionalisasi, penggabungan, peleburan dan </w:t>
      </w:r>
      <w:r>
        <w:rPr>
          <w:sz w:val="19"/>
        </w:rPr>
        <w:t>efisiensi;</w:t>
      </w:r>
    </w:p>
    <w:p>
      <w:pPr>
        <w:spacing w:after="0" w:line="252" w:lineRule="auto"/>
        <w:jc w:val="both"/>
        <w:rPr>
          <w:sz w:val="19"/>
        </w:rPr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098" w:space="482"/>
            <w:col w:w="4220"/>
          </w:cols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footerReference r:id="rId7" w:type="default"/>
          <w:pgSz w:w="12240" w:h="15840"/>
          <w:pgMar w:top="1120" w:right="1720" w:bottom="1580" w:left="1720" w:header="149" w:footer="1393" w:gutter="0"/>
          <w:pgNumType w:fmt="decimal"/>
          <w:cols w:space="720" w:num="1"/>
        </w:sectPr>
      </w:pPr>
    </w:p>
    <w:p>
      <w:pPr>
        <w:pStyle w:val="6"/>
        <w:numPr>
          <w:ilvl w:val="0"/>
          <w:numId w:val="19"/>
        </w:numPr>
        <w:tabs>
          <w:tab w:val="left" w:pos="493"/>
        </w:tabs>
        <w:spacing w:before="94" w:after="0" w:line="252" w:lineRule="auto"/>
        <w:ind w:left="492" w:right="40" w:hanging="340"/>
        <w:jc w:val="both"/>
        <w:rPr>
          <w:sz w:val="19"/>
        </w:rPr>
      </w:pPr>
      <w:r>
        <w:rPr>
          <w:sz w:val="19"/>
        </w:rPr>
        <w:t xml:space="preserve">Pemutusan Hubungan Kerja (PHK) yang dilaksanakan dengan tidak mengindahkan peraturan ketenagakerjaan yang berlaku </w:t>
      </w:r>
      <w:r>
        <w:rPr>
          <w:w w:val="95"/>
          <w:sz w:val="19"/>
        </w:rPr>
        <w:t xml:space="preserve">(sesuai Undang-Undang No. </w:t>
      </w:r>
      <w:r>
        <w:rPr>
          <w:spacing w:val="-3"/>
          <w:w w:val="95"/>
          <w:sz w:val="19"/>
        </w:rPr>
        <w:t xml:space="preserve">13 </w:t>
      </w:r>
      <w:r>
        <w:rPr>
          <w:w w:val="95"/>
          <w:sz w:val="19"/>
        </w:rPr>
        <w:t xml:space="preserve">Tahun 2003 </w:t>
      </w:r>
      <w:r>
        <w:rPr>
          <w:sz w:val="19"/>
        </w:rPr>
        <w:t>tentang</w:t>
      </w:r>
      <w:r>
        <w:rPr>
          <w:spacing w:val="-19"/>
          <w:sz w:val="19"/>
        </w:rPr>
        <w:t xml:space="preserve"> </w:t>
      </w:r>
      <w:r>
        <w:rPr>
          <w:sz w:val="19"/>
        </w:rPr>
        <w:t>Ketenagakerjaan);</w:t>
      </w:r>
    </w:p>
    <w:p>
      <w:pPr>
        <w:pStyle w:val="6"/>
        <w:numPr>
          <w:ilvl w:val="0"/>
          <w:numId w:val="19"/>
        </w:numPr>
        <w:tabs>
          <w:tab w:val="left" w:pos="494"/>
        </w:tabs>
        <w:spacing w:before="0" w:after="0" w:line="252" w:lineRule="auto"/>
        <w:ind w:left="492" w:right="38" w:hanging="340"/>
        <w:jc w:val="both"/>
        <w:rPr>
          <w:sz w:val="19"/>
        </w:rPr>
      </w:pPr>
      <w:r>
        <w:rPr>
          <w:w w:val="95"/>
          <w:sz w:val="19"/>
        </w:rPr>
        <w:t>Melakukan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Kesalahan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Berat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(sesuai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 xml:space="preserve">Undang- </w:t>
      </w:r>
      <w:r>
        <w:rPr>
          <w:sz w:val="19"/>
        </w:rPr>
        <w:t>Undang No. 13 Tahun 2003 tentang Ketenagakerjaan).</w:t>
      </w:r>
    </w:p>
    <w:p>
      <w:pPr>
        <w:pStyle w:val="2"/>
        <w:rPr>
          <w:sz w:val="20"/>
        </w:rPr>
      </w:pPr>
    </w:p>
    <w:p>
      <w:pPr>
        <w:pStyle w:val="2"/>
        <w:spacing w:before="10"/>
      </w:pPr>
    </w:p>
    <w:p>
      <w:pPr>
        <w:pStyle w:val="5"/>
        <w:spacing w:before="1" w:line="247" w:lineRule="auto"/>
        <w:ind w:left="593" w:right="481"/>
        <w:jc w:val="center"/>
      </w:pPr>
      <w:r>
        <w:rPr>
          <w:w w:val="80"/>
        </w:rPr>
        <w:t xml:space="preserve">KLAUSUL PENGAKUAN PENANGGALAN </w:t>
      </w:r>
      <w:r>
        <w:rPr>
          <w:w w:val="90"/>
        </w:rPr>
        <w:t>ELEKTRONIK</w:t>
      </w:r>
    </w:p>
    <w:p>
      <w:pPr>
        <w:spacing w:before="5"/>
        <w:ind w:left="593" w:right="475" w:firstLine="0"/>
        <w:jc w:val="center"/>
        <w:rPr>
          <w:b/>
          <w:sz w:val="19"/>
        </w:rPr>
      </w:pPr>
      <w:r>
        <w:rPr>
          <w:b/>
          <w:w w:val="95"/>
          <w:sz w:val="19"/>
        </w:rPr>
        <w:t>(EDRC “A”)</w:t>
      </w:r>
    </w:p>
    <w:p>
      <w:pPr>
        <w:pStyle w:val="2"/>
        <w:spacing w:before="12" w:line="252" w:lineRule="auto"/>
        <w:ind w:left="151" w:right="38"/>
        <w:jc w:val="both"/>
      </w:pPr>
      <w:r>
        <w:rPr>
          <w:w w:val="95"/>
        </w:rPr>
        <w:t>Untuk</w:t>
      </w:r>
      <w:r>
        <w:rPr>
          <w:spacing w:val="-11"/>
          <w:w w:val="95"/>
        </w:rPr>
        <w:t xml:space="preserve"> </w:t>
      </w:r>
      <w:r>
        <w:rPr>
          <w:w w:val="95"/>
        </w:rPr>
        <w:t>tujuan</w:t>
      </w:r>
      <w:r>
        <w:rPr>
          <w:spacing w:val="-13"/>
          <w:w w:val="95"/>
        </w:rPr>
        <w:t xml:space="preserve"> </w:t>
      </w:r>
      <w:r>
        <w:rPr>
          <w:w w:val="95"/>
        </w:rPr>
        <w:t>klausul</w:t>
      </w:r>
      <w:r>
        <w:rPr>
          <w:spacing w:val="-8"/>
          <w:w w:val="95"/>
        </w:rPr>
        <w:t xml:space="preserve"> </w:t>
      </w:r>
      <w:r>
        <w:rPr>
          <w:w w:val="95"/>
        </w:rPr>
        <w:t>ini</w:t>
      </w:r>
      <w:r>
        <w:rPr>
          <w:spacing w:val="-11"/>
          <w:w w:val="95"/>
        </w:rPr>
        <w:t xml:space="preserve"> </w:t>
      </w:r>
      <w:r>
        <w:rPr>
          <w:w w:val="95"/>
        </w:rPr>
        <w:t>yang</w:t>
      </w:r>
      <w:r>
        <w:rPr>
          <w:spacing w:val="-10"/>
          <w:w w:val="95"/>
        </w:rPr>
        <w:t xml:space="preserve"> </w:t>
      </w:r>
      <w:r>
        <w:rPr>
          <w:w w:val="95"/>
        </w:rPr>
        <w:t>dimaksud</w:t>
      </w:r>
      <w:r>
        <w:rPr>
          <w:spacing w:val="-13"/>
          <w:w w:val="95"/>
        </w:rPr>
        <w:t xml:space="preserve"> </w:t>
      </w:r>
      <w:r>
        <w:rPr>
          <w:w w:val="95"/>
        </w:rPr>
        <w:t>Peralatan Elektronik</w:t>
      </w:r>
      <w:r>
        <w:rPr>
          <w:spacing w:val="-21"/>
          <w:w w:val="95"/>
        </w:rPr>
        <w:t xml:space="preserve"> </w:t>
      </w:r>
      <w:r>
        <w:rPr>
          <w:w w:val="95"/>
        </w:rPr>
        <w:t>adalah</w:t>
      </w:r>
      <w:r>
        <w:rPr>
          <w:spacing w:val="-24"/>
          <w:w w:val="95"/>
        </w:rPr>
        <w:t xml:space="preserve"> </w:t>
      </w:r>
      <w:r>
        <w:rPr>
          <w:w w:val="95"/>
        </w:rPr>
        <w:t>segala</w:t>
      </w:r>
      <w:r>
        <w:rPr>
          <w:spacing w:val="-21"/>
          <w:w w:val="95"/>
        </w:rPr>
        <w:t xml:space="preserve"> </w:t>
      </w:r>
      <w:r>
        <w:rPr>
          <w:w w:val="95"/>
        </w:rPr>
        <w:t>bentuk</w:t>
      </w:r>
      <w:r>
        <w:rPr>
          <w:spacing w:val="-14"/>
          <w:w w:val="95"/>
        </w:rPr>
        <w:t xml:space="preserve"> </w:t>
      </w:r>
      <w:r>
        <w:rPr>
          <w:w w:val="95"/>
        </w:rPr>
        <w:t>komputer,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sistem </w:t>
      </w:r>
      <w:r>
        <w:rPr>
          <w:w w:val="90"/>
        </w:rPr>
        <w:t xml:space="preserve">pengolahan, penyimpanan dan penyelamatan data, </w:t>
      </w:r>
      <w:r>
        <w:rPr>
          <w:w w:val="95"/>
        </w:rPr>
        <w:t>atau</w:t>
      </w:r>
      <w:r>
        <w:rPr>
          <w:spacing w:val="-24"/>
          <w:w w:val="95"/>
        </w:rPr>
        <w:t xml:space="preserve"> </w:t>
      </w:r>
      <w:r>
        <w:rPr>
          <w:w w:val="95"/>
        </w:rPr>
        <w:t>termasuk,</w:t>
      </w:r>
      <w:r>
        <w:rPr>
          <w:spacing w:val="-21"/>
          <w:w w:val="95"/>
        </w:rPr>
        <w:t xml:space="preserve"> </w:t>
      </w:r>
      <w:r>
        <w:rPr>
          <w:w w:val="95"/>
        </w:rPr>
        <w:t>namun</w:t>
      </w:r>
      <w:r>
        <w:rPr>
          <w:spacing w:val="-23"/>
          <w:w w:val="95"/>
        </w:rPr>
        <w:t xml:space="preserve"> </w:t>
      </w:r>
      <w:r>
        <w:rPr>
          <w:w w:val="95"/>
        </w:rPr>
        <w:t>tidak</w:t>
      </w:r>
      <w:r>
        <w:rPr>
          <w:spacing w:val="-23"/>
          <w:w w:val="95"/>
        </w:rPr>
        <w:t xml:space="preserve"> </w:t>
      </w:r>
      <w:r>
        <w:rPr>
          <w:w w:val="95"/>
        </w:rPr>
        <w:t>terbatas</w:t>
      </w:r>
      <w:r>
        <w:rPr>
          <w:spacing w:val="-24"/>
          <w:w w:val="95"/>
        </w:rPr>
        <w:t xml:space="preserve"> </w:t>
      </w:r>
      <w:r>
        <w:rPr>
          <w:w w:val="95"/>
        </w:rPr>
        <w:t>pada</w:t>
      </w:r>
      <w:r>
        <w:rPr>
          <w:spacing w:val="-35"/>
          <w:w w:val="95"/>
        </w:rPr>
        <w:t xml:space="preserve"> 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segala bentuk komputer, </w:t>
      </w:r>
      <w:r>
        <w:rPr>
          <w:i/>
          <w:w w:val="95"/>
        </w:rPr>
        <w:t>hardware</w:t>
      </w:r>
      <w:r>
        <w:rPr>
          <w:w w:val="95"/>
        </w:rPr>
        <w:t xml:space="preserve">, </w:t>
      </w:r>
      <w:r>
        <w:rPr>
          <w:i/>
          <w:w w:val="95"/>
        </w:rPr>
        <w:t>software</w:t>
      </w:r>
      <w:r>
        <w:rPr>
          <w:w w:val="95"/>
        </w:rPr>
        <w:t xml:space="preserve">, </w:t>
      </w:r>
      <w:r>
        <w:rPr>
          <w:i/>
          <w:w w:val="95"/>
        </w:rPr>
        <w:t xml:space="preserve">microchip </w:t>
      </w:r>
      <w:r>
        <w:t xml:space="preserve">atau </w:t>
      </w:r>
      <w:r>
        <w:rPr>
          <w:i/>
        </w:rPr>
        <w:t xml:space="preserve">integrated circuit </w:t>
      </w:r>
      <w:r>
        <w:t>, atau peralatan sejenis lainnya.</w:t>
      </w:r>
    </w:p>
    <w:p>
      <w:pPr>
        <w:pStyle w:val="2"/>
        <w:spacing w:line="252" w:lineRule="auto"/>
        <w:ind w:left="151" w:right="39"/>
        <w:jc w:val="both"/>
      </w:pPr>
      <w:r>
        <w:rPr>
          <w:spacing w:val="-3"/>
        </w:rPr>
        <w:t xml:space="preserve">Pada </w:t>
      </w:r>
      <w:r>
        <w:t xml:space="preserve">Polis ini tidak menjamin kerugian atau </w:t>
      </w:r>
      <w:r>
        <w:rPr>
          <w:w w:val="95"/>
        </w:rPr>
        <w:t>kerusakan, baik yang besifat langsung maupun tidak</w:t>
      </w:r>
      <w:r>
        <w:rPr>
          <w:spacing w:val="-27"/>
          <w:w w:val="95"/>
        </w:rPr>
        <w:t xml:space="preserve"> </w:t>
      </w:r>
      <w:r>
        <w:rPr>
          <w:w w:val="95"/>
        </w:rPr>
        <w:t>langsung,</w:t>
      </w:r>
      <w:r>
        <w:rPr>
          <w:spacing w:val="-25"/>
          <w:w w:val="95"/>
        </w:rPr>
        <w:t xml:space="preserve"> </w:t>
      </w:r>
      <w:r>
        <w:rPr>
          <w:w w:val="95"/>
        </w:rPr>
        <w:t>yang</w:t>
      </w:r>
      <w:r>
        <w:rPr>
          <w:spacing w:val="-28"/>
          <w:w w:val="95"/>
        </w:rPr>
        <w:t xml:space="preserve"> </w:t>
      </w:r>
      <w:r>
        <w:rPr>
          <w:w w:val="95"/>
        </w:rPr>
        <w:t>disebabkan</w:t>
      </w:r>
      <w:r>
        <w:rPr>
          <w:spacing w:val="-28"/>
          <w:w w:val="95"/>
        </w:rPr>
        <w:t xml:space="preserve"> </w:t>
      </w:r>
      <w:r>
        <w:rPr>
          <w:w w:val="95"/>
        </w:rPr>
        <w:t>atau</w:t>
      </w:r>
      <w:r>
        <w:rPr>
          <w:spacing w:val="-27"/>
          <w:w w:val="95"/>
        </w:rPr>
        <w:t xml:space="preserve"> </w:t>
      </w:r>
      <w:r>
        <w:rPr>
          <w:w w:val="95"/>
        </w:rPr>
        <w:t>dipengaruhi oleh,</w:t>
      </w:r>
      <w:r>
        <w:rPr>
          <w:spacing w:val="-20"/>
          <w:w w:val="95"/>
        </w:rPr>
        <w:t xml:space="preserve"> </w:t>
      </w:r>
      <w:r>
        <w:rPr>
          <w:w w:val="95"/>
        </w:rPr>
        <w:t>atau</w:t>
      </w:r>
      <w:r>
        <w:rPr>
          <w:spacing w:val="-22"/>
          <w:w w:val="95"/>
        </w:rPr>
        <w:t xml:space="preserve"> </w:t>
      </w:r>
      <w:r>
        <w:rPr>
          <w:w w:val="95"/>
        </w:rPr>
        <w:t>yang</w:t>
      </w:r>
      <w:r>
        <w:rPr>
          <w:spacing w:val="-21"/>
          <w:w w:val="95"/>
        </w:rPr>
        <w:t xml:space="preserve"> </w:t>
      </w:r>
      <w:r>
        <w:rPr>
          <w:w w:val="95"/>
        </w:rPr>
        <w:t>timbul</w:t>
      </w:r>
      <w:r>
        <w:rPr>
          <w:spacing w:val="-19"/>
          <w:w w:val="95"/>
        </w:rPr>
        <w:t xml:space="preserve"> </w:t>
      </w:r>
      <w:r>
        <w:rPr>
          <w:w w:val="95"/>
        </w:rPr>
        <w:t>dari</w:t>
      </w:r>
      <w:r>
        <w:rPr>
          <w:spacing w:val="-16"/>
          <w:w w:val="95"/>
        </w:rPr>
        <w:t xml:space="preserve"> </w:t>
      </w:r>
      <w:r>
        <w:rPr>
          <w:w w:val="95"/>
        </w:rPr>
        <w:t>kesalahan</w:t>
      </w:r>
      <w:r>
        <w:rPr>
          <w:spacing w:val="-22"/>
          <w:w w:val="95"/>
        </w:rPr>
        <w:t xml:space="preserve"> </w:t>
      </w:r>
      <w:r>
        <w:rPr>
          <w:w w:val="95"/>
        </w:rPr>
        <w:t>atau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ketidak </w:t>
      </w:r>
      <w:r>
        <w:t xml:space="preserve">mampuan dari Pelalatan Elektroni, baik yang </w:t>
      </w:r>
      <w:r>
        <w:rPr>
          <w:w w:val="95"/>
        </w:rPr>
        <w:t>dimiliki</w:t>
      </w:r>
      <w:r>
        <w:rPr>
          <w:spacing w:val="-23"/>
          <w:w w:val="95"/>
        </w:rPr>
        <w:t xml:space="preserve"> </w:t>
      </w:r>
      <w:r>
        <w:rPr>
          <w:w w:val="95"/>
        </w:rPr>
        <w:t>oleh</w:t>
      </w:r>
      <w:r>
        <w:rPr>
          <w:spacing w:val="-28"/>
          <w:w w:val="95"/>
        </w:rPr>
        <w:t xml:space="preserve"> </w:t>
      </w:r>
      <w:r>
        <w:rPr>
          <w:w w:val="95"/>
        </w:rPr>
        <w:t>Tertanggung</w:t>
      </w:r>
      <w:r>
        <w:rPr>
          <w:spacing w:val="-25"/>
          <w:w w:val="95"/>
        </w:rPr>
        <w:t xml:space="preserve"> </w:t>
      </w:r>
      <w:r>
        <w:rPr>
          <w:w w:val="95"/>
        </w:rPr>
        <w:t>ataupun</w:t>
      </w:r>
      <w:r>
        <w:rPr>
          <w:spacing w:val="-27"/>
          <w:w w:val="95"/>
        </w:rPr>
        <w:t xml:space="preserve"> </w:t>
      </w:r>
      <w:r>
        <w:rPr>
          <w:w w:val="95"/>
        </w:rPr>
        <w:t>bukan,</w:t>
      </w:r>
      <w:r>
        <w:rPr>
          <w:spacing w:val="-23"/>
          <w:w w:val="95"/>
        </w:rPr>
        <w:t xml:space="preserve"> </w:t>
      </w:r>
      <w:r>
        <w:rPr>
          <w:w w:val="95"/>
        </w:rPr>
        <w:t>dan</w:t>
      </w:r>
      <w:r>
        <w:rPr>
          <w:spacing w:val="-25"/>
          <w:w w:val="95"/>
        </w:rPr>
        <w:t xml:space="preserve"> </w:t>
      </w:r>
      <w:r>
        <w:rPr>
          <w:w w:val="95"/>
        </w:rPr>
        <w:t>baik yang</w:t>
      </w:r>
      <w:r>
        <w:rPr>
          <w:spacing w:val="-5"/>
          <w:w w:val="95"/>
        </w:rPr>
        <w:t xml:space="preserve"> </w:t>
      </w:r>
      <w:r>
        <w:rPr>
          <w:w w:val="95"/>
        </w:rPr>
        <w:t>terjadi sebelum,</w:t>
      </w:r>
      <w:r>
        <w:rPr>
          <w:spacing w:val="-2"/>
          <w:w w:val="95"/>
        </w:rPr>
        <w:t xml:space="preserve"> </w:t>
      </w:r>
      <w:r>
        <w:rPr>
          <w:w w:val="95"/>
        </w:rPr>
        <w:t>selama</w:t>
      </w:r>
      <w:r>
        <w:rPr>
          <w:spacing w:val="-3"/>
          <w:w w:val="95"/>
        </w:rPr>
        <w:t xml:space="preserve"> </w:t>
      </w:r>
      <w:r>
        <w:rPr>
          <w:spacing w:val="2"/>
          <w:w w:val="95"/>
        </w:rPr>
        <w:t>atau</w:t>
      </w:r>
      <w:r>
        <w:rPr>
          <w:spacing w:val="-5"/>
          <w:w w:val="95"/>
        </w:rPr>
        <w:t xml:space="preserve"> </w:t>
      </w:r>
      <w:r>
        <w:rPr>
          <w:w w:val="95"/>
        </w:rPr>
        <w:t>setelah</w:t>
      </w:r>
      <w:r>
        <w:rPr>
          <w:spacing w:val="-4"/>
          <w:w w:val="95"/>
        </w:rPr>
        <w:t xml:space="preserve"> </w:t>
      </w:r>
      <w:r>
        <w:rPr>
          <w:w w:val="95"/>
        </w:rPr>
        <w:t>tah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un </w:t>
      </w:r>
      <w:r>
        <w:t>2000 dalam</w:t>
      </w:r>
      <w:r>
        <w:rPr>
          <w:spacing w:val="-22"/>
        </w:rPr>
        <w:t xml:space="preserve"> </w:t>
      </w:r>
      <w:r>
        <w:t>hal:</w:t>
      </w:r>
    </w:p>
    <w:p>
      <w:pPr>
        <w:pStyle w:val="6"/>
        <w:numPr>
          <w:ilvl w:val="1"/>
          <w:numId w:val="19"/>
        </w:numPr>
        <w:tabs>
          <w:tab w:val="left" w:pos="494"/>
        </w:tabs>
        <w:spacing w:before="1" w:after="0" w:line="252" w:lineRule="auto"/>
        <w:ind w:left="493" w:right="39" w:hanging="341"/>
        <w:jc w:val="both"/>
        <w:rPr>
          <w:sz w:val="19"/>
        </w:rPr>
      </w:pPr>
      <w:r>
        <w:rPr>
          <w:w w:val="90"/>
          <w:sz w:val="19"/>
        </w:rPr>
        <w:t>Mengenal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dengan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benar</w:t>
      </w:r>
      <w:r>
        <w:rPr>
          <w:spacing w:val="-14"/>
          <w:w w:val="90"/>
          <w:sz w:val="19"/>
        </w:rPr>
        <w:t xml:space="preserve"> </w:t>
      </w:r>
      <w:r>
        <w:rPr>
          <w:w w:val="90"/>
          <w:sz w:val="19"/>
        </w:rPr>
        <w:t>setiap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tanggal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 xml:space="preserve">sebagai </w:t>
      </w:r>
      <w:r>
        <w:rPr>
          <w:sz w:val="19"/>
        </w:rPr>
        <w:t>tanggal</w:t>
      </w:r>
      <w:r>
        <w:rPr>
          <w:spacing w:val="-13"/>
          <w:sz w:val="19"/>
        </w:rPr>
        <w:t xml:space="preserve"> </w:t>
      </w:r>
      <w:r>
        <w:rPr>
          <w:sz w:val="19"/>
        </w:rPr>
        <w:t>kalender</w:t>
      </w:r>
      <w:r>
        <w:rPr>
          <w:spacing w:val="-15"/>
          <w:sz w:val="19"/>
        </w:rPr>
        <w:t xml:space="preserve"> </w:t>
      </w:r>
      <w:r>
        <w:rPr>
          <w:sz w:val="19"/>
        </w:rPr>
        <w:t>yang</w:t>
      </w:r>
      <w:r>
        <w:rPr>
          <w:spacing w:val="-15"/>
          <w:sz w:val="19"/>
        </w:rPr>
        <w:t xml:space="preserve"> </w:t>
      </w:r>
      <w:r>
        <w:rPr>
          <w:sz w:val="19"/>
        </w:rPr>
        <w:t>benar;</w:t>
      </w:r>
    </w:p>
    <w:p>
      <w:pPr>
        <w:pStyle w:val="6"/>
        <w:numPr>
          <w:ilvl w:val="1"/>
          <w:numId w:val="19"/>
        </w:numPr>
        <w:tabs>
          <w:tab w:val="left" w:pos="494"/>
        </w:tabs>
        <w:spacing w:before="2" w:after="0" w:line="249" w:lineRule="auto"/>
        <w:ind w:left="492" w:right="42" w:hanging="340"/>
        <w:jc w:val="both"/>
        <w:rPr>
          <w:sz w:val="19"/>
        </w:rPr>
      </w:pPr>
      <w:r>
        <w:rPr>
          <w:sz w:val="19"/>
        </w:rPr>
        <w:t xml:space="preserve">Menangkap, menyimpan, menahan, memproses, memanipulasi secara benar, </w:t>
      </w:r>
      <w:r>
        <w:rPr>
          <w:w w:val="95"/>
          <w:sz w:val="19"/>
        </w:rPr>
        <w:t>dan/atau</w:t>
      </w:r>
      <w:r>
        <w:rPr>
          <w:spacing w:val="-39"/>
          <w:w w:val="95"/>
          <w:sz w:val="19"/>
        </w:rPr>
        <w:t xml:space="preserve"> </w:t>
      </w:r>
      <w:r>
        <w:rPr>
          <w:w w:val="95"/>
          <w:sz w:val="19"/>
        </w:rPr>
        <w:t>menafsirkan</w:t>
      </w:r>
      <w:r>
        <w:rPr>
          <w:spacing w:val="-39"/>
          <w:w w:val="95"/>
          <w:sz w:val="19"/>
        </w:rPr>
        <w:t xml:space="preserve"> </w:t>
      </w:r>
      <w:r>
        <w:rPr>
          <w:w w:val="95"/>
          <w:sz w:val="19"/>
        </w:rPr>
        <w:t>data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38"/>
          <w:w w:val="95"/>
          <w:sz w:val="19"/>
        </w:rPr>
        <w:t xml:space="preserve"> </w:t>
      </w:r>
      <w:r>
        <w:rPr>
          <w:w w:val="95"/>
          <w:sz w:val="19"/>
        </w:rPr>
        <w:t>informasi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 xml:space="preserve">atau </w:t>
      </w:r>
      <w:r>
        <w:rPr>
          <w:sz w:val="19"/>
        </w:rPr>
        <w:t xml:space="preserve">perintah atau instruksi, </w:t>
      </w:r>
      <w:r>
        <w:rPr>
          <w:spacing w:val="-3"/>
          <w:sz w:val="19"/>
        </w:rPr>
        <w:t xml:space="preserve">sebagai </w:t>
      </w:r>
      <w:r>
        <w:rPr>
          <w:sz w:val="19"/>
        </w:rPr>
        <w:t>hasil dari lompatan</w:t>
      </w:r>
      <w:r>
        <w:rPr>
          <w:spacing w:val="-23"/>
          <w:sz w:val="19"/>
        </w:rPr>
        <w:t xml:space="preserve"> </w:t>
      </w:r>
      <w:r>
        <w:rPr>
          <w:sz w:val="19"/>
        </w:rPr>
        <w:t>perhitungan</w:t>
      </w:r>
      <w:r>
        <w:rPr>
          <w:spacing w:val="-26"/>
          <w:sz w:val="19"/>
        </w:rPr>
        <w:t xml:space="preserve"> </w:t>
      </w:r>
      <w:r>
        <w:rPr>
          <w:sz w:val="19"/>
        </w:rPr>
        <w:t>tahun;</w:t>
      </w:r>
      <w:r>
        <w:rPr>
          <w:spacing w:val="-22"/>
          <w:sz w:val="19"/>
        </w:rPr>
        <w:t xml:space="preserve"> </w:t>
      </w:r>
      <w:r>
        <w:rPr>
          <w:sz w:val="19"/>
        </w:rPr>
        <w:t>dan/atau</w:t>
      </w:r>
    </w:p>
    <w:p>
      <w:pPr>
        <w:pStyle w:val="6"/>
        <w:numPr>
          <w:ilvl w:val="1"/>
          <w:numId w:val="19"/>
        </w:numPr>
        <w:tabs>
          <w:tab w:val="left" w:pos="494"/>
        </w:tabs>
        <w:spacing w:before="6" w:after="0" w:line="252" w:lineRule="auto"/>
        <w:ind w:left="492" w:right="39" w:hanging="340"/>
        <w:jc w:val="both"/>
        <w:rPr>
          <w:sz w:val="19"/>
        </w:rPr>
      </w:pPr>
      <w:r>
        <w:rPr>
          <w:sz w:val="19"/>
        </w:rPr>
        <w:t xml:space="preserve">Menangkap, menyimpan, menahan, </w:t>
      </w:r>
      <w:r>
        <w:rPr>
          <w:w w:val="95"/>
          <w:sz w:val="19"/>
        </w:rPr>
        <w:t xml:space="preserve">memproses data dengan baik sebagai hasil </w:t>
      </w:r>
      <w:r>
        <w:rPr>
          <w:sz w:val="19"/>
        </w:rPr>
        <w:t xml:space="preserve">menjalankan perintah-perintah yang telah </w:t>
      </w:r>
      <w:r>
        <w:rPr>
          <w:w w:val="90"/>
          <w:sz w:val="19"/>
        </w:rPr>
        <w:t xml:space="preserve">diprogram dalam Peralatan Elektronik sebagai </w:t>
      </w:r>
      <w:r>
        <w:rPr>
          <w:sz w:val="19"/>
        </w:rPr>
        <w:t>perintah</w:t>
      </w:r>
      <w:r>
        <w:rPr>
          <w:spacing w:val="-13"/>
          <w:sz w:val="19"/>
        </w:rPr>
        <w:t xml:space="preserve"> </w:t>
      </w:r>
      <w:r>
        <w:rPr>
          <w:sz w:val="19"/>
        </w:rPr>
        <w:t>yang</w:t>
      </w:r>
      <w:r>
        <w:rPr>
          <w:spacing w:val="-13"/>
          <w:sz w:val="19"/>
        </w:rPr>
        <w:t xml:space="preserve"> </w:t>
      </w:r>
      <w:r>
        <w:rPr>
          <w:sz w:val="19"/>
        </w:rPr>
        <w:t>menyebabkan</w:t>
      </w:r>
      <w:r>
        <w:rPr>
          <w:spacing w:val="-13"/>
          <w:sz w:val="19"/>
        </w:rPr>
        <w:t xml:space="preserve"> </w:t>
      </w:r>
      <w:r>
        <w:rPr>
          <w:sz w:val="19"/>
        </w:rPr>
        <w:t>kerugian</w:t>
      </w:r>
      <w:r>
        <w:rPr>
          <w:spacing w:val="-12"/>
          <w:sz w:val="19"/>
        </w:rPr>
        <w:t xml:space="preserve"> </w:t>
      </w:r>
      <w:r>
        <w:rPr>
          <w:sz w:val="19"/>
        </w:rPr>
        <w:t>atau ketidak mampuan untuk menangkap, menyimpan, menahan, memproses data dengan benar pada atau setelah tanggal tersebut.</w:t>
      </w:r>
    </w:p>
    <w:p>
      <w:pPr>
        <w:pStyle w:val="2"/>
        <w:spacing w:before="4" w:line="252" w:lineRule="auto"/>
        <w:ind w:left="151" w:right="40"/>
        <w:jc w:val="both"/>
      </w:pPr>
      <w:r>
        <w:rPr>
          <w:w w:val="95"/>
        </w:rPr>
        <w:t xml:space="preserve">Namun klausul ini tidak mengecualikan kerugian </w:t>
      </w:r>
      <w:r>
        <w:t xml:space="preserve">fisik, kehancuran, atau kerusakan, kecuali </w:t>
      </w:r>
      <w:r>
        <w:rPr>
          <w:w w:val="95"/>
        </w:rPr>
        <w:t>ditetapkan</w:t>
      </w:r>
      <w:r>
        <w:rPr>
          <w:spacing w:val="-30"/>
          <w:w w:val="95"/>
        </w:rPr>
        <w:t xml:space="preserve"> </w:t>
      </w:r>
      <w:r>
        <w:rPr>
          <w:w w:val="95"/>
        </w:rPr>
        <w:t>lain,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yang</w:t>
      </w:r>
      <w:r>
        <w:rPr>
          <w:spacing w:val="-32"/>
          <w:w w:val="95"/>
        </w:rPr>
        <w:t xml:space="preserve"> </w:t>
      </w:r>
      <w:r>
        <w:rPr>
          <w:w w:val="95"/>
        </w:rPr>
        <w:t>timbul</w:t>
      </w:r>
      <w:r>
        <w:rPr>
          <w:spacing w:val="-29"/>
          <w:w w:val="95"/>
        </w:rPr>
        <w:t xml:space="preserve"> </w:t>
      </w:r>
      <w:r>
        <w:rPr>
          <w:w w:val="95"/>
        </w:rPr>
        <w:t>sendiri</w:t>
      </w:r>
      <w:r>
        <w:rPr>
          <w:spacing w:val="-27"/>
          <w:w w:val="95"/>
        </w:rPr>
        <w:t xml:space="preserve"> </w:t>
      </w:r>
      <w:r>
        <w:rPr>
          <w:w w:val="95"/>
        </w:rPr>
        <w:t>dari</w:t>
      </w:r>
      <w:r>
        <w:rPr>
          <w:spacing w:val="-28"/>
          <w:w w:val="95"/>
        </w:rPr>
        <w:t xml:space="preserve"> </w:t>
      </w:r>
      <w:r>
        <w:rPr>
          <w:w w:val="95"/>
        </w:rPr>
        <w:t>kebakaran, petir,</w:t>
      </w:r>
      <w:r>
        <w:rPr>
          <w:spacing w:val="-37"/>
          <w:w w:val="95"/>
        </w:rPr>
        <w:t xml:space="preserve"> </w:t>
      </w:r>
      <w:r>
        <w:rPr>
          <w:w w:val="95"/>
        </w:rPr>
        <w:t>peledakan,</w:t>
      </w:r>
      <w:r>
        <w:rPr>
          <w:spacing w:val="-33"/>
          <w:w w:val="95"/>
        </w:rPr>
        <w:t xml:space="preserve"> </w:t>
      </w:r>
      <w:r>
        <w:rPr>
          <w:w w:val="95"/>
        </w:rPr>
        <w:t>kejatuhan</w:t>
      </w:r>
      <w:r>
        <w:rPr>
          <w:spacing w:val="-37"/>
          <w:w w:val="95"/>
        </w:rPr>
        <w:t xml:space="preserve"> </w:t>
      </w:r>
      <w:r>
        <w:rPr>
          <w:w w:val="95"/>
        </w:rPr>
        <w:t>pesawat</w:t>
      </w:r>
      <w:r>
        <w:rPr>
          <w:spacing w:val="-34"/>
          <w:w w:val="95"/>
        </w:rPr>
        <w:t xml:space="preserve"> </w:t>
      </w:r>
      <w:r>
        <w:rPr>
          <w:w w:val="95"/>
        </w:rPr>
        <w:t>terbang,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huru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- hara, </w:t>
      </w:r>
      <w:r>
        <w:rPr>
          <w:spacing w:val="-3"/>
          <w:w w:val="95"/>
        </w:rPr>
        <w:t xml:space="preserve">pemogokan, </w:t>
      </w:r>
      <w:r>
        <w:rPr>
          <w:w w:val="95"/>
        </w:rPr>
        <w:t xml:space="preserve">perbuatan jahat, gempa bumi, </w:t>
      </w:r>
      <w:r>
        <w:t>angin topan, banjir, air yang melimpah dari peralatan tangki atau pipa, atau tertabrak kendaraan.</w:t>
      </w:r>
    </w:p>
    <w:p>
      <w:pPr>
        <w:pStyle w:val="2"/>
        <w:spacing w:before="10"/>
      </w:pPr>
    </w:p>
    <w:p>
      <w:pPr>
        <w:pStyle w:val="5"/>
        <w:spacing w:before="1"/>
        <w:ind w:left="915"/>
      </w:pPr>
      <w:r>
        <w:rPr>
          <w:w w:val="90"/>
        </w:rPr>
        <w:t>KLAUSUL KADALUARSA KLAIM</w:t>
      </w:r>
    </w:p>
    <w:p>
      <w:pPr>
        <w:pStyle w:val="2"/>
        <w:spacing w:before="11" w:line="247" w:lineRule="auto"/>
        <w:ind w:left="151" w:right="55"/>
        <w:jc w:val="both"/>
      </w:pPr>
      <w:r>
        <w:rPr>
          <w:w w:val="95"/>
        </w:rPr>
        <w:t>Menyimpang</w:t>
      </w:r>
      <w:r>
        <w:rPr>
          <w:spacing w:val="-35"/>
          <w:w w:val="95"/>
        </w:rPr>
        <w:t xml:space="preserve"> </w:t>
      </w:r>
      <w:r>
        <w:rPr>
          <w:w w:val="95"/>
        </w:rPr>
        <w:t>dari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PASAL</w:t>
      </w:r>
      <w:r>
        <w:rPr>
          <w:spacing w:val="-34"/>
          <w:w w:val="95"/>
        </w:rPr>
        <w:t xml:space="preserve"> </w:t>
      </w:r>
      <w:r>
        <w:rPr>
          <w:w w:val="95"/>
        </w:rPr>
        <w:t>16,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dengan</w:t>
      </w:r>
      <w:r>
        <w:rPr>
          <w:spacing w:val="-35"/>
          <w:w w:val="95"/>
        </w:rPr>
        <w:t xml:space="preserve"> </w:t>
      </w:r>
      <w:r>
        <w:rPr>
          <w:w w:val="95"/>
        </w:rPr>
        <w:t>ini</w:t>
      </w:r>
      <w:r>
        <w:rPr>
          <w:spacing w:val="-35"/>
          <w:w w:val="95"/>
        </w:rPr>
        <w:t xml:space="preserve"> </w:t>
      </w:r>
      <w:r>
        <w:rPr>
          <w:w w:val="95"/>
        </w:rPr>
        <w:t>dicatat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dan </w:t>
      </w:r>
      <w:r>
        <w:rPr>
          <w:w w:val="90"/>
        </w:rPr>
        <w:t>disetujui kadaluarsa klaim menjadi sebagai</w:t>
      </w:r>
      <w:r>
        <w:rPr>
          <w:spacing w:val="-5"/>
          <w:w w:val="90"/>
        </w:rPr>
        <w:t xml:space="preserve"> </w:t>
      </w:r>
      <w:r>
        <w:rPr>
          <w:w w:val="90"/>
        </w:rPr>
        <w:t>berikut:</w:t>
      </w:r>
    </w:p>
    <w:p>
      <w:pPr>
        <w:pStyle w:val="6"/>
        <w:numPr>
          <w:ilvl w:val="2"/>
          <w:numId w:val="19"/>
        </w:numPr>
        <w:tabs>
          <w:tab w:val="left" w:pos="493"/>
        </w:tabs>
        <w:spacing w:before="94" w:after="0" w:line="252" w:lineRule="auto"/>
        <w:ind w:left="492" w:right="173" w:hanging="340"/>
        <w:jc w:val="both"/>
        <w:rPr>
          <w:sz w:val="19"/>
        </w:rPr>
      </w:pPr>
      <w:r>
        <w:rPr>
          <w:spacing w:val="-2"/>
          <w:w w:val="88"/>
          <w:sz w:val="19"/>
        </w:rPr>
        <w:br w:type="column"/>
      </w:r>
      <w:r>
        <w:rPr>
          <w:sz w:val="19"/>
        </w:rPr>
        <w:t xml:space="preserve">Untuk peristiwa yang dijamin Debitur </w:t>
      </w:r>
      <w:r>
        <w:rPr>
          <w:w w:val="90"/>
          <w:sz w:val="19"/>
        </w:rPr>
        <w:t xml:space="preserve">meninggal dunia, </w:t>
      </w:r>
      <w:r>
        <w:rPr>
          <w:spacing w:val="-3"/>
          <w:w w:val="90"/>
          <w:sz w:val="19"/>
        </w:rPr>
        <w:t xml:space="preserve">hak </w:t>
      </w:r>
      <w:r>
        <w:rPr>
          <w:w w:val="90"/>
          <w:sz w:val="19"/>
        </w:rPr>
        <w:t xml:space="preserve">klaim </w:t>
      </w:r>
      <w:r>
        <w:rPr>
          <w:spacing w:val="-3"/>
          <w:w w:val="90"/>
          <w:sz w:val="19"/>
        </w:rPr>
        <w:t>menjadi</w:t>
      </w:r>
      <w:r>
        <w:rPr>
          <w:spacing w:val="-36"/>
          <w:w w:val="90"/>
          <w:sz w:val="19"/>
        </w:rPr>
        <w:t xml:space="preserve"> </w:t>
      </w:r>
      <w:r>
        <w:rPr>
          <w:w w:val="90"/>
          <w:sz w:val="19"/>
        </w:rPr>
        <w:t xml:space="preserve">kadaluarsa </w:t>
      </w:r>
      <w:r>
        <w:rPr>
          <w:w w:val="95"/>
          <w:sz w:val="19"/>
        </w:rPr>
        <w:t>setelah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melampaui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3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>(tiga)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bulan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>sejak</w:t>
      </w:r>
      <w:r>
        <w:rPr>
          <w:spacing w:val="-32"/>
          <w:w w:val="95"/>
          <w:sz w:val="19"/>
        </w:rPr>
        <w:t xml:space="preserve"> </w:t>
      </w:r>
      <w:r>
        <w:rPr>
          <w:w w:val="95"/>
          <w:sz w:val="19"/>
        </w:rPr>
        <w:t xml:space="preserve">Debitur </w:t>
      </w:r>
      <w:r>
        <w:rPr>
          <w:sz w:val="19"/>
        </w:rPr>
        <w:t>meninggal</w:t>
      </w:r>
      <w:r>
        <w:rPr>
          <w:spacing w:val="-12"/>
          <w:sz w:val="19"/>
        </w:rPr>
        <w:t xml:space="preserve"> </w:t>
      </w:r>
      <w:r>
        <w:rPr>
          <w:sz w:val="19"/>
        </w:rPr>
        <w:t>dunia.</w:t>
      </w:r>
    </w:p>
    <w:p>
      <w:pPr>
        <w:pStyle w:val="6"/>
        <w:numPr>
          <w:ilvl w:val="2"/>
          <w:numId w:val="19"/>
        </w:numPr>
        <w:tabs>
          <w:tab w:val="left" w:pos="493"/>
        </w:tabs>
        <w:spacing w:before="0" w:after="0" w:line="252" w:lineRule="auto"/>
        <w:ind w:left="492" w:right="160" w:hanging="340"/>
        <w:jc w:val="both"/>
        <w:rPr>
          <w:sz w:val="19"/>
        </w:rPr>
      </w:pPr>
      <w:r>
        <w:rPr>
          <w:w w:val="95"/>
          <w:sz w:val="19"/>
        </w:rPr>
        <w:t>Untuk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peristiwa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dijamin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Debitur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terkena Pemutusan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Hubungan</w:t>
      </w:r>
      <w:r>
        <w:rPr>
          <w:spacing w:val="-28"/>
          <w:w w:val="95"/>
          <w:sz w:val="19"/>
        </w:rPr>
        <w:t xml:space="preserve"> </w:t>
      </w:r>
      <w:r>
        <w:rPr>
          <w:w w:val="95"/>
          <w:sz w:val="19"/>
        </w:rPr>
        <w:t>Kerja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(PHK),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hak</w:t>
      </w:r>
      <w:r>
        <w:rPr>
          <w:spacing w:val="-27"/>
          <w:w w:val="95"/>
          <w:sz w:val="19"/>
        </w:rPr>
        <w:t xml:space="preserve"> </w:t>
      </w:r>
      <w:r>
        <w:rPr>
          <w:w w:val="95"/>
          <w:sz w:val="19"/>
        </w:rPr>
        <w:t xml:space="preserve">klaim </w:t>
      </w:r>
      <w:r>
        <w:rPr>
          <w:w w:val="90"/>
          <w:sz w:val="19"/>
        </w:rPr>
        <w:t xml:space="preserve">menjadi kadaluarsa setelah melampaui 3 (tiga) </w:t>
      </w:r>
      <w:r>
        <w:rPr>
          <w:sz w:val="19"/>
        </w:rPr>
        <w:t>bulan sejak Debitur terkena Pemutusan Hubungan Kerja</w:t>
      </w:r>
      <w:r>
        <w:rPr>
          <w:spacing w:val="-31"/>
          <w:sz w:val="19"/>
        </w:rPr>
        <w:t xml:space="preserve"> </w:t>
      </w:r>
      <w:r>
        <w:rPr>
          <w:sz w:val="19"/>
        </w:rPr>
        <w:t>(PHK).</w:t>
      </w:r>
    </w:p>
    <w:p>
      <w:pPr>
        <w:pStyle w:val="6"/>
        <w:numPr>
          <w:ilvl w:val="2"/>
          <w:numId w:val="19"/>
        </w:numPr>
        <w:tabs>
          <w:tab w:val="left" w:pos="493"/>
        </w:tabs>
        <w:spacing w:before="0" w:after="0" w:line="252" w:lineRule="auto"/>
        <w:ind w:left="492" w:right="168" w:hanging="340"/>
        <w:jc w:val="both"/>
        <w:rPr>
          <w:sz w:val="19"/>
        </w:rPr>
      </w:pPr>
      <w:r>
        <w:rPr>
          <w:sz w:val="19"/>
        </w:rPr>
        <w:t xml:space="preserve">Untuk peristiwa yang dijamin Debitur tidak </w:t>
      </w:r>
      <w:r>
        <w:rPr>
          <w:w w:val="95"/>
          <w:sz w:val="19"/>
        </w:rPr>
        <w:t xml:space="preserve">melaksanakan kewajiban sesuai perjanjian </w:t>
      </w:r>
      <w:r>
        <w:rPr>
          <w:sz w:val="19"/>
        </w:rPr>
        <w:t xml:space="preserve">kredit tanpa memperhatikan apapun </w:t>
      </w:r>
      <w:r>
        <w:rPr>
          <w:w w:val="95"/>
          <w:sz w:val="19"/>
        </w:rPr>
        <w:t xml:space="preserve">penyebabnya, sehingga timbul risiko kredit, </w:t>
      </w:r>
      <w:r>
        <w:rPr>
          <w:spacing w:val="-3"/>
          <w:sz w:val="19"/>
        </w:rPr>
        <w:t xml:space="preserve">hak </w:t>
      </w:r>
      <w:r>
        <w:rPr>
          <w:sz w:val="19"/>
        </w:rPr>
        <w:t xml:space="preserve">klaim </w:t>
      </w:r>
      <w:r>
        <w:rPr>
          <w:spacing w:val="-3"/>
          <w:sz w:val="19"/>
        </w:rPr>
        <w:t xml:space="preserve">menjadi </w:t>
      </w:r>
      <w:r>
        <w:rPr>
          <w:sz w:val="19"/>
        </w:rPr>
        <w:t>kadaluarsa setelah melampaui 3 (tiga) bulan sejak kredit</w:t>
      </w:r>
      <w:r>
        <w:rPr>
          <w:spacing w:val="-29"/>
          <w:sz w:val="19"/>
        </w:rPr>
        <w:t xml:space="preserve"> </w:t>
      </w:r>
      <w:r>
        <w:rPr>
          <w:sz w:val="19"/>
        </w:rPr>
        <w:t xml:space="preserve">jatuh </w:t>
      </w:r>
      <w:r>
        <w:rPr>
          <w:w w:val="90"/>
          <w:sz w:val="19"/>
        </w:rPr>
        <w:t xml:space="preserve">tempo sebagaimana tertuang dalam perjanjian </w:t>
      </w:r>
      <w:r>
        <w:rPr>
          <w:sz w:val="19"/>
        </w:rPr>
        <w:t>kredit.</w:t>
      </w:r>
    </w:p>
    <w:p>
      <w:pPr>
        <w:pStyle w:val="6"/>
        <w:numPr>
          <w:ilvl w:val="2"/>
          <w:numId w:val="19"/>
        </w:numPr>
        <w:tabs>
          <w:tab w:val="left" w:pos="493"/>
        </w:tabs>
        <w:spacing w:before="2" w:after="0" w:line="240" w:lineRule="auto"/>
        <w:ind w:left="492" w:right="0" w:hanging="340"/>
        <w:jc w:val="left"/>
        <w:rPr>
          <w:sz w:val="19"/>
        </w:rPr>
      </w:pPr>
      <w:r>
        <w:rPr>
          <w:sz w:val="19"/>
        </w:rPr>
        <w:t>Untuk</w:t>
      </w:r>
      <w:r>
        <w:rPr>
          <w:spacing w:val="-21"/>
          <w:sz w:val="19"/>
        </w:rPr>
        <w:t xml:space="preserve"> </w:t>
      </w:r>
      <w:r>
        <w:rPr>
          <w:sz w:val="19"/>
        </w:rPr>
        <w:t>semua</w:t>
      </w:r>
      <w:r>
        <w:rPr>
          <w:spacing w:val="-16"/>
          <w:sz w:val="19"/>
        </w:rPr>
        <w:t xml:space="preserve"> </w:t>
      </w:r>
      <w:r>
        <w:rPr>
          <w:sz w:val="19"/>
        </w:rPr>
        <w:t>peristiwa</w:t>
      </w:r>
      <w:r>
        <w:rPr>
          <w:spacing w:val="-17"/>
          <w:sz w:val="19"/>
        </w:rPr>
        <w:t xml:space="preserve"> </w:t>
      </w:r>
      <w:r>
        <w:rPr>
          <w:sz w:val="19"/>
        </w:rPr>
        <w:t>yang</w:t>
      </w:r>
      <w:r>
        <w:rPr>
          <w:spacing w:val="-22"/>
          <w:sz w:val="19"/>
        </w:rPr>
        <w:t xml:space="preserve"> </w:t>
      </w:r>
      <w:r>
        <w:rPr>
          <w:sz w:val="19"/>
        </w:rPr>
        <w:t>dijamin</w:t>
      </w:r>
      <w:r>
        <w:rPr>
          <w:spacing w:val="-23"/>
          <w:sz w:val="19"/>
        </w:rPr>
        <w:t xml:space="preserve"> </w:t>
      </w:r>
      <w:r>
        <w:rPr>
          <w:sz w:val="19"/>
        </w:rPr>
        <w:t>:</w:t>
      </w:r>
    </w:p>
    <w:p>
      <w:pPr>
        <w:pStyle w:val="6"/>
        <w:numPr>
          <w:ilvl w:val="3"/>
          <w:numId w:val="19"/>
        </w:numPr>
        <w:tabs>
          <w:tab w:val="left" w:pos="872"/>
        </w:tabs>
        <w:spacing w:before="7" w:after="0" w:line="252" w:lineRule="auto"/>
        <w:ind w:left="872" w:right="177" w:hanging="380"/>
        <w:jc w:val="both"/>
        <w:rPr>
          <w:sz w:val="19"/>
        </w:rPr>
      </w:pPr>
      <w:r>
        <w:rPr>
          <w:sz w:val="19"/>
        </w:rPr>
        <w:t xml:space="preserve">Penerima jaminan tidak melengkapi </w:t>
      </w:r>
      <w:r>
        <w:rPr>
          <w:w w:val="90"/>
          <w:sz w:val="19"/>
        </w:rPr>
        <w:t xml:space="preserve">dokumen klaim yang menjadi persyaratan </w:t>
      </w:r>
      <w:r>
        <w:rPr>
          <w:w w:val="95"/>
          <w:sz w:val="19"/>
        </w:rPr>
        <w:t>klaim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dalam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>waktu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>3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>(tiga)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>bulan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 xml:space="preserve">terhitung </w:t>
      </w:r>
      <w:r>
        <w:rPr>
          <w:sz w:val="19"/>
        </w:rPr>
        <w:t xml:space="preserve">sejak permintaan terakhir untuk </w:t>
      </w:r>
      <w:r>
        <w:rPr>
          <w:w w:val="95"/>
          <w:sz w:val="19"/>
        </w:rPr>
        <w:t>melengkapi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dokumen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klaim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tersebut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 xml:space="preserve">dari </w:t>
      </w:r>
      <w:r>
        <w:rPr>
          <w:sz w:val="19"/>
        </w:rPr>
        <w:t>penjamin diteriman oleh penerima jaminan;</w:t>
      </w:r>
      <w:r>
        <w:rPr>
          <w:spacing w:val="-10"/>
          <w:sz w:val="19"/>
        </w:rPr>
        <w:t xml:space="preserve"> </w:t>
      </w:r>
      <w:r>
        <w:rPr>
          <w:sz w:val="19"/>
        </w:rPr>
        <w:t>atau</w:t>
      </w:r>
    </w:p>
    <w:p>
      <w:pPr>
        <w:pStyle w:val="6"/>
        <w:numPr>
          <w:ilvl w:val="3"/>
          <w:numId w:val="19"/>
        </w:numPr>
        <w:tabs>
          <w:tab w:val="left" w:pos="872"/>
        </w:tabs>
        <w:spacing w:before="3" w:after="0" w:line="252" w:lineRule="auto"/>
        <w:ind w:left="872" w:right="170" w:hanging="380"/>
        <w:jc w:val="both"/>
        <w:rPr>
          <w:sz w:val="19"/>
        </w:rPr>
      </w:pPr>
      <w:r>
        <w:rPr>
          <w:sz w:val="19"/>
        </w:rPr>
        <w:t xml:space="preserve">Penerima jaminan tidak melakukan bantahan atas penolakan klaim </w:t>
      </w:r>
      <w:r>
        <w:rPr>
          <w:spacing w:val="3"/>
          <w:sz w:val="19"/>
        </w:rPr>
        <w:t xml:space="preserve">atau </w:t>
      </w:r>
      <w:r>
        <w:rPr>
          <w:sz w:val="19"/>
        </w:rPr>
        <w:t xml:space="preserve">besarnya klaim yang akan dibayar penjamin, dalam waktu 3 (tiga) bulan </w:t>
      </w:r>
      <w:r>
        <w:rPr>
          <w:w w:val="95"/>
          <w:sz w:val="19"/>
        </w:rPr>
        <w:t>sejak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diterimanya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surat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penolakan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 xml:space="preserve">klaim </w:t>
      </w:r>
      <w:r>
        <w:rPr>
          <w:sz w:val="19"/>
        </w:rPr>
        <w:t>atau persetujuan</w:t>
      </w:r>
      <w:r>
        <w:rPr>
          <w:spacing w:val="-35"/>
          <w:sz w:val="19"/>
        </w:rPr>
        <w:t xml:space="preserve"> </w:t>
      </w:r>
      <w:r>
        <w:rPr>
          <w:sz w:val="19"/>
        </w:rPr>
        <w:t>klaim.</w:t>
      </w:r>
    </w:p>
    <w:p>
      <w:pPr>
        <w:pStyle w:val="2"/>
        <w:rPr>
          <w:sz w:val="20"/>
        </w:rPr>
      </w:pPr>
    </w:p>
    <w:p>
      <w:pPr>
        <w:pStyle w:val="2"/>
        <w:spacing w:before="8"/>
      </w:pPr>
    </w:p>
    <w:p>
      <w:pPr>
        <w:pStyle w:val="5"/>
        <w:spacing w:line="247" w:lineRule="auto"/>
        <w:ind w:right="634"/>
        <w:jc w:val="center"/>
      </w:pPr>
      <w:r>
        <w:rPr>
          <w:w w:val="80"/>
        </w:rPr>
        <w:t xml:space="preserve">KLAUSUL PENGECUALIAN KEWAJIBAN </w:t>
      </w:r>
      <w:r>
        <w:rPr>
          <w:w w:val="90"/>
        </w:rPr>
        <w:t>KONTRAKTUAL TAMBAHAN</w:t>
      </w:r>
    </w:p>
    <w:p>
      <w:pPr>
        <w:pStyle w:val="2"/>
        <w:spacing w:before="6" w:line="252" w:lineRule="auto"/>
        <w:ind w:left="151" w:right="165"/>
        <w:jc w:val="both"/>
      </w:pPr>
      <w:r>
        <w:t xml:space="preserve">Bertentangan dengan ketentuan yang berlaku </w:t>
      </w:r>
      <w:r>
        <w:rPr>
          <w:w w:val="95"/>
        </w:rPr>
        <w:t>sebaliknya</w:t>
      </w:r>
      <w:r>
        <w:rPr>
          <w:spacing w:val="-23"/>
          <w:w w:val="95"/>
        </w:rPr>
        <w:t xml:space="preserve"> </w:t>
      </w:r>
      <w:r>
        <w:rPr>
          <w:w w:val="95"/>
        </w:rPr>
        <w:t>di</w:t>
      </w:r>
      <w:r>
        <w:rPr>
          <w:spacing w:val="-22"/>
          <w:w w:val="95"/>
        </w:rPr>
        <w:t xml:space="preserve"> </w:t>
      </w:r>
      <w:r>
        <w:rPr>
          <w:w w:val="95"/>
        </w:rPr>
        <w:t>dalam</w:t>
      </w:r>
      <w:r>
        <w:rPr>
          <w:spacing w:val="-24"/>
          <w:w w:val="95"/>
        </w:rPr>
        <w:t xml:space="preserve"> </w:t>
      </w:r>
      <w:r>
        <w:rPr>
          <w:w w:val="95"/>
        </w:rPr>
        <w:t>Polis</w:t>
      </w:r>
      <w:r>
        <w:rPr>
          <w:spacing w:val="-22"/>
          <w:w w:val="95"/>
        </w:rPr>
        <w:t xml:space="preserve"> </w:t>
      </w:r>
      <w:r>
        <w:rPr>
          <w:w w:val="95"/>
        </w:rPr>
        <w:t>ini,</w:t>
      </w:r>
      <w:r>
        <w:rPr>
          <w:spacing w:val="-19"/>
          <w:w w:val="95"/>
        </w:rPr>
        <w:t xml:space="preserve"> </w:t>
      </w:r>
      <w:r>
        <w:rPr>
          <w:w w:val="95"/>
        </w:rPr>
        <w:t>disini</w:t>
      </w:r>
      <w:r>
        <w:rPr>
          <w:spacing w:val="-20"/>
          <w:w w:val="95"/>
        </w:rPr>
        <w:t xml:space="preserve"> </w:t>
      </w:r>
      <w:r>
        <w:rPr>
          <w:w w:val="95"/>
        </w:rPr>
        <w:t>dinyatakan</w:t>
      </w:r>
      <w:r>
        <w:rPr>
          <w:spacing w:val="-25"/>
          <w:w w:val="95"/>
        </w:rPr>
        <w:t xml:space="preserve"> </w:t>
      </w:r>
      <w:r>
        <w:rPr>
          <w:w w:val="95"/>
        </w:rPr>
        <w:t>dan disetujui</w:t>
      </w:r>
      <w:r>
        <w:rPr>
          <w:spacing w:val="-20"/>
          <w:w w:val="95"/>
        </w:rPr>
        <w:t xml:space="preserve"> </w:t>
      </w:r>
      <w:r>
        <w:rPr>
          <w:w w:val="95"/>
        </w:rPr>
        <w:t>bahwa</w:t>
      </w:r>
      <w:r>
        <w:rPr>
          <w:spacing w:val="-25"/>
          <w:w w:val="95"/>
        </w:rPr>
        <w:t xml:space="preserve"> </w:t>
      </w:r>
      <w:r>
        <w:rPr>
          <w:w w:val="95"/>
        </w:rPr>
        <w:t>pertanggungan</w:t>
      </w:r>
      <w:r>
        <w:rPr>
          <w:spacing w:val="-28"/>
          <w:w w:val="95"/>
        </w:rPr>
        <w:t xml:space="preserve"> </w:t>
      </w:r>
      <w:r>
        <w:rPr>
          <w:w w:val="95"/>
        </w:rPr>
        <w:t>ini</w:t>
      </w:r>
      <w:r>
        <w:rPr>
          <w:spacing w:val="-23"/>
          <w:w w:val="95"/>
        </w:rPr>
        <w:t xml:space="preserve"> </w:t>
      </w:r>
      <w:r>
        <w:rPr>
          <w:w w:val="95"/>
        </w:rPr>
        <w:t>tidak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menjamin </w:t>
      </w:r>
      <w:r>
        <w:t xml:space="preserve">kewajiban kontraktual tambahan yang timbul </w:t>
      </w:r>
      <w:r>
        <w:rPr>
          <w:w w:val="90"/>
        </w:rPr>
        <w:t>dengan</w:t>
      </w:r>
      <w:r>
        <w:rPr>
          <w:spacing w:val="-17"/>
          <w:w w:val="90"/>
        </w:rPr>
        <w:t xml:space="preserve"> </w:t>
      </w:r>
      <w:r>
        <w:rPr>
          <w:w w:val="90"/>
        </w:rPr>
        <w:t>cara</w:t>
      </w:r>
      <w:r>
        <w:rPr>
          <w:spacing w:val="-12"/>
          <w:w w:val="90"/>
        </w:rPr>
        <w:t xml:space="preserve"> </w:t>
      </w:r>
      <w:r>
        <w:rPr>
          <w:w w:val="90"/>
        </w:rPr>
        <w:t>apapun,</w:t>
      </w:r>
      <w:r>
        <w:rPr>
          <w:spacing w:val="-7"/>
          <w:w w:val="90"/>
        </w:rPr>
        <w:t xml:space="preserve"> </w:t>
      </w:r>
      <w:r>
        <w:rPr>
          <w:w w:val="90"/>
        </w:rPr>
        <w:t>dalam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hal</w:t>
      </w:r>
      <w:r>
        <w:rPr>
          <w:spacing w:val="-7"/>
          <w:w w:val="90"/>
        </w:rPr>
        <w:t xml:space="preserve"> </w:t>
      </w:r>
      <w:r>
        <w:rPr>
          <w:w w:val="90"/>
        </w:rPr>
        <w:t>ini</w:t>
      </w:r>
      <w:r>
        <w:rPr>
          <w:spacing w:val="-7"/>
          <w:w w:val="90"/>
        </w:rPr>
        <w:t xml:space="preserve"> </w:t>
      </w:r>
      <w:r>
        <w:rPr>
          <w:w w:val="90"/>
        </w:rPr>
        <w:t>diartikan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sebagai </w:t>
      </w:r>
      <w:r>
        <w:rPr>
          <w:w w:val="95"/>
        </w:rPr>
        <w:t>keputusan</w:t>
      </w:r>
      <w:r>
        <w:rPr>
          <w:spacing w:val="-18"/>
          <w:w w:val="95"/>
        </w:rPr>
        <w:t xml:space="preserve"> </w:t>
      </w:r>
      <w:r>
        <w:rPr>
          <w:w w:val="95"/>
        </w:rPr>
        <w:t>atas</w:t>
      </w:r>
      <w:r>
        <w:rPr>
          <w:spacing w:val="-14"/>
          <w:w w:val="95"/>
        </w:rPr>
        <w:t xml:space="preserve"> </w:t>
      </w:r>
      <w:r>
        <w:rPr>
          <w:w w:val="95"/>
        </w:rPr>
        <w:t>seorang</w:t>
      </w:r>
      <w:r>
        <w:rPr>
          <w:spacing w:val="-14"/>
          <w:w w:val="95"/>
        </w:rPr>
        <w:t xml:space="preserve"> </w:t>
      </w:r>
      <w:r>
        <w:rPr>
          <w:w w:val="95"/>
        </w:rPr>
        <w:t>penanggung</w:t>
      </w:r>
      <w:r>
        <w:rPr>
          <w:spacing w:val="-17"/>
          <w:w w:val="95"/>
        </w:rPr>
        <w:t xml:space="preserve"> </w:t>
      </w:r>
      <w:r>
        <w:rPr>
          <w:w w:val="95"/>
        </w:rPr>
        <w:t>yang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dibuat </w:t>
      </w:r>
      <w:r>
        <w:t>oleh suatu pengadilan dalam yuridiksi yang berwenang, yang tidak dijamin oleh kontrak asuransi</w:t>
      </w:r>
      <w:r>
        <w:rPr>
          <w:spacing w:val="-33"/>
        </w:rPr>
        <w:t xml:space="preserve"> </w:t>
      </w:r>
      <w:r>
        <w:t>antar</w:t>
      </w:r>
      <w:r>
        <w:rPr>
          <w:spacing w:val="-34"/>
        </w:rPr>
        <w:t xml:space="preserve"> </w:t>
      </w:r>
      <w:r>
        <w:t>pihak-pihak</w:t>
      </w:r>
      <w:r>
        <w:rPr>
          <w:spacing w:val="-32"/>
        </w:rPr>
        <w:t xml:space="preserve"> </w:t>
      </w:r>
      <w:r>
        <w:rPr>
          <w:spacing w:val="-3"/>
        </w:rPr>
        <w:t>yang</w:t>
      </w:r>
      <w:r>
        <w:rPr>
          <w:spacing w:val="-34"/>
        </w:rPr>
        <w:t xml:space="preserve"> </w:t>
      </w:r>
      <w:r>
        <w:t>bersengketa.</w:t>
      </w:r>
    </w:p>
    <w:p>
      <w:pPr>
        <w:pStyle w:val="2"/>
        <w:spacing w:before="4" w:line="252" w:lineRule="auto"/>
        <w:ind w:left="151" w:right="174"/>
        <w:jc w:val="both"/>
      </w:pPr>
      <w:r>
        <w:t>Klausul ini tunduk kepada semua syarat dan ketentun lain di dalam Polis.</w:t>
      </w:r>
    </w:p>
    <w:p>
      <w:pPr>
        <w:pStyle w:val="2"/>
        <w:spacing w:before="9"/>
      </w:pPr>
    </w:p>
    <w:p>
      <w:pPr>
        <w:pStyle w:val="5"/>
        <w:ind w:left="420"/>
      </w:pPr>
      <w:r>
        <w:rPr>
          <w:w w:val="85"/>
        </w:rPr>
        <w:t>KLAUSUL PENGECUALIAN ASBESTOS TOTAL</w:t>
      </w:r>
    </w:p>
    <w:p>
      <w:pPr>
        <w:pStyle w:val="2"/>
        <w:spacing w:before="12" w:line="252" w:lineRule="auto"/>
        <w:ind w:left="151" w:right="161"/>
        <w:jc w:val="both"/>
      </w:pPr>
      <w:r>
        <w:t xml:space="preserve">Dengan ini dipahami </w:t>
      </w:r>
      <w:r>
        <w:rPr>
          <w:spacing w:val="-3"/>
        </w:rPr>
        <w:t xml:space="preserve">dan </w:t>
      </w:r>
      <w:r>
        <w:t xml:space="preserve">disetujui bahwa pertanggungan ini tidak berlaku atas dan tidak menjamin tanggung jawab hukum nyata atau </w:t>
      </w:r>
      <w:r>
        <w:rPr>
          <w:w w:val="95"/>
        </w:rPr>
        <w:t>dituduhkan</w:t>
      </w:r>
      <w:r>
        <w:rPr>
          <w:spacing w:val="-26"/>
          <w:w w:val="95"/>
        </w:rPr>
        <w:t xml:space="preserve"> </w:t>
      </w:r>
      <w:r>
        <w:rPr>
          <w:w w:val="95"/>
        </w:rPr>
        <w:t>apapun</w:t>
      </w:r>
      <w:r>
        <w:rPr>
          <w:spacing w:val="-25"/>
          <w:w w:val="95"/>
        </w:rPr>
        <w:t xml:space="preserve"> </w:t>
      </w:r>
      <w:r>
        <w:rPr>
          <w:w w:val="95"/>
        </w:rPr>
        <w:t>atas</w:t>
      </w:r>
      <w:r>
        <w:rPr>
          <w:spacing w:val="-21"/>
          <w:w w:val="95"/>
        </w:rPr>
        <w:t xml:space="preserve"> </w:t>
      </w:r>
      <w:r>
        <w:rPr>
          <w:w w:val="95"/>
        </w:rPr>
        <w:t>satu</w:t>
      </w:r>
      <w:r>
        <w:rPr>
          <w:spacing w:val="-26"/>
          <w:w w:val="95"/>
        </w:rPr>
        <w:t xml:space="preserve"> </w:t>
      </w:r>
      <w:r>
        <w:rPr>
          <w:w w:val="95"/>
        </w:rPr>
        <w:t>atau</w:t>
      </w:r>
      <w:r>
        <w:rPr>
          <w:spacing w:val="-25"/>
          <w:w w:val="95"/>
        </w:rPr>
        <w:t xml:space="preserve"> </w:t>
      </w:r>
      <w:r>
        <w:rPr>
          <w:w w:val="95"/>
        </w:rPr>
        <w:t>lebih</w:t>
      </w:r>
      <w:r>
        <w:rPr>
          <w:spacing w:val="-25"/>
          <w:w w:val="95"/>
        </w:rPr>
        <w:t xml:space="preserve"> </w:t>
      </w:r>
      <w:r>
        <w:rPr>
          <w:w w:val="95"/>
        </w:rPr>
        <w:t>klaim</w:t>
      </w:r>
      <w:r>
        <w:rPr>
          <w:spacing w:val="-25"/>
          <w:w w:val="95"/>
        </w:rPr>
        <w:t xml:space="preserve"> </w:t>
      </w:r>
      <w:r>
        <w:rPr>
          <w:w w:val="95"/>
        </w:rPr>
        <w:t>ya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 xml:space="preserve">ng </w:t>
      </w:r>
      <w:r>
        <w:t>timbul</w:t>
      </w:r>
      <w:r>
        <w:rPr>
          <w:spacing w:val="-16"/>
        </w:rPr>
        <w:t xml:space="preserve"> </w:t>
      </w:r>
      <w:r>
        <w:t>akibat</w:t>
      </w:r>
      <w:r>
        <w:rPr>
          <w:spacing w:val="-13"/>
        </w:rPr>
        <w:t xml:space="preserve"> </w:t>
      </w:r>
      <w:r>
        <w:t>satu</w:t>
      </w:r>
      <w:r>
        <w:rPr>
          <w:spacing w:val="-17"/>
        </w:rPr>
        <w:t xml:space="preserve"> </w:t>
      </w:r>
      <w:r>
        <w:t>atau</w:t>
      </w:r>
      <w:r>
        <w:rPr>
          <w:spacing w:val="-19"/>
        </w:rPr>
        <w:t xml:space="preserve"> </w:t>
      </w:r>
      <w:r>
        <w:t>lebih</w:t>
      </w:r>
      <w:r>
        <w:rPr>
          <w:spacing w:val="-20"/>
        </w:rPr>
        <w:t xml:space="preserve"> </w:t>
      </w:r>
      <w:r>
        <w:t>kerugian</w:t>
      </w:r>
      <w:r>
        <w:rPr>
          <w:spacing w:val="-19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 xml:space="preserve">baik </w:t>
      </w:r>
      <w:r>
        <w:rPr>
          <w:w w:val="90"/>
        </w:rPr>
        <w:t>secara</w:t>
      </w:r>
      <w:r>
        <w:rPr>
          <w:spacing w:val="-17"/>
          <w:w w:val="90"/>
        </w:rPr>
        <w:t xml:space="preserve"> </w:t>
      </w:r>
      <w:r>
        <w:rPr>
          <w:w w:val="90"/>
        </w:rPr>
        <w:t>langsung</w:t>
      </w:r>
      <w:r>
        <w:rPr>
          <w:spacing w:val="-15"/>
          <w:w w:val="90"/>
        </w:rPr>
        <w:t xml:space="preserve"> </w:t>
      </w:r>
      <w:r>
        <w:rPr>
          <w:w w:val="90"/>
        </w:rPr>
        <w:t>maupun</w:t>
      </w:r>
      <w:r>
        <w:rPr>
          <w:spacing w:val="-20"/>
          <w:w w:val="90"/>
        </w:rPr>
        <w:t xml:space="preserve"> </w:t>
      </w:r>
      <w:r>
        <w:rPr>
          <w:w w:val="90"/>
        </w:rPr>
        <w:t>tidak</w:t>
      </w:r>
      <w:r>
        <w:rPr>
          <w:spacing w:val="-17"/>
          <w:w w:val="90"/>
        </w:rPr>
        <w:t xml:space="preserve"> </w:t>
      </w:r>
      <w:r>
        <w:rPr>
          <w:w w:val="90"/>
        </w:rPr>
        <w:t>langsung</w:t>
      </w:r>
      <w:r>
        <w:rPr>
          <w:spacing w:val="-15"/>
          <w:w w:val="90"/>
        </w:rPr>
        <w:t xml:space="preserve"> </w:t>
      </w:r>
      <w:r>
        <w:rPr>
          <w:w w:val="90"/>
        </w:rPr>
        <w:t>terjadi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dari, </w:t>
      </w:r>
      <w:r>
        <w:rPr>
          <w:w w:val="95"/>
        </w:rPr>
        <w:t xml:space="preserve">dikarenakan oleh, atau merupakan konsekuensi </w:t>
      </w:r>
      <w:r>
        <w:t>dari</w:t>
      </w:r>
      <w:r>
        <w:rPr>
          <w:spacing w:val="-34"/>
        </w:rPr>
        <w:t xml:space="preserve"> </w:t>
      </w:r>
      <w:r>
        <w:t>asbestos</w:t>
      </w:r>
      <w:r>
        <w:rPr>
          <w:spacing w:val="-36"/>
        </w:rPr>
        <w:t xml:space="preserve"> </w:t>
      </w:r>
      <w:r>
        <w:t>dalam</w:t>
      </w:r>
      <w:r>
        <w:rPr>
          <w:spacing w:val="-36"/>
        </w:rPr>
        <w:t xml:space="preserve"> </w:t>
      </w:r>
      <w:r>
        <w:t>segala</w:t>
      </w:r>
      <w:r>
        <w:rPr>
          <w:spacing w:val="-35"/>
        </w:rPr>
        <w:t xml:space="preserve"> </w:t>
      </w:r>
      <w:r>
        <w:t>bentuk</w:t>
      </w:r>
      <w:r>
        <w:rPr>
          <w:spacing w:val="-34"/>
        </w:rPr>
        <w:t xml:space="preserve"> </w:t>
      </w:r>
      <w:r>
        <w:t>dan</w:t>
      </w:r>
      <w:r>
        <w:rPr>
          <w:spacing w:val="-36"/>
        </w:rPr>
        <w:t xml:space="preserve"> </w:t>
      </w:r>
      <w:r>
        <w:t>jumlah.</w:t>
      </w:r>
    </w:p>
    <w:p>
      <w:pPr>
        <w:spacing w:after="0" w:line="252" w:lineRule="auto"/>
        <w:jc w:val="both"/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095" w:space="484"/>
            <w:col w:w="4221"/>
          </w:cols>
        </w:sectPr>
      </w:pPr>
    </w:p>
    <w:p>
      <w:pPr>
        <w:pStyle w:val="2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120" w:right="1720" w:bottom="1620" w:left="1720" w:header="149" w:footer="1393" w:gutter="0"/>
          <w:pgNumType w:fmt="decimal"/>
          <w:cols w:space="720" w:num="1"/>
        </w:sectPr>
      </w:pP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28"/>
        </w:rPr>
      </w:pPr>
    </w:p>
    <w:p>
      <w:pPr>
        <w:pStyle w:val="5"/>
        <w:spacing w:before="1" w:line="252" w:lineRule="auto"/>
        <w:ind w:left="1323" w:right="208" w:hanging="1004"/>
      </w:pPr>
      <w:r>
        <w:rPr>
          <w:w w:val="80"/>
        </w:rPr>
        <w:t xml:space="preserve">KLAUSUL PENGECUALIAN REMBESAN, POLUSI </w:t>
      </w:r>
      <w:r>
        <w:rPr>
          <w:w w:val="95"/>
        </w:rPr>
        <w:t>DAN KONTAMINASI</w:t>
      </w:r>
    </w:p>
    <w:p>
      <w:pPr>
        <w:spacing w:before="0" w:line="216" w:lineRule="exact"/>
        <w:ind w:left="315" w:right="0" w:firstLine="0"/>
        <w:jc w:val="left"/>
        <w:rPr>
          <w:b/>
          <w:sz w:val="19"/>
        </w:rPr>
      </w:pPr>
      <w:r>
        <w:rPr>
          <w:b/>
          <w:w w:val="90"/>
          <w:sz w:val="19"/>
        </w:rPr>
        <w:t>(NMA</w:t>
      </w:r>
      <w:r>
        <w:rPr>
          <w:b/>
          <w:spacing w:val="-28"/>
          <w:w w:val="90"/>
          <w:sz w:val="19"/>
        </w:rPr>
        <w:t xml:space="preserve"> </w:t>
      </w:r>
      <w:r>
        <w:rPr>
          <w:b/>
          <w:w w:val="90"/>
          <w:sz w:val="19"/>
        </w:rPr>
        <w:t>1685</w:t>
      </w:r>
      <w:r>
        <w:rPr>
          <w:b/>
          <w:spacing w:val="-23"/>
          <w:w w:val="90"/>
          <w:sz w:val="19"/>
        </w:rPr>
        <w:t xml:space="preserve"> </w:t>
      </w:r>
      <w:r>
        <w:rPr>
          <w:b/>
          <w:w w:val="90"/>
          <w:sz w:val="19"/>
        </w:rPr>
        <w:t>–</w:t>
      </w:r>
      <w:r>
        <w:rPr>
          <w:b/>
          <w:spacing w:val="-29"/>
          <w:w w:val="90"/>
          <w:sz w:val="19"/>
        </w:rPr>
        <w:t xml:space="preserve"> </w:t>
      </w:r>
      <w:r>
        <w:rPr>
          <w:b/>
          <w:w w:val="90"/>
          <w:sz w:val="19"/>
        </w:rPr>
        <w:t>TIBA-TIBA</w:t>
      </w:r>
      <w:r>
        <w:rPr>
          <w:b/>
          <w:spacing w:val="-25"/>
          <w:w w:val="90"/>
          <w:sz w:val="19"/>
        </w:rPr>
        <w:t xml:space="preserve"> </w:t>
      </w:r>
      <w:r>
        <w:rPr>
          <w:b/>
          <w:w w:val="90"/>
          <w:sz w:val="19"/>
        </w:rPr>
        <w:t>DAN</w:t>
      </w:r>
      <w:r>
        <w:rPr>
          <w:b/>
          <w:spacing w:val="-28"/>
          <w:w w:val="90"/>
          <w:sz w:val="19"/>
        </w:rPr>
        <w:t xml:space="preserve"> </w:t>
      </w:r>
      <w:r>
        <w:rPr>
          <w:b/>
          <w:w w:val="90"/>
          <w:sz w:val="19"/>
        </w:rPr>
        <w:t>TIDAK</w:t>
      </w:r>
      <w:r>
        <w:rPr>
          <w:b/>
          <w:spacing w:val="-26"/>
          <w:w w:val="90"/>
          <w:sz w:val="19"/>
        </w:rPr>
        <w:t xml:space="preserve"> </w:t>
      </w:r>
      <w:r>
        <w:rPr>
          <w:b/>
          <w:w w:val="90"/>
          <w:sz w:val="19"/>
        </w:rPr>
        <w:t>SENGAJA)</w:t>
      </w:r>
    </w:p>
    <w:p>
      <w:pPr>
        <w:pStyle w:val="2"/>
        <w:spacing w:before="7" w:line="252" w:lineRule="auto"/>
        <w:ind w:left="151" w:right="25"/>
      </w:pPr>
      <w:r>
        <w:rPr>
          <w:w w:val="90"/>
        </w:rPr>
        <w:t xml:space="preserve">Pertanggungan ini tidak menjamin segala tanggung </w:t>
      </w:r>
      <w:r>
        <w:t>jawab hukum atas:</w:t>
      </w:r>
    </w:p>
    <w:p>
      <w:pPr>
        <w:pStyle w:val="6"/>
        <w:numPr>
          <w:ilvl w:val="0"/>
          <w:numId w:val="20"/>
        </w:numPr>
        <w:tabs>
          <w:tab w:val="left" w:pos="493"/>
        </w:tabs>
        <w:spacing w:before="2" w:after="0" w:line="252" w:lineRule="auto"/>
        <w:ind w:left="492" w:right="38" w:hanging="340"/>
        <w:jc w:val="both"/>
        <w:rPr>
          <w:sz w:val="19"/>
        </w:rPr>
      </w:pPr>
      <w:r>
        <w:rPr>
          <w:sz w:val="19"/>
        </w:rPr>
        <w:t xml:space="preserve">Cedera Diri, </w:t>
      </w:r>
      <w:r>
        <w:rPr>
          <w:spacing w:val="-3"/>
          <w:sz w:val="19"/>
        </w:rPr>
        <w:t xml:space="preserve">Cedera </w:t>
      </w:r>
      <w:r>
        <w:rPr>
          <w:sz w:val="19"/>
        </w:rPr>
        <w:t xml:space="preserve">Badan, kerugian, </w:t>
      </w:r>
      <w:r>
        <w:rPr>
          <w:w w:val="90"/>
          <w:sz w:val="19"/>
        </w:rPr>
        <w:t xml:space="preserve">kehancuran, atau hilangnya fungsi harta </w:t>
      </w:r>
      <w:r>
        <w:rPr>
          <w:spacing w:val="-3"/>
          <w:w w:val="90"/>
          <w:sz w:val="19"/>
        </w:rPr>
        <w:t xml:space="preserve">benda </w:t>
      </w:r>
      <w:r>
        <w:rPr>
          <w:sz w:val="19"/>
        </w:rPr>
        <w:t xml:space="preserve">yang baik secara langsung maupun tidak </w:t>
      </w:r>
      <w:r>
        <w:rPr>
          <w:w w:val="95"/>
          <w:sz w:val="19"/>
        </w:rPr>
        <w:t>langsung disebabkan oleh rembesan,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polusi, atau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kontaminasi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dengan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syarat</w:t>
      </w:r>
      <w:r>
        <w:rPr>
          <w:spacing w:val="-20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bahwa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alinea</w:t>
      </w:r>
    </w:p>
    <w:p>
      <w:pPr>
        <w:pStyle w:val="6"/>
        <w:numPr>
          <w:ilvl w:val="1"/>
          <w:numId w:val="20"/>
        </w:numPr>
        <w:tabs>
          <w:tab w:val="left" w:pos="824"/>
        </w:tabs>
        <w:spacing w:before="0" w:after="0" w:line="252" w:lineRule="auto"/>
        <w:ind w:left="492" w:right="43" w:firstLine="0"/>
        <w:jc w:val="both"/>
        <w:rPr>
          <w:sz w:val="19"/>
        </w:rPr>
      </w:pPr>
      <w:r>
        <w:rPr>
          <w:sz w:val="19"/>
        </w:rPr>
        <w:t xml:space="preserve">ini tidak berlaku bagi tanggung jawab hukum </w:t>
      </w:r>
      <w:r>
        <w:rPr>
          <w:spacing w:val="2"/>
          <w:sz w:val="19"/>
        </w:rPr>
        <w:t xml:space="preserve">atas </w:t>
      </w:r>
      <w:r>
        <w:rPr>
          <w:sz w:val="19"/>
        </w:rPr>
        <w:t xml:space="preserve">Cedera Diri, Cedera Badan, </w:t>
      </w:r>
      <w:r>
        <w:rPr>
          <w:w w:val="95"/>
          <w:sz w:val="19"/>
        </w:rPr>
        <w:t xml:space="preserve">kerugian, kehancuran fisik, kerusakan atas </w:t>
      </w:r>
      <w:r>
        <w:rPr>
          <w:sz w:val="19"/>
        </w:rPr>
        <w:t xml:space="preserve">harta benda kongkrit atau pun hilang atau rusaknya fungsi harta </w:t>
      </w:r>
      <w:r>
        <w:rPr>
          <w:spacing w:val="-3"/>
          <w:sz w:val="19"/>
        </w:rPr>
        <w:t xml:space="preserve">benda </w:t>
      </w:r>
      <w:r>
        <w:rPr>
          <w:sz w:val="19"/>
        </w:rPr>
        <w:t>tersebut,</w:t>
      </w:r>
      <w:r>
        <w:rPr>
          <w:spacing w:val="35"/>
          <w:sz w:val="19"/>
        </w:rPr>
        <w:t xml:space="preserve"> </w:t>
      </w:r>
      <w:r>
        <w:rPr>
          <w:sz w:val="19"/>
        </w:rPr>
        <w:t>jika</w:t>
      </w:r>
    </w:p>
    <w:p>
      <w:pPr>
        <w:pStyle w:val="2"/>
        <w:spacing w:before="94" w:line="252" w:lineRule="auto"/>
        <w:ind w:left="492" w:right="161"/>
        <w:jc w:val="both"/>
      </w:pPr>
      <w:r>
        <w:br w:type="column"/>
      </w:r>
      <w:r>
        <w:rPr>
          <w:w w:val="95"/>
        </w:rPr>
        <w:t>rembesan,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polusi</w:t>
      </w:r>
      <w:r>
        <w:rPr>
          <w:spacing w:val="-4"/>
          <w:w w:val="95"/>
        </w:rPr>
        <w:t xml:space="preserve"> </w:t>
      </w:r>
      <w:r>
        <w:rPr>
          <w:w w:val="95"/>
        </w:rPr>
        <w:t>atau</w:t>
      </w:r>
      <w:r>
        <w:rPr>
          <w:spacing w:val="-12"/>
          <w:w w:val="95"/>
        </w:rPr>
        <w:t xml:space="preserve"> </w:t>
      </w:r>
      <w:r>
        <w:rPr>
          <w:w w:val="95"/>
        </w:rPr>
        <w:t>kontaminasi</w:t>
      </w:r>
      <w:r>
        <w:rPr>
          <w:spacing w:val="-6"/>
          <w:w w:val="95"/>
        </w:rPr>
        <w:t xml:space="preserve"> </w:t>
      </w:r>
      <w:r>
        <w:rPr>
          <w:w w:val="95"/>
        </w:rPr>
        <w:t>termasu</w:t>
      </w:r>
      <w:r>
        <w:rPr>
          <w:spacing w:val="-38"/>
          <w:w w:val="95"/>
        </w:rPr>
        <w:t xml:space="preserve"> </w:t>
      </w:r>
      <w:r>
        <w:rPr>
          <w:w w:val="95"/>
        </w:rPr>
        <w:t>d disebabkan</w:t>
      </w:r>
      <w:r>
        <w:rPr>
          <w:spacing w:val="-20"/>
          <w:w w:val="95"/>
        </w:rPr>
        <w:t xml:space="preserve"> </w:t>
      </w:r>
      <w:r>
        <w:rPr>
          <w:w w:val="95"/>
        </w:rPr>
        <w:t>oleh</w:t>
      </w:r>
      <w:r>
        <w:rPr>
          <w:spacing w:val="-20"/>
          <w:w w:val="95"/>
        </w:rPr>
        <w:t xml:space="preserve"> </w:t>
      </w:r>
      <w:r>
        <w:rPr>
          <w:w w:val="95"/>
        </w:rPr>
        <w:t>kejadian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yang</w:t>
      </w:r>
      <w:r>
        <w:rPr>
          <w:spacing w:val="-20"/>
          <w:w w:val="95"/>
        </w:rPr>
        <w:t xml:space="preserve"> </w:t>
      </w:r>
      <w:r>
        <w:rPr>
          <w:w w:val="95"/>
        </w:rPr>
        <w:t>tiba-tiba,</w:t>
      </w:r>
      <w:r>
        <w:rPr>
          <w:spacing w:val="-17"/>
          <w:w w:val="95"/>
        </w:rPr>
        <w:t xml:space="preserve"> </w:t>
      </w:r>
      <w:r>
        <w:rPr>
          <w:w w:val="95"/>
        </w:rPr>
        <w:t>tidak dimaksudkan atau diharapkan, yang terjadi selama</w:t>
      </w:r>
      <w:r>
        <w:rPr>
          <w:spacing w:val="-25"/>
          <w:w w:val="95"/>
        </w:rPr>
        <w:t xml:space="preserve"> </w:t>
      </w:r>
      <w:r>
        <w:rPr>
          <w:w w:val="95"/>
        </w:rPr>
        <w:t>berlangsungnya</w:t>
      </w:r>
      <w:r>
        <w:rPr>
          <w:spacing w:val="-25"/>
          <w:w w:val="95"/>
        </w:rPr>
        <w:t xml:space="preserve"> </w:t>
      </w:r>
      <w:r>
        <w:rPr>
          <w:w w:val="95"/>
        </w:rPr>
        <w:t>Periode</w:t>
      </w:r>
      <w:r>
        <w:rPr>
          <w:spacing w:val="-27"/>
          <w:w w:val="95"/>
        </w:rPr>
        <w:t xml:space="preserve"> </w:t>
      </w:r>
      <w:r>
        <w:rPr>
          <w:w w:val="95"/>
        </w:rPr>
        <w:t>Asuransi.</w:t>
      </w:r>
    </w:p>
    <w:p>
      <w:pPr>
        <w:pStyle w:val="6"/>
        <w:numPr>
          <w:ilvl w:val="0"/>
          <w:numId w:val="20"/>
        </w:numPr>
        <w:tabs>
          <w:tab w:val="left" w:pos="493"/>
        </w:tabs>
        <w:spacing w:before="0" w:after="0" w:line="252" w:lineRule="auto"/>
        <w:ind w:left="492" w:right="164" w:hanging="340"/>
        <w:jc w:val="both"/>
        <w:rPr>
          <w:sz w:val="19"/>
        </w:rPr>
      </w:pPr>
      <w:r>
        <w:rPr>
          <w:w w:val="95"/>
          <w:sz w:val="19"/>
        </w:rPr>
        <w:t>Biaya untuk meniadakan, mengurangi atau membersihkan bahan yang merembes atau menimbulkan</w:t>
      </w:r>
      <w:r>
        <w:rPr>
          <w:spacing w:val="-32"/>
          <w:w w:val="95"/>
          <w:sz w:val="19"/>
        </w:rPr>
        <w:t xml:space="preserve"> </w:t>
      </w:r>
      <w:r>
        <w:rPr>
          <w:w w:val="95"/>
          <w:sz w:val="19"/>
        </w:rPr>
        <w:t>polusi,</w:t>
      </w:r>
      <w:r>
        <w:rPr>
          <w:spacing w:val="-30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31"/>
          <w:w w:val="95"/>
          <w:sz w:val="19"/>
        </w:rPr>
        <w:t xml:space="preserve"> </w:t>
      </w:r>
      <w:r>
        <w:rPr>
          <w:w w:val="95"/>
          <w:sz w:val="19"/>
        </w:rPr>
        <w:t>kontaminasi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 xml:space="preserve">kecuali </w:t>
      </w:r>
      <w:r>
        <w:rPr>
          <w:sz w:val="19"/>
        </w:rPr>
        <w:t xml:space="preserve">jika rembesan, polusi, atau kontaminasi </w:t>
      </w:r>
      <w:r>
        <w:rPr>
          <w:w w:val="90"/>
          <w:sz w:val="19"/>
        </w:rPr>
        <w:t>termaksud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disebabkan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oleh</w:t>
      </w:r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kejadian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yang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 xml:space="preserve">tiba- </w:t>
      </w:r>
      <w:r>
        <w:rPr>
          <w:w w:val="95"/>
          <w:sz w:val="19"/>
        </w:rPr>
        <w:t>tiba,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tidak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dimaksudkan</w:t>
      </w:r>
      <w:r>
        <w:rPr>
          <w:spacing w:val="-35"/>
          <w:w w:val="95"/>
          <w:sz w:val="19"/>
        </w:rPr>
        <w:t xml:space="preserve"> </w:t>
      </w:r>
      <w:r>
        <w:rPr>
          <w:w w:val="95"/>
          <w:sz w:val="19"/>
        </w:rPr>
        <w:t>atau</w:t>
      </w:r>
      <w:r>
        <w:rPr>
          <w:spacing w:val="-34"/>
          <w:w w:val="95"/>
          <w:sz w:val="19"/>
        </w:rPr>
        <w:t xml:space="preserve"> </w:t>
      </w:r>
      <w:r>
        <w:rPr>
          <w:w w:val="95"/>
          <w:sz w:val="19"/>
        </w:rPr>
        <w:t>diharapkan,</w:t>
      </w:r>
      <w:r>
        <w:rPr>
          <w:spacing w:val="-32"/>
          <w:w w:val="95"/>
          <w:sz w:val="19"/>
        </w:rPr>
        <w:t xml:space="preserve"> </w:t>
      </w:r>
      <w:r>
        <w:rPr>
          <w:w w:val="95"/>
          <w:sz w:val="19"/>
        </w:rPr>
        <w:t xml:space="preserve">yang </w:t>
      </w:r>
      <w:r>
        <w:rPr>
          <w:sz w:val="19"/>
        </w:rPr>
        <w:t>terjadi selama berlangsungnya Periode Asuransi.</w:t>
      </w:r>
    </w:p>
    <w:p>
      <w:pPr>
        <w:pStyle w:val="6"/>
        <w:numPr>
          <w:ilvl w:val="0"/>
          <w:numId w:val="20"/>
        </w:numPr>
        <w:tabs>
          <w:tab w:val="left" w:pos="493"/>
        </w:tabs>
        <w:spacing w:before="0" w:after="0" w:line="217" w:lineRule="exact"/>
        <w:ind w:left="492" w:right="0" w:hanging="340"/>
        <w:jc w:val="left"/>
        <w:rPr>
          <w:sz w:val="19"/>
        </w:rPr>
      </w:pPr>
      <w:r>
        <w:rPr>
          <w:sz w:val="19"/>
        </w:rPr>
        <w:t>Denda,</w:t>
      </w:r>
      <w:r>
        <w:rPr>
          <w:spacing w:val="-21"/>
          <w:sz w:val="19"/>
        </w:rPr>
        <w:t xml:space="preserve"> </w:t>
      </w:r>
      <w:r>
        <w:rPr>
          <w:sz w:val="19"/>
        </w:rPr>
        <w:t>penalti,</w:t>
      </w:r>
      <w:r>
        <w:rPr>
          <w:spacing w:val="-24"/>
          <w:sz w:val="19"/>
        </w:rPr>
        <w:t xml:space="preserve"> </w:t>
      </w:r>
      <w:r>
        <w:rPr>
          <w:sz w:val="19"/>
        </w:rPr>
        <w:t>atau</w:t>
      </w:r>
      <w:r>
        <w:rPr>
          <w:spacing w:val="-26"/>
          <w:sz w:val="19"/>
        </w:rPr>
        <w:t xml:space="preserve"> </w:t>
      </w:r>
      <w:r>
        <w:rPr>
          <w:sz w:val="19"/>
        </w:rPr>
        <w:t>sanksi</w:t>
      </w:r>
      <w:r>
        <w:rPr>
          <w:spacing w:val="-20"/>
          <w:sz w:val="19"/>
        </w:rPr>
        <w:t xml:space="preserve"> </w:t>
      </w:r>
      <w:r>
        <w:rPr>
          <w:sz w:val="19"/>
        </w:rPr>
        <w:t>keuangan.</w:t>
      </w:r>
    </w:p>
    <w:p>
      <w:pPr>
        <w:pStyle w:val="2"/>
        <w:spacing w:before="11" w:line="252" w:lineRule="auto"/>
        <w:ind w:left="151" w:right="170"/>
        <w:jc w:val="both"/>
      </w:pPr>
      <w:r>
        <w:rPr>
          <w:w w:val="95"/>
        </w:rPr>
        <w:t>Klausul</w:t>
      </w:r>
      <w:r>
        <w:rPr>
          <w:spacing w:val="-34"/>
          <w:w w:val="95"/>
        </w:rPr>
        <w:t xml:space="preserve"> </w:t>
      </w:r>
      <w:r>
        <w:rPr>
          <w:w w:val="95"/>
        </w:rPr>
        <w:t>ini</w:t>
      </w:r>
      <w:r>
        <w:rPr>
          <w:spacing w:val="-32"/>
          <w:w w:val="95"/>
        </w:rPr>
        <w:t xml:space="preserve"> </w:t>
      </w:r>
      <w:r>
        <w:rPr>
          <w:w w:val="95"/>
        </w:rPr>
        <w:t>tidak</w:t>
      </w:r>
      <w:r>
        <w:rPr>
          <w:spacing w:val="-33"/>
          <w:w w:val="95"/>
        </w:rPr>
        <w:t xml:space="preserve"> </w:t>
      </w:r>
      <w:r>
        <w:rPr>
          <w:w w:val="95"/>
        </w:rPr>
        <w:t>memperluas</w:t>
      </w:r>
      <w:r>
        <w:rPr>
          <w:spacing w:val="-35"/>
          <w:w w:val="95"/>
        </w:rPr>
        <w:t xml:space="preserve"> </w:t>
      </w:r>
      <w:r>
        <w:rPr>
          <w:w w:val="95"/>
        </w:rPr>
        <w:t>pertanggungan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untuk </w:t>
      </w:r>
      <w:r>
        <w:t>menjamin segala tanggung jawab hukum</w:t>
      </w:r>
      <w:r>
        <w:rPr>
          <w:spacing w:val="-29"/>
        </w:rPr>
        <w:t xml:space="preserve"> </w:t>
      </w:r>
      <w:r>
        <w:t xml:space="preserve">yang </w:t>
      </w:r>
      <w:r>
        <w:rPr>
          <w:w w:val="95"/>
        </w:rPr>
        <w:t>memang</w:t>
      </w:r>
      <w:r>
        <w:rPr>
          <w:spacing w:val="-27"/>
          <w:w w:val="95"/>
        </w:rPr>
        <w:t xml:space="preserve"> </w:t>
      </w:r>
      <w:r>
        <w:rPr>
          <w:w w:val="95"/>
        </w:rPr>
        <w:t>tidak</w:t>
      </w:r>
      <w:r>
        <w:rPr>
          <w:spacing w:val="-25"/>
          <w:w w:val="95"/>
        </w:rPr>
        <w:t xml:space="preserve"> </w:t>
      </w:r>
      <w:r>
        <w:rPr>
          <w:w w:val="95"/>
        </w:rPr>
        <w:t>dijamin</w:t>
      </w:r>
      <w:r>
        <w:rPr>
          <w:spacing w:val="-27"/>
          <w:w w:val="95"/>
        </w:rPr>
        <w:t xml:space="preserve"> </w:t>
      </w:r>
      <w:r>
        <w:rPr>
          <w:w w:val="95"/>
        </w:rPr>
        <w:t>Polis</w:t>
      </w:r>
      <w:r>
        <w:rPr>
          <w:spacing w:val="-27"/>
          <w:w w:val="95"/>
        </w:rPr>
        <w:t xml:space="preserve"> </w:t>
      </w:r>
      <w:r>
        <w:rPr>
          <w:w w:val="95"/>
        </w:rPr>
        <w:t>seandainya</w:t>
      </w:r>
      <w:r>
        <w:rPr>
          <w:spacing w:val="-25"/>
          <w:w w:val="95"/>
        </w:rPr>
        <w:t xml:space="preserve"> </w:t>
      </w:r>
      <w:r>
        <w:rPr>
          <w:w w:val="95"/>
        </w:rPr>
        <w:t>Klausul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ini </w:t>
      </w:r>
      <w:r>
        <w:t>tidak</w:t>
      </w:r>
      <w:r>
        <w:rPr>
          <w:spacing w:val="-8"/>
        </w:rPr>
        <w:t xml:space="preserve"> </w:t>
      </w:r>
      <w:r>
        <w:t>dilekatkan.</w:t>
      </w:r>
    </w:p>
    <w:p>
      <w:pPr>
        <w:spacing w:after="0" w:line="252" w:lineRule="auto"/>
        <w:jc w:val="both"/>
        <w:sectPr>
          <w:type w:val="continuous"/>
          <w:pgSz w:w="12240" w:h="15840"/>
          <w:pgMar w:top="1120" w:right="1720" w:bottom="1580" w:left="1720" w:header="720" w:footer="720" w:gutter="0"/>
          <w:pgNumType w:fmt="decimal"/>
          <w:cols w:equalWidth="0" w:num="2">
            <w:col w:w="4094" w:space="485"/>
            <w:col w:w="4221"/>
          </w:cols>
        </w:sectPr>
      </w:pPr>
    </w:p>
    <w:p>
      <w:pPr>
        <w:pStyle w:val="2"/>
        <w:spacing w:before="3"/>
        <w:rPr>
          <w:sz w:val="21"/>
        </w:rPr>
      </w:pPr>
    </w:p>
    <w:p>
      <w:pPr>
        <w:pStyle w:val="4"/>
        <w:spacing w:before="100"/>
      </w:pPr>
      <w:r>
        <w:rPr>
          <w:w w:val="95"/>
        </w:rPr>
        <w:t>PT. ASURANSI STACO MANDIRI</w:t>
      </w:r>
    </w:p>
    <w:p>
      <w:pPr>
        <w:spacing w:before="20"/>
        <w:ind w:left="151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KANTOR PUSAT, KANTOR CABANG/ KANTOR PEMASARAN DAN UNIT SYARIAH</w:t>
      </w:r>
    </w:p>
    <w:p>
      <w:pPr>
        <w:pStyle w:val="2"/>
        <w:spacing w:before="5"/>
        <w:rPr>
          <w:b/>
          <w:sz w:val="23"/>
        </w:rPr>
      </w:pPr>
    </w:p>
    <w:tbl>
      <w:tblPr>
        <w:tblW w:w="8471" w:type="dxa"/>
        <w:tblInd w:w="1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8"/>
        <w:gridCol w:w="4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8471" w:type="dxa"/>
            <w:gridSpan w:val="2"/>
            <w:tcBorders>
              <w:bottom w:val="single" w:color="000000" w:sz="2" w:space="0"/>
            </w:tcBorders>
            <w:vAlign w:val="top"/>
          </w:tcPr>
          <w:p>
            <w:pPr>
              <w:pStyle w:val="7"/>
              <w:spacing w:before="0" w:line="213" w:lineRule="exact"/>
              <w:ind w:left="2961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KANTOR PUSAT</w:t>
            </w:r>
          </w:p>
          <w:p>
            <w:pPr>
              <w:pStyle w:val="7"/>
              <w:spacing w:before="12" w:line="252" w:lineRule="auto"/>
              <w:ind w:left="2961" w:right="2609"/>
              <w:rPr>
                <w:sz w:val="19"/>
              </w:rPr>
            </w:pPr>
            <w:r>
              <w:rPr>
                <w:w w:val="95"/>
                <w:sz w:val="19"/>
              </w:rPr>
              <w:t>Wisma</w:t>
            </w:r>
            <w:r>
              <w:rPr>
                <w:spacing w:val="-3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Tugu</w:t>
            </w:r>
            <w:r>
              <w:rPr>
                <w:spacing w:val="-3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Raden</w:t>
            </w:r>
            <w:r>
              <w:rPr>
                <w:spacing w:val="-3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Saleh</w:t>
            </w:r>
            <w:r>
              <w:rPr>
                <w:spacing w:val="-3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Lantai</w:t>
            </w:r>
            <w:r>
              <w:rPr>
                <w:spacing w:val="-3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</w:t>
            </w:r>
            <w:r>
              <w:rPr>
                <w:spacing w:val="-3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&amp;</w:t>
            </w:r>
            <w:r>
              <w:rPr>
                <w:spacing w:val="-3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4 </w:t>
            </w:r>
            <w:r>
              <w:rPr>
                <w:sz w:val="19"/>
              </w:rPr>
              <w:t>Jalan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Raden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Saleh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4e</w:t>
            </w:r>
          </w:p>
          <w:p>
            <w:pPr>
              <w:pStyle w:val="7"/>
              <w:spacing w:line="240" w:lineRule="auto"/>
              <w:ind w:left="2961"/>
              <w:rPr>
                <w:sz w:val="19"/>
              </w:rPr>
            </w:pPr>
            <w:r>
              <w:rPr>
                <w:sz w:val="19"/>
              </w:rPr>
              <w:t>Jakarta 10330</w:t>
            </w:r>
          </w:p>
          <w:p>
            <w:pPr>
              <w:pStyle w:val="7"/>
              <w:tabs>
                <w:tab w:val="left" w:pos="4166"/>
              </w:tabs>
              <w:spacing w:before="7" w:line="240" w:lineRule="auto"/>
              <w:ind w:left="2961"/>
              <w:rPr>
                <w:sz w:val="19"/>
              </w:rPr>
            </w:pPr>
            <w:r>
              <w:rPr>
                <w:sz w:val="19"/>
              </w:rPr>
              <w:t>Telepon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(62-21)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391-1840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(Hunting)</w:t>
            </w:r>
          </w:p>
          <w:p>
            <w:pPr>
              <w:pStyle w:val="7"/>
              <w:tabs>
                <w:tab w:val="left" w:pos="4166"/>
              </w:tabs>
              <w:spacing w:before="12" w:line="240" w:lineRule="auto"/>
              <w:ind w:left="2961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(62-21)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391-1844,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391-1845</w:t>
            </w:r>
          </w:p>
          <w:p>
            <w:pPr>
              <w:pStyle w:val="7"/>
              <w:tabs>
                <w:tab w:val="left" w:pos="4166"/>
              </w:tabs>
              <w:spacing w:before="1" w:line="230" w:lineRule="exact"/>
              <w:ind w:left="2961" w:right="1750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 xml:space="preserve">: </w:t>
            </w:r>
            <w:r>
              <w:fldChar w:fldCharType="begin"/>
            </w:r>
            <w:r>
              <w:instrText xml:space="preserve">HYPERLINK "mailto:info@stacoinsurance.com" </w:instrText>
            </w:r>
            <w:r>
              <w:fldChar w:fldCharType="separate"/>
            </w:r>
            <w:r>
              <w:rPr>
                <w:sz w:val="19"/>
              </w:rPr>
              <w:t>info@stacoinsurance.com</w:t>
            </w:r>
            <w:r>
              <w:fldChar w:fldCharType="end"/>
            </w:r>
            <w:r>
              <w:rPr>
                <w:sz w:val="19"/>
              </w:rPr>
              <w:t xml:space="preserve"> </w:t>
            </w:r>
            <w:r>
              <w:rPr>
                <w:w w:val="95"/>
                <w:sz w:val="19"/>
              </w:rPr>
              <w:t>Home</w:t>
            </w:r>
            <w:r>
              <w:rPr>
                <w:spacing w:val="-3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Page</w:t>
            </w:r>
            <w:r>
              <w:rPr>
                <w:w w:val="95"/>
                <w:sz w:val="19"/>
              </w:rPr>
              <w:tab/>
            </w:r>
            <w:r>
              <w:rPr>
                <w:w w:val="90"/>
                <w:sz w:val="19"/>
              </w:rPr>
              <w:t>:</w:t>
            </w:r>
            <w:r>
              <w:rPr>
                <w:spacing w:val="41"/>
                <w:w w:val="90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"http://www.stacoinsurance.com/" </w:instrText>
            </w:r>
            <w:r>
              <w:fldChar w:fldCharType="separate"/>
            </w:r>
            <w:r>
              <w:rPr>
                <w:w w:val="90"/>
                <w:sz w:val="19"/>
              </w:rPr>
              <w:t>http://www.stacoinsurance.com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471" w:type="dxa"/>
            <w:gridSpan w:val="2"/>
            <w:tcBorders>
              <w:top w:val="single" w:color="000000" w:sz="2" w:space="0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471" w:type="dxa"/>
            <w:gridSpan w:val="2"/>
            <w:vAlign w:val="top"/>
          </w:tcPr>
          <w:p>
            <w:pPr>
              <w:pStyle w:val="7"/>
              <w:spacing w:before="0" w:line="210" w:lineRule="exact"/>
              <w:ind w:left="3275" w:right="3255"/>
              <w:jc w:val="center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KANTOR CABANG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4238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rPr>
                <w:sz w:val="19"/>
              </w:rPr>
            </w:pPr>
            <w:r>
              <w:rPr>
                <w:sz w:val="19"/>
              </w:rPr>
              <w:t>Jakarta Utama</w:t>
            </w:r>
          </w:p>
        </w:tc>
        <w:tc>
          <w:tcPr>
            <w:tcW w:w="4233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ind w:left="101"/>
              <w:rPr>
                <w:sz w:val="19"/>
              </w:rPr>
            </w:pPr>
            <w:r>
              <w:rPr>
                <w:sz w:val="19"/>
              </w:rPr>
              <w:t>Palembang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rPr>
                <w:sz w:val="19"/>
              </w:rPr>
            </w:pPr>
            <w:r>
              <w:rPr>
                <w:sz w:val="19"/>
              </w:rPr>
              <w:t>Wisma Tugu Raden Saleh Lt. 4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ind w:left="101"/>
              <w:rPr>
                <w:sz w:val="19"/>
              </w:rPr>
            </w:pPr>
            <w:r>
              <w:rPr>
                <w:sz w:val="19"/>
              </w:rPr>
              <w:t>Jl. Dr. M. Isa No. 981 A, Palembang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Jalan Raden Saleh No. 44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line="205" w:lineRule="exact"/>
              <w:ind w:left="101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(0711)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311-389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/>
              <w:rPr>
                <w:sz w:val="19"/>
              </w:rPr>
            </w:pPr>
            <w:r>
              <w:rPr>
                <w:sz w:val="19"/>
              </w:rPr>
              <w:t>Jakarta 10330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before="0"/>
              <w:ind w:left="101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(0711)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312-180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line="205" w:lineRule="exact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(021)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391-1840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(Hunting)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line="205" w:lineRule="exact"/>
              <w:ind w:left="101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5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"mailto:plb@stacoinsurance.com" </w:instrText>
            </w:r>
            <w:r>
              <w:fldChar w:fldCharType="separate"/>
            </w:r>
            <w:r>
              <w:rPr>
                <w:sz w:val="19"/>
              </w:rPr>
              <w:t>plb@stacoinsurance.com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before="0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(021)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391-1844,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391-1845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4238" w:type="dxa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line="240" w:lineRule="auto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"mailto:kcu@stacoinsurance.com" </w:instrText>
            </w:r>
            <w:r>
              <w:fldChar w:fldCharType="separate"/>
            </w:r>
            <w:r>
              <w:rPr>
                <w:sz w:val="19"/>
              </w:rPr>
              <w:t>kcu@stacoinsurance.com</w:t>
            </w:r>
            <w:r>
              <w:fldChar w:fldCharType="end"/>
            </w:r>
          </w:p>
        </w:tc>
        <w:tc>
          <w:tcPr>
            <w:tcW w:w="4233" w:type="dxa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4238" w:type="dxa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rPr>
                <w:sz w:val="19"/>
              </w:rPr>
            </w:pPr>
            <w:r>
              <w:rPr>
                <w:sz w:val="19"/>
              </w:rPr>
              <w:t>Jakarta 2</w:t>
            </w:r>
          </w:p>
        </w:tc>
        <w:tc>
          <w:tcPr>
            <w:tcW w:w="4233" w:type="dxa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ind w:left="101"/>
              <w:rPr>
                <w:sz w:val="19"/>
              </w:rPr>
            </w:pPr>
            <w:r>
              <w:rPr>
                <w:sz w:val="19"/>
              </w:rPr>
              <w:t>Medan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rPr>
                <w:sz w:val="19"/>
              </w:rPr>
            </w:pPr>
            <w:r>
              <w:rPr>
                <w:sz w:val="19"/>
              </w:rPr>
              <w:t>Wisma Tugu Raden Salah Lt. 3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ind w:left="101"/>
              <w:rPr>
                <w:sz w:val="19"/>
              </w:rPr>
            </w:pPr>
            <w:r>
              <w:rPr>
                <w:sz w:val="19"/>
              </w:rPr>
              <w:t>Jl. Kepribadian No. 6, Medan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rPr>
                <w:sz w:val="19"/>
              </w:rPr>
            </w:pPr>
            <w:r>
              <w:rPr>
                <w:sz w:val="19"/>
              </w:rPr>
              <w:t>Jalan Raden Saleh No. 44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(061)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457-5069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Jakarta 10330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line="205" w:lineRule="exact"/>
              <w:ind w:left="101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(061)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453-0589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before="0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(021)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391-1840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(Hunting)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before="0"/>
              <w:ind w:left="101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6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"mailto:mdn@stacoinsurance.com" </w:instrText>
            </w:r>
            <w:r>
              <w:fldChar w:fldCharType="separate"/>
            </w:r>
            <w:r>
              <w:rPr>
                <w:sz w:val="19"/>
              </w:rPr>
              <w:t>mdn@stacoinsurance.com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(021)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391-1844,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391-1845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238" w:type="dxa"/>
            <w:tcBorders>
              <w:top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line="216" w:lineRule="exact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"mailto:jkt2@stacoinsurance.com" </w:instrText>
            </w:r>
            <w:r>
              <w:fldChar w:fldCharType="separate"/>
            </w:r>
            <w:r>
              <w:rPr>
                <w:sz w:val="19"/>
              </w:rPr>
              <w:t>jkt2@stacoinsurance.com</w:t>
            </w:r>
            <w:r>
              <w:fldChar w:fldCharType="end"/>
            </w:r>
          </w:p>
        </w:tc>
        <w:tc>
          <w:tcPr>
            <w:tcW w:w="4233" w:type="dxa"/>
            <w:tcBorders>
              <w:top w:val="nil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4238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rPr>
                <w:sz w:val="19"/>
              </w:rPr>
            </w:pPr>
            <w:r>
              <w:rPr>
                <w:sz w:val="19"/>
              </w:rPr>
              <w:t>Tangerang</w:t>
            </w:r>
          </w:p>
        </w:tc>
        <w:tc>
          <w:tcPr>
            <w:tcW w:w="4233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ind w:left="101"/>
              <w:rPr>
                <w:sz w:val="19"/>
              </w:rPr>
            </w:pPr>
            <w:r>
              <w:rPr>
                <w:sz w:val="19"/>
              </w:rPr>
              <w:t>Pekanbaru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line="205" w:lineRule="exact"/>
              <w:rPr>
                <w:sz w:val="19"/>
              </w:rPr>
            </w:pPr>
            <w:r>
              <w:rPr>
                <w:w w:val="95"/>
                <w:sz w:val="19"/>
              </w:rPr>
              <w:t>BSD Golden Road Blok C 28 No. 28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line="205" w:lineRule="exact"/>
              <w:ind w:left="101"/>
              <w:rPr>
                <w:sz w:val="19"/>
              </w:rPr>
            </w:pPr>
            <w:r>
              <w:rPr>
                <w:sz w:val="19"/>
              </w:rPr>
              <w:t>Perkantoran Grand Sudirman Blok D No.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/>
              <w:rPr>
                <w:sz w:val="19"/>
              </w:rPr>
            </w:pPr>
            <w:r>
              <w:rPr>
                <w:sz w:val="19"/>
              </w:rPr>
              <w:t>Serpong, Tangerang Selatan, Banten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/>
              <w:ind w:left="101"/>
              <w:rPr>
                <w:sz w:val="19"/>
              </w:rPr>
            </w:pPr>
            <w:r>
              <w:rPr>
                <w:sz w:val="19"/>
              </w:rPr>
              <w:t>Jl. Datuk Setia Maharaja Pekanbaru - Riau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(021)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5315-1001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(0761) 32326,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37287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line="205" w:lineRule="exact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(021)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537-7676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line="205" w:lineRule="exact"/>
              <w:ind w:left="101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(0761)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32326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238" w:type="dxa"/>
            <w:tcBorders>
              <w:top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before="0" w:line="216" w:lineRule="exact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9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"mailto:tng@stacoinsurance.com" </w:instrText>
            </w:r>
            <w:r>
              <w:fldChar w:fldCharType="separate"/>
            </w:r>
            <w:r>
              <w:rPr>
                <w:sz w:val="19"/>
              </w:rPr>
              <w:t>tng@stacoinsurance.com</w:t>
            </w:r>
            <w:r>
              <w:fldChar w:fldCharType="end"/>
            </w:r>
          </w:p>
        </w:tc>
        <w:tc>
          <w:tcPr>
            <w:tcW w:w="4233" w:type="dxa"/>
            <w:tcBorders>
              <w:top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before="0" w:line="216" w:lineRule="exact"/>
              <w:ind w:left="101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6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"mailto:pku@stacoinsurance.com" </w:instrText>
            </w:r>
            <w:r>
              <w:fldChar w:fldCharType="separate"/>
            </w:r>
            <w:r>
              <w:rPr>
                <w:sz w:val="19"/>
              </w:rPr>
              <w:t>pku@stacoinsurance.com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4238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rPr>
                <w:sz w:val="19"/>
              </w:rPr>
            </w:pPr>
            <w:r>
              <w:rPr>
                <w:sz w:val="19"/>
              </w:rPr>
              <w:t>Bandung</w:t>
            </w:r>
          </w:p>
        </w:tc>
        <w:tc>
          <w:tcPr>
            <w:tcW w:w="4233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ind w:left="101"/>
              <w:rPr>
                <w:sz w:val="19"/>
              </w:rPr>
            </w:pPr>
            <w:r>
              <w:rPr>
                <w:sz w:val="19"/>
              </w:rPr>
              <w:t>Makassar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rPr>
                <w:sz w:val="19"/>
              </w:rPr>
            </w:pPr>
            <w:r>
              <w:rPr>
                <w:w w:val="95"/>
                <w:sz w:val="19"/>
              </w:rPr>
              <w:t>BSD Golden Road Blok C 28 No. 28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ind w:left="101"/>
              <w:rPr>
                <w:sz w:val="19"/>
              </w:rPr>
            </w:pPr>
            <w:r>
              <w:rPr>
                <w:sz w:val="19"/>
              </w:rPr>
              <w:t>Jl. Rappocini No. 6, Makassar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rPr>
                <w:sz w:val="19"/>
              </w:rPr>
            </w:pPr>
            <w:r>
              <w:rPr>
                <w:sz w:val="19"/>
              </w:rPr>
              <w:t>Jl. BKR No. 102 B, Bandung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(0411)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877-636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(022)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520-3368,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8780-4359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(0411)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877-654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(022)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8780-4358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7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"mailto:mks@stacoinsurance.com" </w:instrText>
            </w:r>
            <w:r>
              <w:fldChar w:fldCharType="separate"/>
            </w:r>
            <w:r>
              <w:rPr>
                <w:sz w:val="19"/>
              </w:rPr>
              <w:t>mks@stacoinsurance.com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238" w:type="dxa"/>
            <w:tcBorders>
              <w:top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line="216" w:lineRule="exact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"mailto:bdg@stacoinsurance.com" </w:instrText>
            </w:r>
            <w:r>
              <w:fldChar w:fldCharType="separate"/>
            </w:r>
            <w:r>
              <w:rPr>
                <w:sz w:val="19"/>
              </w:rPr>
              <w:t>bdg@stacoinsurance.com</w:t>
            </w:r>
            <w:r>
              <w:fldChar w:fldCharType="end"/>
            </w:r>
          </w:p>
        </w:tc>
        <w:tc>
          <w:tcPr>
            <w:tcW w:w="4233" w:type="dxa"/>
            <w:tcBorders>
              <w:top w:val="nil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4238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197" w:lineRule="exact"/>
              <w:rPr>
                <w:sz w:val="19"/>
              </w:rPr>
            </w:pPr>
            <w:r>
              <w:rPr>
                <w:sz w:val="19"/>
              </w:rPr>
              <w:t>Semarang</w:t>
            </w:r>
          </w:p>
        </w:tc>
        <w:tc>
          <w:tcPr>
            <w:tcW w:w="4233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197" w:lineRule="exact"/>
              <w:ind w:left="101"/>
              <w:rPr>
                <w:sz w:val="19"/>
              </w:rPr>
            </w:pPr>
            <w:r>
              <w:rPr>
                <w:sz w:val="19"/>
              </w:rPr>
              <w:t>Balikpapan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 w:line="206" w:lineRule="exact"/>
              <w:rPr>
                <w:sz w:val="19"/>
              </w:rPr>
            </w:pPr>
            <w:r>
              <w:rPr>
                <w:sz w:val="19"/>
              </w:rPr>
              <w:t>Jl. Pringgading No. 55 B, Semarang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 w:line="206" w:lineRule="exact"/>
              <w:ind w:left="101"/>
              <w:rPr>
                <w:sz w:val="19"/>
              </w:rPr>
            </w:pPr>
            <w:r>
              <w:rPr>
                <w:sz w:val="19"/>
              </w:rPr>
              <w:t>Jl.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Komplek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Balikpapan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Regency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Blok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W3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(024)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358-0337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ind w:left="101"/>
              <w:rPr>
                <w:sz w:val="19"/>
              </w:rPr>
            </w:pPr>
            <w:r>
              <w:rPr>
                <w:sz w:val="19"/>
              </w:rPr>
              <w:t>Balikpapan Selatan, Kalimantan Timur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(024)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356-9696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(0542)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721-2458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0851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0063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6555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21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"mailto:smg@stacoinsurance.com" </w:instrText>
            </w:r>
            <w:r>
              <w:fldChar w:fldCharType="separate"/>
            </w:r>
            <w:r>
              <w:rPr>
                <w:sz w:val="19"/>
              </w:rPr>
              <w:t>smg@stacoinsurance.com</w:t>
            </w:r>
            <w:r>
              <w:fldChar w:fldCharType="end"/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(0542)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721-2150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238" w:type="dxa"/>
            <w:tcBorders>
              <w:top w:val="nil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33" w:type="dxa"/>
            <w:tcBorders>
              <w:top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line="216" w:lineRule="exact"/>
              <w:ind w:left="101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5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"mailto:blp@stacoinsurance.com" </w:instrText>
            </w:r>
            <w:r>
              <w:fldChar w:fldCharType="separate"/>
            </w:r>
            <w:r>
              <w:rPr>
                <w:sz w:val="19"/>
              </w:rPr>
              <w:t>blp@stacoinsurance.com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4238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rPr>
                <w:sz w:val="19"/>
              </w:rPr>
            </w:pPr>
            <w:r>
              <w:rPr>
                <w:sz w:val="19"/>
              </w:rPr>
              <w:t>Surabaya</w:t>
            </w:r>
          </w:p>
        </w:tc>
        <w:tc>
          <w:tcPr>
            <w:tcW w:w="4233" w:type="dxa"/>
            <w:tcBorders>
              <w:bottom w:val="nil"/>
            </w:tcBorders>
            <w:vAlign w:val="top"/>
          </w:tcPr>
          <w:p>
            <w:pPr>
              <w:pStyle w:val="7"/>
              <w:spacing w:before="0" w:line="202" w:lineRule="exact"/>
              <w:ind w:left="101"/>
              <w:rPr>
                <w:sz w:val="19"/>
              </w:rPr>
            </w:pPr>
            <w:r>
              <w:rPr>
                <w:sz w:val="19"/>
              </w:rPr>
              <w:t>Unit Syariah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rPr>
                <w:sz w:val="19"/>
              </w:rPr>
            </w:pPr>
            <w:r>
              <w:rPr>
                <w:w w:val="95"/>
                <w:sz w:val="19"/>
              </w:rPr>
              <w:t>Jl. Ngagel Jaya Selatan No. 27B, Surabaya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ind w:left="101"/>
              <w:rPr>
                <w:sz w:val="19"/>
              </w:rPr>
            </w:pPr>
            <w:r>
              <w:rPr>
                <w:sz w:val="19"/>
              </w:rPr>
              <w:t>Komp. Ruko Graha Mas Pemuda Blok AB No. 5,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line="205" w:lineRule="exact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(031)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502-6028,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501-1290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line="205" w:lineRule="exact"/>
              <w:ind w:left="101"/>
              <w:rPr>
                <w:sz w:val="19"/>
              </w:rPr>
            </w:pPr>
            <w:r>
              <w:rPr>
                <w:sz w:val="19"/>
              </w:rPr>
              <w:t>Lt.1&amp;2, Taman Berdikari Sentosa, Jl. Pemuda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spacing w:before="0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(031)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505-5765</w:t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/>
              <w:ind w:left="101"/>
              <w:rPr>
                <w:sz w:val="19"/>
              </w:rPr>
            </w:pPr>
            <w:r>
              <w:rPr>
                <w:sz w:val="19"/>
              </w:rPr>
              <w:t>Jakarta Timur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82"/>
              </w:tabs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"mailto:sby@stacoinsurance.com" </w:instrText>
            </w:r>
            <w:r>
              <w:fldChar w:fldCharType="separate"/>
            </w:r>
            <w:r>
              <w:rPr>
                <w:sz w:val="19"/>
              </w:rPr>
              <w:t>sby@stacoinsurance.com</w:t>
            </w:r>
            <w:r>
              <w:fldChar w:fldCharType="end"/>
            </w: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(021)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2983-3021,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2983-3022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38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33" w:type="dxa"/>
            <w:tcBorders>
              <w:top w:val="nil"/>
              <w:bottom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ind w:left="101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(021)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4788-2583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238" w:type="dxa"/>
            <w:tcBorders>
              <w:top w:val="nil"/>
            </w:tcBorders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33" w:type="dxa"/>
            <w:tcBorders>
              <w:top w:val="nil"/>
            </w:tcBorders>
            <w:vAlign w:val="top"/>
          </w:tcPr>
          <w:p>
            <w:pPr>
              <w:pStyle w:val="7"/>
              <w:tabs>
                <w:tab w:val="left" w:pos="777"/>
              </w:tabs>
              <w:spacing w:line="216" w:lineRule="exact"/>
              <w:ind w:left="101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6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"mailto:syh@stacoinsurance.com" </w:instrText>
            </w:r>
            <w:r>
              <w:fldChar w:fldCharType="separate"/>
            </w:r>
            <w:r>
              <w:rPr>
                <w:sz w:val="19"/>
              </w:rPr>
              <w:t>syh@stacoinsurance.com</w:t>
            </w:r>
            <w:r>
              <w:fldChar w:fldCharType="end"/>
            </w:r>
          </w:p>
        </w:tc>
      </w:tr>
    </w:tbl>
    <w:p>
      <w:pPr>
        <w:spacing w:after="0" w:line="216" w:lineRule="exact"/>
        <w:rPr>
          <w:sz w:val="19"/>
        </w:rPr>
        <w:sectPr>
          <w:headerReference r:id="rId8" w:type="default"/>
          <w:footerReference r:id="rId9" w:type="default"/>
          <w:pgSz w:w="12240" w:h="15840"/>
          <w:pgMar w:top="1340" w:right="1720" w:bottom="1800" w:left="1720" w:header="282" w:footer="1602" w:gutter="0"/>
          <w:pgNumType w:fmt="decimal"/>
          <w:cols w:space="720" w:num="1"/>
        </w:sectPr>
      </w:pPr>
    </w:p>
    <w:p>
      <w:pPr>
        <w:pStyle w:val="2"/>
        <w:spacing w:before="2"/>
        <w:rPr>
          <w:rFonts w:ascii="Times New Roman"/>
          <w:sz w:val="29"/>
        </w:rPr>
      </w:pPr>
    </w:p>
    <w:tbl>
      <w:tblPr>
        <w:tblW w:w="8471" w:type="dxa"/>
        <w:tblInd w:w="1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8"/>
        <w:gridCol w:w="4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471" w:type="dxa"/>
            <w:gridSpan w:val="2"/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471" w:type="dxa"/>
            <w:gridSpan w:val="2"/>
            <w:vAlign w:val="top"/>
          </w:tcPr>
          <w:p>
            <w:pPr>
              <w:pStyle w:val="7"/>
              <w:spacing w:before="0" w:line="210" w:lineRule="exact"/>
              <w:ind w:left="3275" w:right="3264"/>
              <w:jc w:val="center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KANTOR PEMASARAN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4238" w:type="dxa"/>
            <w:vAlign w:val="top"/>
          </w:tcPr>
          <w:p>
            <w:pPr>
              <w:pStyle w:val="7"/>
              <w:spacing w:before="0" w:line="213" w:lineRule="exact"/>
              <w:rPr>
                <w:sz w:val="19"/>
              </w:rPr>
            </w:pPr>
            <w:r>
              <w:rPr>
                <w:w w:val="95"/>
                <w:sz w:val="19"/>
              </w:rPr>
              <w:t>Bekasi</w:t>
            </w:r>
          </w:p>
          <w:p>
            <w:pPr>
              <w:pStyle w:val="7"/>
              <w:spacing w:before="12" w:line="249" w:lineRule="auto"/>
              <w:ind w:right="74"/>
              <w:rPr>
                <w:sz w:val="19"/>
              </w:rPr>
            </w:pPr>
            <w:r>
              <w:rPr>
                <w:w w:val="95"/>
                <w:sz w:val="19"/>
              </w:rPr>
              <w:t>Komp.</w:t>
            </w:r>
            <w:r>
              <w:rPr>
                <w:spacing w:val="-2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Ruko</w:t>
            </w:r>
            <w:r>
              <w:rPr>
                <w:spacing w:val="-2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Graha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Mas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Pemuda</w:t>
            </w:r>
            <w:r>
              <w:rPr>
                <w:spacing w:val="-2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Blok</w:t>
            </w:r>
            <w:r>
              <w:rPr>
                <w:spacing w:val="-2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AB</w:t>
            </w:r>
            <w:r>
              <w:rPr>
                <w:spacing w:val="-2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No.</w:t>
            </w:r>
            <w:r>
              <w:rPr>
                <w:spacing w:val="-27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5,</w:t>
            </w:r>
            <w:r>
              <w:rPr>
                <w:spacing w:val="-2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Lt.3, </w:t>
            </w:r>
            <w:r>
              <w:rPr>
                <w:w w:val="90"/>
                <w:sz w:val="19"/>
              </w:rPr>
              <w:t>Taman</w:t>
            </w:r>
            <w:r>
              <w:rPr>
                <w:spacing w:val="-22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Berdikari</w:t>
            </w:r>
            <w:r>
              <w:rPr>
                <w:spacing w:val="-19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Sentosa,</w:t>
            </w:r>
            <w:r>
              <w:rPr>
                <w:spacing w:val="-16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Jl.</w:t>
            </w:r>
            <w:r>
              <w:rPr>
                <w:spacing w:val="-19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Pemuda,</w:t>
            </w:r>
            <w:r>
              <w:rPr>
                <w:spacing w:val="-16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 xml:space="preserve">Rawamangun, </w:t>
            </w:r>
            <w:r>
              <w:rPr>
                <w:sz w:val="19"/>
              </w:rPr>
              <w:t>Jakarta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Timur</w:t>
            </w:r>
          </w:p>
          <w:p>
            <w:pPr>
              <w:pStyle w:val="7"/>
              <w:tabs>
                <w:tab w:val="left" w:pos="782"/>
              </w:tabs>
              <w:spacing w:before="0" w:line="240" w:lineRule="auto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(021)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2247-3032</w:t>
            </w:r>
          </w:p>
          <w:p>
            <w:pPr>
              <w:pStyle w:val="7"/>
              <w:tabs>
                <w:tab w:val="left" w:pos="782"/>
              </w:tabs>
              <w:spacing w:before="11" w:line="216" w:lineRule="exact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"mailto:bks@stacoinsurance.com" </w:instrText>
            </w:r>
            <w:r>
              <w:fldChar w:fldCharType="separate"/>
            </w:r>
            <w:r>
              <w:rPr>
                <w:sz w:val="19"/>
              </w:rPr>
              <w:t>bks@stacoinsurance.com</w:t>
            </w:r>
            <w:r>
              <w:fldChar w:fldCharType="end"/>
            </w:r>
          </w:p>
        </w:tc>
        <w:tc>
          <w:tcPr>
            <w:tcW w:w="4233" w:type="dxa"/>
            <w:vAlign w:val="top"/>
          </w:tcPr>
          <w:p>
            <w:pPr>
              <w:pStyle w:val="7"/>
              <w:spacing w:before="0" w:line="213" w:lineRule="exact"/>
              <w:ind w:left="101"/>
              <w:rPr>
                <w:sz w:val="19"/>
              </w:rPr>
            </w:pPr>
            <w:r>
              <w:rPr>
                <w:sz w:val="19"/>
              </w:rPr>
              <w:t>Yogyakarta</w:t>
            </w:r>
          </w:p>
          <w:p>
            <w:pPr>
              <w:pStyle w:val="7"/>
              <w:spacing w:before="12" w:line="249" w:lineRule="auto"/>
              <w:ind w:left="101" w:right="527"/>
              <w:rPr>
                <w:sz w:val="19"/>
              </w:rPr>
            </w:pPr>
            <w:r>
              <w:rPr>
                <w:w w:val="90"/>
                <w:sz w:val="19"/>
              </w:rPr>
              <w:t xml:space="preserve">Gedung Graha Natans Sejahtera Lt.1- Unit 105 </w:t>
            </w:r>
            <w:r>
              <w:rPr>
                <w:sz w:val="19"/>
              </w:rPr>
              <w:t>Jl. Urip Sumoharjo No.65 Klitren Gondokusuman, Yogyakarta 55222</w:t>
            </w:r>
          </w:p>
          <w:p>
            <w:pPr>
              <w:pStyle w:val="7"/>
              <w:tabs>
                <w:tab w:val="left" w:pos="777"/>
              </w:tabs>
              <w:spacing w:before="0" w:line="240" w:lineRule="auto"/>
              <w:ind w:left="101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 (0274)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564-241</w:t>
            </w:r>
          </w:p>
          <w:p>
            <w:pPr>
              <w:pStyle w:val="7"/>
              <w:tabs>
                <w:tab w:val="left" w:pos="777"/>
              </w:tabs>
              <w:spacing w:before="11" w:line="216" w:lineRule="exact"/>
              <w:ind w:left="101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6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"mailto:ygy@stacoinsurance.com" </w:instrText>
            </w:r>
            <w:r>
              <w:fldChar w:fldCharType="separate"/>
            </w:r>
            <w:r>
              <w:rPr>
                <w:sz w:val="19"/>
              </w:rPr>
              <w:t>ygy@stacoinsurance.com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4238" w:type="dxa"/>
            <w:vAlign w:val="top"/>
          </w:tcPr>
          <w:p>
            <w:pPr>
              <w:pStyle w:val="7"/>
              <w:spacing w:before="0" w:line="213" w:lineRule="exact"/>
              <w:rPr>
                <w:sz w:val="19"/>
              </w:rPr>
            </w:pPr>
            <w:r>
              <w:rPr>
                <w:sz w:val="19"/>
              </w:rPr>
              <w:t>Bali</w:t>
            </w:r>
          </w:p>
          <w:p>
            <w:pPr>
              <w:pStyle w:val="7"/>
              <w:spacing w:before="12" w:line="252" w:lineRule="auto"/>
              <w:ind w:right="1128"/>
              <w:rPr>
                <w:sz w:val="19"/>
              </w:rPr>
            </w:pPr>
            <w:r>
              <w:rPr>
                <w:w w:val="90"/>
                <w:sz w:val="19"/>
              </w:rPr>
              <w:t xml:space="preserve">Ruko Graha Merdeka Unit B, Surabaya </w:t>
            </w:r>
            <w:r>
              <w:rPr>
                <w:sz w:val="19"/>
              </w:rPr>
              <w:t>Jl. Merdeka Tanjung Bungkak Denpasar - Bali</w:t>
            </w:r>
          </w:p>
          <w:p>
            <w:pPr>
              <w:pStyle w:val="7"/>
              <w:tabs>
                <w:tab w:val="left" w:pos="782"/>
              </w:tabs>
              <w:spacing w:before="3" w:line="240" w:lineRule="auto"/>
              <w:rPr>
                <w:sz w:val="19"/>
              </w:rPr>
            </w:pPr>
            <w:r>
              <w:rPr>
                <w:sz w:val="19"/>
              </w:rPr>
              <w:t>Telp</w:t>
            </w:r>
            <w:r>
              <w:rPr>
                <w:sz w:val="19"/>
              </w:rPr>
              <w:tab/>
            </w:r>
            <w:r>
              <w:rPr>
                <w:w w:val="90"/>
                <w:sz w:val="19"/>
              </w:rPr>
              <w:t>: (0361)</w:t>
            </w:r>
            <w:r>
              <w:rPr>
                <w:spacing w:val="-6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236-079</w:t>
            </w:r>
          </w:p>
          <w:p>
            <w:pPr>
              <w:pStyle w:val="7"/>
              <w:tabs>
                <w:tab w:val="left" w:pos="782"/>
              </w:tabs>
              <w:spacing w:before="12" w:line="240" w:lineRule="auto"/>
              <w:rPr>
                <w:sz w:val="19"/>
              </w:rPr>
            </w:pPr>
            <w:r>
              <w:rPr>
                <w:sz w:val="19"/>
              </w:rPr>
              <w:t>Fax</w:t>
            </w:r>
            <w:r>
              <w:rPr>
                <w:sz w:val="19"/>
              </w:rPr>
              <w:tab/>
            </w:r>
            <w:r>
              <w:rPr>
                <w:w w:val="90"/>
                <w:sz w:val="19"/>
              </w:rPr>
              <w:t>: (0361)</w:t>
            </w:r>
            <w:r>
              <w:rPr>
                <w:spacing w:val="-6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236-079</w:t>
            </w:r>
          </w:p>
          <w:p>
            <w:pPr>
              <w:pStyle w:val="7"/>
              <w:tabs>
                <w:tab w:val="left" w:pos="782"/>
              </w:tabs>
              <w:spacing w:before="7" w:line="216" w:lineRule="exact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  <w:r>
              <w:rPr>
                <w:spacing w:val="-19"/>
                <w:sz w:val="19"/>
              </w:rPr>
              <w:t xml:space="preserve"> </w:t>
            </w:r>
            <w:r>
              <w:fldChar w:fldCharType="begin"/>
            </w:r>
            <w:r>
              <w:instrText xml:space="preserve">HYPERLINK "mailto:bli@stacoinsurance.com" </w:instrText>
            </w:r>
            <w:r>
              <w:fldChar w:fldCharType="separate"/>
            </w:r>
            <w:r>
              <w:rPr>
                <w:sz w:val="19"/>
              </w:rPr>
              <w:t>bli@stacoinsurance.com</w:t>
            </w:r>
            <w:r>
              <w:fldChar w:fldCharType="end"/>
            </w:r>
          </w:p>
        </w:tc>
        <w:tc>
          <w:tcPr>
            <w:tcW w:w="4233" w:type="dxa"/>
            <w:vAlign w:val="top"/>
          </w:tcPr>
          <w:p>
            <w:pPr>
              <w:pStyle w:val="7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/>
    <w:sectPr>
      <w:pgSz w:w="12240" w:h="15840"/>
      <w:pgMar w:top="1340" w:right="1720" w:bottom="1800" w:left="1720" w:header="282" w:footer="1602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Noto Sans CJK JP Regular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0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line="14" w:lineRule="auto"/>
      <w:rPr>
        <w:sz w:val="19"/>
      </w:rPr>
    </w:pPr>
    <w:r>
      <w:rPr>
        <w:rFonts w:ascii="Arial" w:hAnsi="Arial" w:eastAsia="Arial" w:cs="Arial"/>
        <w:sz w:val="19"/>
        <w:szCs w:val="19"/>
        <w:lang w:val="en-US" w:eastAsia="en-US" w:bidi="ar-SA"/>
      </w:rPr>
      <w:pict>
        <v:shape id="Text Box10" o:spid="_x0000_s1026" type="#_x0000_t202" style="position:absolute;left:0;margin-top:0pt;height:144pt;width:144pt;mso-position-horizontal:right;mso-position-horizontal-relative:margin;mso-wrap-style:none;rotation:0f;z-index:25166540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line="14" w:lineRule="auto"/>
      <w:rPr>
        <w:sz w:val="20"/>
      </w:rPr>
    </w:pPr>
    <w:r>
      <w:rPr>
        <w:rFonts w:ascii="Arial" w:hAnsi="Arial" w:eastAsia="Arial" w:cs="Arial"/>
        <w:sz w:val="20"/>
        <w:szCs w:val="19"/>
        <w:lang w:val="en-US" w:eastAsia="en-US" w:bidi="ar-SA"/>
      </w:rPr>
      <w:pict>
        <v:shape id="Text Box11" o:spid="_x0000_s1027" type="#_x0000_t202" style="position:absolute;left:0;margin-top:0pt;height:144pt;width:144pt;mso-position-horizontal:right;mso-position-horizontal-relative:margin;mso-wrap-style:none;rotation:0f;z-index:251666432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line="14" w:lineRule="auto"/>
      <w:rPr>
        <w:sz w:val="20"/>
      </w:rPr>
    </w:pPr>
    <w:bookmarkStart w:id="0" w:name="_GoBack"/>
    <w:bookmarkEnd w:id="0"/>
    <w:r>
      <w:rPr>
        <w:rFonts w:ascii="Arial" w:hAnsi="Arial" w:eastAsia="Arial" w:cs="Arial"/>
        <w:sz w:val="20"/>
        <w:szCs w:val="19"/>
        <w:lang w:val="en-US" w:eastAsia="en-US" w:bidi="ar-SA"/>
      </w:rPr>
      <w:pict>
        <v:shape id="Text Box12" o:spid="_x0000_s1028" type="#_x0000_t202" style="position:absolute;left:0;margin-top:0pt;height:144pt;width:144pt;mso-position-horizontal:right;mso-position-horizontal-relative:margin;mso-wrap-style:none;rotation:0f;z-index:251667456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10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line="14" w:lineRule="auto"/>
      <w:rPr>
        <w:sz w:val="20"/>
      </w:rPr>
    </w:pPr>
    <w:r>
      <w:rPr>
        <w:rFonts w:ascii="Arial" w:hAnsi="Arial" w:eastAsia="Arial" w:cs="Arial"/>
        <w:sz w:val="19"/>
        <w:szCs w:val="19"/>
        <w:lang w:val="en-US" w:eastAsia="en-US" w:bidi="ar-SA"/>
      </w:rPr>
      <w:pict>
        <v:shape id="Text Box13" o:spid="_x0000_s1031" type="#_x0000_t202" style="position:absolute;left:0;margin-top:0pt;height:144pt;width:144pt;mso-position-horizontal:right;mso-position-horizontal-relative:margin;mso-wrap-style:none;rotation:0f;z-index:25166848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line="14" w:lineRule="auto"/>
      <w:rPr>
        <w:sz w:val="20"/>
      </w:rPr>
    </w:pPr>
    <w:r>
      <w:rPr>
        <w:rFonts w:ascii="Arial" w:hAnsi="Arial" w:eastAsia="Arial" w:cs="Arial"/>
        <w:sz w:val="19"/>
        <w:szCs w:val="19"/>
        <w:lang w:val="en-US" w:eastAsia="en-US" w:bidi="ar-SA"/>
      </w:rPr>
      <w:pict>
        <v:shape id="image1.jpeg" o:spid="_x0000_s1025" type="#_x0000_t75" style="position:absolute;left:0;margin-left:93.6pt;margin-top:7.45pt;height:48.6pt;width:96.15pt;mso-position-horizontal-relative:page;mso-position-vertical-relative:page;rotation:0f;z-index:-25165312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line="14" w:lineRule="auto"/>
      <w:rPr>
        <w:sz w:val="20"/>
      </w:rPr>
    </w:pPr>
    <w:r>
      <w:rPr>
        <w:rFonts w:ascii="Arial" w:hAnsi="Arial" w:eastAsia="Arial" w:cs="Arial"/>
        <w:sz w:val="19"/>
        <w:szCs w:val="19"/>
        <w:lang w:val="en-US" w:eastAsia="en-US" w:bidi="ar-SA"/>
      </w:rPr>
      <w:pict>
        <v:shape id="image2.jpeg" o:spid="_x0000_s1029" type="#_x0000_t75" style="position:absolute;left:0;margin-left:99.5pt;margin-top:14.1pt;height:36.95pt;width:85.55pt;mso-position-horizontal-relative:page;mso-position-vertical-relative:page;rotation:0f;z-index:-251652096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ascii="Arial" w:hAnsi="Arial" w:eastAsia="Arial" w:cs="Arial"/>
        <w:sz w:val="19"/>
        <w:szCs w:val="19"/>
        <w:lang w:val="en-US" w:eastAsia="en-US" w:bidi="ar-SA"/>
      </w:rPr>
      <w:pict>
        <v:line id="Line 1030" o:spid="_x0000_s1030" style="position:absolute;left:0;margin-left:92.15pt;margin-top:67.2pt;height:0.05pt;width:426.95pt;mso-position-horizontal-relative:page;mso-position-vertical-relative:page;rotation:0f;z-index:-251655168;" o:ole="f" fillcolor="#FFFFFF" filled="f" o:preferrelative="t" stroked="t" coordsize="21600,21600">
          <v:fill on="f" color2="#FFFFFF" focus="0%"/>
          <v:stroke color="#4E80BC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">
    <w:nsid w:val="0000000D"/>
    <w:multiLevelType w:val="multilevel"/>
    <w:tmpl w:val="0000000D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872" w:hanging="341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244" w:hanging="341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616" w:hanging="34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88" w:hanging="34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60" w:hanging="34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732" w:hanging="34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104" w:hanging="34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476" w:hanging="341"/>
      </w:pPr>
      <w:rPr>
        <w:rFonts w:hint="default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b/>
        <w:bCs/>
        <w:i/>
        <w:w w:val="92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872" w:hanging="341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244" w:hanging="341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616" w:hanging="34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88" w:hanging="34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60" w:hanging="34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732" w:hanging="34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104" w:hanging="34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476" w:hanging="341"/>
      </w:pPr>
      <w:rPr>
        <w:rFonts w:hint="default"/>
      </w:rPr>
    </w:lvl>
  </w:abstractNum>
  <w:abstractNum w:abstractNumId="19">
    <w:nsid w:val="00000013"/>
    <w:multiLevelType w:val="multilevel"/>
    <w:tmpl w:val="00000013"/>
    <w:lvl w:ilvl="0" w:tentative="1">
      <w:start w:val="0"/>
      <w:numFmt w:val="bullet"/>
      <w:lvlText w:val=""/>
      <w:lvlJc w:val="left"/>
      <w:pPr>
        <w:ind w:left="1169" w:hanging="677"/>
      </w:pPr>
      <w:rPr>
        <w:rFonts w:hint="default" w:ascii="Wingdings" w:hAnsi="Wingdings" w:eastAsia="Wingdings" w:cs="Wingdings"/>
        <w:w w:val="99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1924" w:hanging="677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2688" w:hanging="677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3452" w:hanging="677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4216" w:hanging="677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4980" w:hanging="677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5744" w:hanging="677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6508" w:hanging="677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7272" w:hanging="677"/>
      </w:pPr>
      <w:rPr>
        <w:rFonts w:hint="default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decimal"/>
      <w:lvlText w:val="(%2)"/>
      <w:lvlJc w:val="left"/>
      <w:pPr>
        <w:ind w:left="492" w:hanging="331"/>
      </w:pPr>
      <w:rPr>
        <w:rFonts w:hint="default" w:ascii="Arial" w:hAnsi="Arial" w:eastAsia="Arial" w:cs="Arial"/>
        <w:w w:val="90"/>
        <w:sz w:val="19"/>
        <w:szCs w:val="19"/>
      </w:rPr>
    </w:lvl>
    <w:lvl w:ilvl="2" w:tentative="1">
      <w:start w:val="0"/>
      <w:numFmt w:val="bullet"/>
      <w:lvlText w:val="•"/>
      <w:lvlJc w:val="left"/>
      <w:pPr>
        <w:ind w:left="1218" w:hanging="331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578" w:hanging="33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37" w:hanging="33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296" w:hanging="33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656" w:hanging="33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015" w:hanging="33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374" w:hanging="331"/>
      </w:pPr>
      <w:rPr>
        <w:rFonts w:hint="default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872" w:hanging="341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244" w:hanging="341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616" w:hanging="34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88" w:hanging="34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60" w:hanging="34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732" w:hanging="34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104" w:hanging="34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476" w:hanging="341"/>
      </w:pPr>
      <w:rPr>
        <w:rFonts w:hint="default"/>
      </w:r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492" w:hanging="342"/>
      </w:pPr>
      <w:rPr>
        <w:rFonts w:hint="default"/>
        <w:w w:val="90"/>
      </w:rPr>
    </w:lvl>
    <w:lvl w:ilvl="1" w:tentative="1">
      <w:start w:val="1"/>
      <w:numFmt w:val="decimal"/>
      <w:lvlText w:val="%1.%2."/>
      <w:lvlJc w:val="left"/>
      <w:pPr>
        <w:ind w:left="896" w:hanging="404"/>
      </w:pPr>
      <w:rPr>
        <w:rFonts w:hint="default" w:ascii="Arial" w:hAnsi="Arial" w:eastAsia="Arial" w:cs="Arial"/>
        <w:spacing w:val="-5"/>
        <w:w w:val="90"/>
        <w:sz w:val="19"/>
        <w:szCs w:val="19"/>
      </w:rPr>
    </w:lvl>
    <w:lvl w:ilvl="2" w:tentative="1">
      <w:start w:val="0"/>
      <w:numFmt w:val="bullet"/>
      <w:lvlText w:val="•"/>
      <w:lvlJc w:val="left"/>
      <w:pPr>
        <w:ind w:left="1254" w:hanging="404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609" w:hanging="404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64" w:hanging="404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18" w:hanging="404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673" w:hanging="404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028" w:hanging="404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383" w:hanging="404"/>
      </w:pPr>
      <w:rPr>
        <w:rFonts w:hint="default"/>
      </w:rPr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decimal"/>
      <w:lvlText w:val="%1.%2."/>
      <w:lvlJc w:val="left"/>
      <w:pPr>
        <w:ind w:left="896" w:hanging="404"/>
      </w:pPr>
      <w:rPr>
        <w:rFonts w:hint="default" w:ascii="Arial" w:hAnsi="Arial" w:eastAsia="Arial" w:cs="Arial"/>
        <w:spacing w:val="-5"/>
        <w:w w:val="90"/>
        <w:sz w:val="19"/>
        <w:szCs w:val="19"/>
      </w:rPr>
    </w:lvl>
    <w:lvl w:ilvl="2" w:tentative="1">
      <w:start w:val="0"/>
      <w:numFmt w:val="bullet"/>
      <w:lvlText w:val="•"/>
      <w:lvlJc w:val="left"/>
      <w:pPr>
        <w:ind w:left="745" w:hanging="404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591" w:hanging="404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437" w:hanging="404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83" w:hanging="404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129" w:hanging="404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-25" w:hanging="404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-179" w:hanging="404"/>
      </w:pPr>
      <w:rPr>
        <w:rFonts w:hint="default"/>
      </w:rPr>
    </w:lvl>
  </w:abstractNum>
  <w:abstractNum w:abstractNumId="10">
    <w:nsid w:val="0000000A"/>
    <w:multiLevelType w:val="multilevel"/>
    <w:tmpl w:val="0000000A"/>
    <w:lvl w:ilvl="0" w:tentative="1">
      <w:start w:val="0"/>
      <w:numFmt w:val="bullet"/>
      <w:lvlText w:val=""/>
      <w:lvlJc w:val="left"/>
      <w:pPr>
        <w:ind w:left="828" w:hanging="336"/>
      </w:pPr>
      <w:rPr>
        <w:rFonts w:hint="default" w:ascii="Wingdings" w:hAnsi="Wingdings" w:eastAsia="Wingdings" w:cs="Wingdings"/>
        <w:w w:val="99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1160" w:hanging="336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500" w:hanging="336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840" w:hanging="336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2180" w:hanging="336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520" w:hanging="336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860" w:hanging="336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200" w:hanging="336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540" w:hanging="336"/>
      </w:pPr>
      <w:rPr>
        <w:rFonts w:hint="default"/>
      </w:rPr>
    </w:lvl>
  </w:abstractNum>
  <w:abstractNum w:abstractNumId="15">
    <w:nsid w:val="0000000F"/>
    <w:multiLevelType w:val="multilevel"/>
    <w:tmpl w:val="0000000F"/>
    <w:lvl w:ilvl="0" w:tentative="1">
      <w:start w:val="2"/>
      <w:numFmt w:val="decimal"/>
      <w:lvlText w:val="%1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1360" w:hanging="341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154" w:hanging="341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949" w:hanging="34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744" w:hanging="34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539" w:hanging="34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333" w:hanging="34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128" w:hanging="34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-77" w:hanging="341"/>
      </w:pPr>
      <w:rPr>
        <w:rFonts w:hint="default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decimal"/>
      <w:lvlText w:val="%1.%2."/>
      <w:lvlJc w:val="left"/>
      <w:pPr>
        <w:ind w:left="915" w:hanging="409"/>
      </w:pPr>
      <w:rPr>
        <w:rFonts w:hint="default" w:ascii="Arial" w:hAnsi="Arial" w:eastAsia="Arial" w:cs="Arial"/>
        <w:w w:val="90"/>
        <w:sz w:val="19"/>
        <w:szCs w:val="19"/>
      </w:rPr>
    </w:lvl>
    <w:lvl w:ilvl="2" w:tentative="1">
      <w:start w:val="0"/>
      <w:numFmt w:val="bullet"/>
      <w:lvlText w:val="•"/>
      <w:lvlJc w:val="left"/>
      <w:pPr>
        <w:ind w:left="1272" w:hanging="409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624" w:hanging="409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77" w:hanging="409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29" w:hanging="409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682" w:hanging="409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034" w:hanging="409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387" w:hanging="409"/>
      </w:pPr>
      <w:rPr>
        <w:rFonts w:hint="default"/>
      </w:rPr>
    </w:lvl>
  </w:abstractNum>
  <w:abstractNum w:abstractNumId="18">
    <w:nsid w:val="00000012"/>
    <w:multiLevelType w:val="multilevel"/>
    <w:tmpl w:val="00000012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/>
        <w:b/>
        <w:bCs/>
        <w:i/>
        <w:w w:val="94"/>
      </w:rPr>
    </w:lvl>
    <w:lvl w:ilvl="1" w:tentative="1">
      <w:start w:val="0"/>
      <w:numFmt w:val="bullet"/>
      <w:lvlText w:val="•"/>
      <w:lvlJc w:val="left"/>
      <w:pPr>
        <w:ind w:left="872" w:hanging="341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244" w:hanging="341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616" w:hanging="34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88" w:hanging="34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60" w:hanging="34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732" w:hanging="34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104" w:hanging="34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476" w:hanging="341"/>
      </w:pPr>
      <w:rPr>
        <w:rFonts w:hint="default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lowerLetter"/>
      <w:lvlText w:val="%2."/>
      <w:lvlJc w:val="left"/>
      <w:pPr>
        <w:ind w:left="828" w:hanging="336"/>
      </w:pPr>
      <w:rPr>
        <w:rFonts w:hint="default" w:ascii="Arial" w:hAnsi="Arial" w:eastAsia="Arial" w:cs="Arial"/>
        <w:spacing w:val="-5"/>
        <w:w w:val="85"/>
        <w:sz w:val="19"/>
        <w:szCs w:val="19"/>
      </w:rPr>
    </w:lvl>
    <w:lvl w:ilvl="2" w:tentative="1">
      <w:start w:val="0"/>
      <w:numFmt w:val="bullet"/>
      <w:lvlText w:val="•"/>
      <w:lvlJc w:val="left"/>
      <w:pPr>
        <w:ind w:left="1197" w:hanging="336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575" w:hanging="336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53" w:hanging="336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31" w:hanging="336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709" w:hanging="336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087" w:hanging="336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465" w:hanging="336"/>
      </w:pPr>
      <w:rPr>
        <w:rFonts w:hint="default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lvlText w:val="%1."/>
      <w:lvlJc w:val="left"/>
      <w:pPr>
        <w:ind w:left="492" w:hanging="342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858" w:hanging="342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217" w:hanging="342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576" w:hanging="342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35" w:hanging="342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294" w:hanging="342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653" w:hanging="342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012" w:hanging="342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371" w:hanging="342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lowerLetter"/>
      <w:lvlText w:val="%2."/>
      <w:lvlJc w:val="left"/>
      <w:pPr>
        <w:ind w:left="493" w:hanging="342"/>
      </w:pPr>
      <w:rPr>
        <w:rFonts w:hint="default" w:ascii="Arial" w:hAnsi="Arial" w:eastAsia="Arial" w:cs="Arial"/>
        <w:w w:val="85"/>
        <w:sz w:val="19"/>
        <w:szCs w:val="19"/>
      </w:rPr>
    </w:lvl>
    <w:lvl w:ilvl="2" w:tentative="1">
      <w:start w:val="1"/>
      <w:numFmt w:val="decimal"/>
      <w:lvlText w:val="%3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3" w:tentative="1">
      <w:start w:val="1"/>
      <w:numFmt w:val="decimal"/>
      <w:lvlText w:val="%3.%4."/>
      <w:lvlJc w:val="left"/>
      <w:pPr>
        <w:ind w:left="872" w:hanging="380"/>
      </w:pPr>
      <w:rPr>
        <w:rFonts w:hint="default" w:ascii="Arial" w:hAnsi="Arial" w:eastAsia="Arial" w:cs="Arial"/>
        <w:spacing w:val="-5"/>
        <w:w w:val="90"/>
        <w:sz w:val="19"/>
        <w:szCs w:val="19"/>
      </w:rPr>
    </w:lvl>
    <w:lvl w:ilvl="4" w:tentative="1">
      <w:start w:val="0"/>
      <w:numFmt w:val="bullet"/>
      <w:lvlText w:val="•"/>
      <w:lvlJc w:val="left"/>
      <w:pPr>
        <w:ind w:left="425" w:hanging="380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73" w:hanging="380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121" w:hanging="380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-30" w:hanging="380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-182" w:hanging="380"/>
      </w:pPr>
      <w:rPr>
        <w:rFonts w:hint="default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858" w:hanging="341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217" w:hanging="341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576" w:hanging="34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35" w:hanging="34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294" w:hanging="34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653" w:hanging="34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012" w:hanging="34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371" w:hanging="341"/>
      </w:pPr>
      <w:rPr>
        <w:rFonts w:hint="default"/>
      </w:rPr>
    </w:lvl>
  </w:abstractNum>
  <w:abstractNum w:abstractNumId="8">
    <w:nsid w:val="00000008"/>
    <w:multiLevelType w:val="multilevel"/>
    <w:tmpl w:val="00000008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0"/>
      <w:numFmt w:val="bullet"/>
      <w:lvlText w:val="•"/>
      <w:lvlJc w:val="left"/>
      <w:pPr>
        <w:ind w:left="872" w:hanging="341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1244" w:hanging="341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616" w:hanging="34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88" w:hanging="34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60" w:hanging="34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732" w:hanging="34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104" w:hanging="34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476" w:hanging="341"/>
      </w:pPr>
      <w:rPr>
        <w:rFonts w:hint="default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lowerLetter"/>
      <w:lvlText w:val="%2."/>
      <w:lvlJc w:val="left"/>
      <w:pPr>
        <w:ind w:left="828" w:hanging="336"/>
      </w:pPr>
      <w:rPr>
        <w:rFonts w:hint="default" w:ascii="Arial" w:hAnsi="Arial" w:eastAsia="Arial" w:cs="Arial"/>
        <w:spacing w:val="-5"/>
        <w:w w:val="85"/>
        <w:sz w:val="19"/>
        <w:szCs w:val="19"/>
      </w:rPr>
    </w:lvl>
    <w:lvl w:ilvl="2" w:tentative="1">
      <w:start w:val="0"/>
      <w:numFmt w:val="bullet"/>
      <w:lvlText w:val="•"/>
      <w:lvlJc w:val="left"/>
      <w:pPr>
        <w:ind w:left="1184" w:hanging="336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548" w:hanging="336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12" w:hanging="336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276" w:hanging="336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641" w:hanging="336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005" w:hanging="336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369" w:hanging="336"/>
      </w:pPr>
      <w:rPr>
        <w:rFonts w:hint="default"/>
      </w:r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lowerLetter"/>
      <w:lvlText w:val="%2."/>
      <w:lvlJc w:val="left"/>
      <w:pPr>
        <w:ind w:left="828" w:hanging="336"/>
      </w:pPr>
      <w:rPr>
        <w:rFonts w:hint="default" w:ascii="Arial" w:hAnsi="Arial" w:eastAsia="Arial" w:cs="Arial"/>
        <w:spacing w:val="-5"/>
        <w:w w:val="85"/>
        <w:sz w:val="19"/>
        <w:szCs w:val="19"/>
      </w:rPr>
    </w:lvl>
    <w:lvl w:ilvl="2" w:tentative="1">
      <w:start w:val="0"/>
      <w:numFmt w:val="bullet"/>
      <w:lvlText w:val="•"/>
      <w:lvlJc w:val="left"/>
      <w:pPr>
        <w:ind w:left="674" w:hanging="336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529" w:hanging="336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384" w:hanging="336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9" w:hanging="336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94" w:hanging="336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-52" w:hanging="336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-197" w:hanging="336"/>
      </w:pPr>
      <w:rPr>
        <w:rFonts w:hint="default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upperLetter"/>
      <w:lvlText w:val="%2."/>
      <w:lvlJc w:val="left"/>
      <w:pPr>
        <w:ind w:left="492" w:hanging="341"/>
      </w:pPr>
      <w:rPr>
        <w:rFonts w:hint="default" w:ascii="Arial" w:hAnsi="Arial" w:eastAsia="Arial" w:cs="Arial"/>
        <w:b/>
        <w:bCs/>
        <w:spacing w:val="0"/>
        <w:w w:val="83"/>
        <w:sz w:val="19"/>
        <w:szCs w:val="19"/>
      </w:rPr>
    </w:lvl>
    <w:lvl w:ilvl="2" w:tentative="1">
      <w:start w:val="1"/>
      <w:numFmt w:val="decimal"/>
      <w:lvlText w:val="%3."/>
      <w:lvlJc w:val="left"/>
      <w:pPr>
        <w:ind w:left="492" w:hanging="341"/>
      </w:pPr>
      <w:rPr>
        <w:rFonts w:hint="default"/>
        <w:w w:val="93"/>
      </w:rPr>
    </w:lvl>
    <w:lvl w:ilvl="3" w:tentative="1">
      <w:start w:val="0"/>
      <w:numFmt w:val="bullet"/>
      <w:lvlText w:val="•"/>
      <w:lvlJc w:val="left"/>
      <w:pPr>
        <w:ind w:left="1579" w:hanging="341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1938" w:hanging="341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298" w:hanging="341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658" w:hanging="341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017" w:hanging="341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377" w:hanging="341"/>
      </w:pPr>
      <w:rPr>
        <w:rFonts w:hint="default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ind w:left="492" w:hanging="341"/>
      </w:pPr>
      <w:rPr>
        <w:rFonts w:hint="default" w:ascii="Arial" w:hAnsi="Arial" w:eastAsia="Arial" w:cs="Arial"/>
        <w:w w:val="90"/>
        <w:sz w:val="19"/>
        <w:szCs w:val="19"/>
      </w:rPr>
    </w:lvl>
    <w:lvl w:ilvl="1" w:tentative="1">
      <w:start w:val="1"/>
      <w:numFmt w:val="decimal"/>
      <w:lvlText w:val="%1.%2."/>
      <w:lvlJc w:val="left"/>
      <w:pPr>
        <w:ind w:left="896" w:hanging="404"/>
      </w:pPr>
      <w:rPr>
        <w:rFonts w:hint="default" w:ascii="Arial" w:hAnsi="Arial" w:eastAsia="Arial" w:cs="Arial"/>
        <w:spacing w:val="-5"/>
        <w:w w:val="90"/>
        <w:sz w:val="19"/>
        <w:szCs w:val="19"/>
      </w:rPr>
    </w:lvl>
    <w:lvl w:ilvl="2" w:tentative="1">
      <w:start w:val="0"/>
      <w:numFmt w:val="bullet"/>
      <w:lvlText w:val="•"/>
      <w:lvlJc w:val="left"/>
      <w:pPr>
        <w:ind w:left="1268" w:hanging="404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1637" w:hanging="404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2006" w:hanging="404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2375" w:hanging="404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2744" w:hanging="404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3113" w:hanging="404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3482" w:hanging="404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16"/>
  </w:num>
  <w:num w:numId="5">
    <w:abstractNumId w:val="15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1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ody Text"/>
    <w:basedOn w:val="1"/>
    <w:qFormat/>
    <w:uiPriority w:val="1"/>
    <w:rPr>
      <w:rFonts w:ascii="Arial" w:hAnsi="Arial" w:eastAsia="Arial" w:cs="Arial"/>
      <w:sz w:val="19"/>
      <w:szCs w:val="19"/>
    </w:rPr>
  </w:style>
  <w:style w:type="paragraph" w:customStyle="1" w:styleId="4">
    <w:name w:val="Heading 11"/>
    <w:basedOn w:val="1"/>
    <w:qFormat/>
    <w:uiPriority w:val="1"/>
    <w:pPr>
      <w:spacing w:before="20"/>
      <w:ind w:left="151"/>
      <w:outlineLvl w:val="1"/>
    </w:pPr>
    <w:rPr>
      <w:rFonts w:ascii="Arial" w:hAnsi="Arial" w:eastAsia="Arial" w:cs="Arial"/>
      <w:b/>
      <w:bCs/>
      <w:sz w:val="20"/>
      <w:szCs w:val="20"/>
    </w:rPr>
  </w:style>
  <w:style w:type="paragraph" w:customStyle="1" w:styleId="5">
    <w:name w:val="Heading 21"/>
    <w:basedOn w:val="1"/>
    <w:qFormat/>
    <w:uiPriority w:val="1"/>
    <w:pPr>
      <w:ind w:left="622"/>
      <w:outlineLvl w:val="2"/>
    </w:pPr>
    <w:rPr>
      <w:rFonts w:ascii="Arial" w:hAnsi="Arial" w:eastAsia="Arial" w:cs="Arial"/>
      <w:b/>
      <w:bCs/>
      <w:sz w:val="19"/>
      <w:szCs w:val="19"/>
    </w:rPr>
  </w:style>
  <w:style w:type="paragraph" w:customStyle="1" w:styleId="6">
    <w:name w:val="List Paragraph"/>
    <w:basedOn w:val="1"/>
    <w:qFormat/>
    <w:uiPriority w:val="1"/>
    <w:pPr>
      <w:ind w:left="492" w:hanging="340"/>
      <w:jc w:val="both"/>
    </w:pPr>
    <w:rPr>
      <w:rFonts w:ascii="Arial" w:hAnsi="Arial" w:eastAsia="Arial" w:cs="Arial"/>
    </w:rPr>
  </w:style>
  <w:style w:type="paragraph" w:customStyle="1" w:styleId="7">
    <w:name w:val="Table Paragraph"/>
    <w:basedOn w:val="1"/>
    <w:qFormat/>
    <w:uiPriority w:val="1"/>
    <w:pPr>
      <w:spacing w:before="2" w:line="208" w:lineRule="exact"/>
      <w:ind w:left="10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2.xml"/><Relationship Id="rId9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 textRotate="1"/>
    <customShpInfo spid="_x0000_s1028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2019-02-07T10:19:00Z</dcterms:created>
  <dc:creator>Uningo</dc:creator>
  <cp:lastModifiedBy>HP</cp:lastModifiedBy>
  <dcterms:modified xsi:type="dcterms:W3CDTF">2019-02-07T10:24:40Z</dcterms:modified>
  <dc:title>Microsoft Word - Polis - 2.docx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2019-01-16T00:00:00Z</vt:filetime>
  </property>
  <property fmtid="{D5CDD505-2E9C-101B-9397-08002B2CF9AE}" pid="3" name="Creator">
    <vt:lpwstr>Microsoft Word - Polis - 2.docx</vt:lpwstr>
  </property>
  <property fmtid="{D5CDD505-2E9C-101B-9397-08002B2CF9AE}" pid="4" name="LastSaved">
    <vt:filetime>2019-02-07T00:00:00Z</vt:filetime>
  </property>
  <property fmtid="{D5CDD505-2E9C-101B-9397-08002B2CF9AE}" pid="5" name="KSOProductBuildVer">
    <vt:lpwstr>1033-9.1.0.4550</vt:lpwstr>
  </property>
</Properties>
</file>